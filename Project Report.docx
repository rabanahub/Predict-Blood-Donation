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DCA0D" w14:textId="77777777" w:rsidR="005A6670" w:rsidRDefault="00000000">
      <w:pPr>
        <w:spacing w:line="200" w:lineRule="exact"/>
      </w:pPr>
      <w:r>
        <w:pict w14:anchorId="2687F4EE">
          <v:group id="_x0000_s1454" style="position:absolute;margin-left:23.7pt;margin-top:23.95pt;width:548pt;height:794.15pt;z-index:-1127;mso-position-horizontal-relative:page;mso-position-vertical-relative:page" coordorigin="474,479" coordsize="10960,15883">
            <v:shape id="_x0000_s1474" style="position:absolute;left:480;top:485;width:29;height:0" coordorigin="480,485" coordsize="29,0" path="m480,485r29,e" filled="f" strokeweight=".58pt">
              <v:path arrowok="t"/>
            </v:shape>
            <v:shape id="_x0000_s1473" style="position:absolute;left:490;top:499;width:10;height:0" coordorigin="490,499" coordsize="10,0" path="m490,499r9,e" filled="f" strokecolor="white" strokeweight="1.06pt">
              <v:path arrowok="t"/>
            </v:shape>
            <v:shape id="_x0000_s1472" style="position:absolute;left:490;top:494;width:19;height:0" coordorigin="490,494" coordsize="19,0" path="m490,494r19,e" filled="f" strokecolor="white" strokeweight=".58pt">
              <v:path arrowok="t"/>
            </v:shape>
            <v:shape id="_x0000_s1471" style="position:absolute;left:509;top:485;width:10891;height:0" coordorigin="509,485" coordsize="10891,0" path="m509,485r10891,e" filled="f" strokeweight=".58pt">
              <v:path arrowok="t"/>
            </v:shape>
            <v:shape id="_x0000_s1470" style="position:absolute;left:509;top:504;width:10891;height:0" coordorigin="509,504" coordsize="10891,0" path="m509,504r10891,e" filled="f" strokeweight=".58pt">
              <v:path arrowok="t"/>
            </v:shape>
            <v:shape id="_x0000_s1469" style="position:absolute;left:11400;top:485;width:29;height:0" coordorigin="11400,485" coordsize="29,0" path="m11400,485r29,e" filled="f" strokeweight=".58pt">
              <v:path arrowok="t"/>
            </v:shape>
            <v:shape id="_x0000_s1468" style="position:absolute;left:11410;top:499;width:10;height:0" coordorigin="11410,499" coordsize="10,0" path="m11410,499r9,e" filled="f" strokecolor="white" strokeweight="1.06pt">
              <v:path arrowok="t"/>
            </v:shape>
            <v:shape id="_x0000_s1467" style="position:absolute;left:11400;top:494;width:19;height:0" coordorigin="11400,494" coordsize="19,0" path="m11400,494r19,e" filled="f" strokecolor="white" strokeweight=".58pt">
              <v:path arrowok="t"/>
            </v:shape>
            <v:shape id="_x0000_s1466" style="position:absolute;left:494;top:490;width:0;height:15862" coordorigin="494,490" coordsize="0,15862" path="m494,490r,15861e" filled="f" strokeweight=".58pt">
              <v:path arrowok="t"/>
            </v:shape>
            <v:shape id="_x0000_s1465" style="position:absolute;left:504;top:509;width:0;height:15823" coordorigin="504,509" coordsize="0,15823" path="m504,509r,15823e" filled="f" strokeweight=".58pt">
              <v:path arrowok="t"/>
            </v:shape>
            <v:shape id="_x0000_s1464" style="position:absolute;left:11415;top:490;width:0;height:15862" coordorigin="11415,490" coordsize="0,15862" path="m11415,490r,15861e" filled="f" strokeweight=".58pt">
              <v:path arrowok="t"/>
            </v:shape>
            <v:shape id="_x0000_s1463" style="position:absolute;left:11405;top:509;width:0;height:15823" coordorigin="11405,509" coordsize="0,15823" path="m11405,509r,15823e" filled="f" strokeweight=".58pt">
              <v:path arrowok="t"/>
            </v:shape>
            <v:shape id="_x0000_s1462" style="position:absolute;left:480;top:16356;width:29;height:0" coordorigin="480,16356" coordsize="29,0" path="m480,16356r29,e" filled="f" strokeweight=".58pt">
              <v:path arrowok="t"/>
            </v:shape>
            <v:shape id="_x0000_s1461" style="position:absolute;left:490;top:16342;width:10;height:0" coordorigin="490,16342" coordsize="10,0" path="m490,16342r9,e" filled="f" strokecolor="white" strokeweight=".37392mm">
              <v:path arrowok="t"/>
            </v:shape>
            <v:shape id="_x0000_s1460" style="position:absolute;left:490;top:16346;width:19;height:0" coordorigin="490,16346" coordsize="19,0" path="m490,16346r19,e" filled="f" strokecolor="white" strokeweight=".58pt">
              <v:path arrowok="t"/>
            </v:shape>
            <v:shape id="_x0000_s1459" style="position:absolute;left:509;top:16356;width:10891;height:0" coordorigin="509,16356" coordsize="10891,0" path="m509,16356r10891,e" filled="f" strokeweight=".58pt">
              <v:path arrowok="t"/>
            </v:shape>
            <v:shape id="_x0000_s1458" style="position:absolute;left:509;top:16337;width:10891;height:0" coordorigin="509,16337" coordsize="10891,0" path="m509,16337r10891,e" filled="f" strokeweight=".58pt">
              <v:path arrowok="t"/>
            </v:shape>
            <v:shape id="_x0000_s1457" style="position:absolute;left:11400;top:16356;width:29;height:0" coordorigin="11400,16356" coordsize="29,0" path="m11400,16356r29,e" filled="f" strokeweight=".58pt">
              <v:path arrowok="t"/>
            </v:shape>
            <v:shape id="_x0000_s1456" style="position:absolute;left:11410;top:16342;width:10;height:0" coordorigin="11410,16342" coordsize="10,0" path="m11410,16342r9,e" filled="f" strokecolor="white" strokeweight=".37392mm">
              <v:path arrowok="t"/>
            </v:shape>
            <v:shape id="_x0000_s1455" style="position:absolute;left:11400;top:16346;width:19;height:0" coordorigin="11400,16346" coordsize="19,0" path="m11400,16346r19,e" filled="f" strokecolor="white" strokeweight=".58pt">
              <v:path arrowok="t"/>
            </v:shape>
            <w10:wrap anchorx="page" anchory="page"/>
          </v:group>
        </w:pict>
      </w:r>
    </w:p>
    <w:p w14:paraId="180D2965" w14:textId="77777777" w:rsidR="005A6670" w:rsidRDefault="005A6670">
      <w:pPr>
        <w:spacing w:line="200" w:lineRule="exact"/>
      </w:pPr>
    </w:p>
    <w:p w14:paraId="4BF9C4E8" w14:textId="77777777" w:rsidR="005A6670" w:rsidRDefault="005A6670">
      <w:pPr>
        <w:spacing w:line="200" w:lineRule="exact"/>
      </w:pPr>
    </w:p>
    <w:p w14:paraId="4803E17B" w14:textId="77777777" w:rsidR="005A6670" w:rsidRDefault="005A6670">
      <w:pPr>
        <w:spacing w:line="200" w:lineRule="exact"/>
      </w:pPr>
    </w:p>
    <w:p w14:paraId="57EE066C" w14:textId="77777777" w:rsidR="005A6670" w:rsidRDefault="005A6670">
      <w:pPr>
        <w:spacing w:line="260" w:lineRule="exact"/>
        <w:rPr>
          <w:sz w:val="26"/>
          <w:szCs w:val="26"/>
        </w:rPr>
      </w:pPr>
    </w:p>
    <w:p w14:paraId="617935CC" w14:textId="55A21FC4" w:rsidR="005A6670" w:rsidRDefault="00A757F1">
      <w:pPr>
        <w:spacing w:before="13"/>
        <w:ind w:left="1452" w:right="1454"/>
        <w:jc w:val="center"/>
        <w:rPr>
          <w:sz w:val="36"/>
          <w:szCs w:val="36"/>
        </w:rPr>
      </w:pPr>
      <w:r>
        <w:rPr>
          <w:b/>
          <w:sz w:val="36"/>
          <w:szCs w:val="36"/>
        </w:rPr>
        <w:t xml:space="preserve">Project Report of </w:t>
      </w:r>
      <w:r w:rsidR="00DB20B2">
        <w:rPr>
          <w:b/>
          <w:sz w:val="36"/>
          <w:szCs w:val="36"/>
        </w:rPr>
        <w:t>Trainee</w:t>
      </w:r>
      <w:r>
        <w:rPr>
          <w:b/>
          <w:sz w:val="36"/>
          <w:szCs w:val="36"/>
        </w:rPr>
        <w:t>ship Program</w:t>
      </w:r>
    </w:p>
    <w:p w14:paraId="0211C7C7" w14:textId="77777777" w:rsidR="005A6670" w:rsidRDefault="005A6670">
      <w:pPr>
        <w:spacing w:before="1" w:line="180" w:lineRule="exact"/>
        <w:rPr>
          <w:sz w:val="19"/>
          <w:szCs w:val="19"/>
        </w:rPr>
      </w:pPr>
    </w:p>
    <w:p w14:paraId="7F29C9A6" w14:textId="77777777" w:rsidR="005A6670" w:rsidRDefault="00000000">
      <w:pPr>
        <w:ind w:left="3986" w:right="3985"/>
        <w:jc w:val="center"/>
        <w:rPr>
          <w:sz w:val="36"/>
          <w:szCs w:val="36"/>
        </w:rPr>
      </w:pPr>
      <w:r>
        <w:rPr>
          <w:b/>
          <w:sz w:val="36"/>
          <w:szCs w:val="36"/>
        </w:rPr>
        <w:t>On</w:t>
      </w:r>
    </w:p>
    <w:p w14:paraId="0129D388" w14:textId="77777777" w:rsidR="005A6670" w:rsidRDefault="005A6670">
      <w:pPr>
        <w:spacing w:before="3" w:line="180" w:lineRule="exact"/>
        <w:rPr>
          <w:sz w:val="19"/>
          <w:szCs w:val="19"/>
        </w:rPr>
      </w:pPr>
    </w:p>
    <w:p w14:paraId="3CA4B3F1" w14:textId="77777777" w:rsidR="005A6670" w:rsidRDefault="00000000">
      <w:pPr>
        <w:ind w:left="1506" w:right="1505"/>
        <w:jc w:val="center"/>
        <w:rPr>
          <w:sz w:val="36"/>
          <w:szCs w:val="36"/>
        </w:rPr>
      </w:pPr>
      <w:r w:rsidRPr="00DB20B2">
        <w:rPr>
          <w:b/>
          <w:sz w:val="36"/>
          <w:szCs w:val="36"/>
          <w:highlight w:val="cyan"/>
        </w:rPr>
        <w:t>“PREDICT BLOOD DONATION”</w:t>
      </w:r>
    </w:p>
    <w:p w14:paraId="1597EC7C" w14:textId="77777777" w:rsidR="005A6670" w:rsidRDefault="005A6670">
      <w:pPr>
        <w:spacing w:line="200" w:lineRule="exact"/>
      </w:pPr>
    </w:p>
    <w:p w14:paraId="00581E61" w14:textId="77777777" w:rsidR="005A6670" w:rsidRDefault="005A6670">
      <w:pPr>
        <w:spacing w:line="200" w:lineRule="exact"/>
      </w:pPr>
    </w:p>
    <w:p w14:paraId="4F920DBC" w14:textId="77777777" w:rsidR="005A6670" w:rsidRDefault="005A6670">
      <w:pPr>
        <w:spacing w:line="200" w:lineRule="exact"/>
      </w:pPr>
    </w:p>
    <w:p w14:paraId="3125BC5E" w14:textId="77777777" w:rsidR="005A6670" w:rsidRDefault="005A6670">
      <w:pPr>
        <w:spacing w:before="2" w:line="200" w:lineRule="exact"/>
      </w:pPr>
    </w:p>
    <w:p w14:paraId="0FB82690" w14:textId="77777777" w:rsidR="005A6670" w:rsidRDefault="002C1093">
      <w:pPr>
        <w:ind w:left="3433"/>
      </w:pPr>
      <w:r>
        <w:pict w14:anchorId="48CC1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28.2pt">
            <v:imagedata r:id="rId5" o:title=""/>
          </v:shape>
        </w:pict>
      </w:r>
    </w:p>
    <w:p w14:paraId="26AC0F92" w14:textId="77777777" w:rsidR="005A6670" w:rsidRDefault="005A6670">
      <w:pPr>
        <w:spacing w:before="8" w:line="180" w:lineRule="exact"/>
        <w:rPr>
          <w:sz w:val="18"/>
          <w:szCs w:val="18"/>
        </w:rPr>
      </w:pPr>
    </w:p>
    <w:p w14:paraId="31DE22CA" w14:textId="77777777" w:rsidR="005A6670" w:rsidRDefault="005A6670">
      <w:pPr>
        <w:spacing w:line="200" w:lineRule="exact"/>
      </w:pPr>
    </w:p>
    <w:p w14:paraId="31E9758D" w14:textId="77777777" w:rsidR="005A6670" w:rsidRDefault="005A6670">
      <w:pPr>
        <w:spacing w:line="200" w:lineRule="exact"/>
      </w:pPr>
    </w:p>
    <w:p w14:paraId="644F77B7" w14:textId="77777777" w:rsidR="005A6670" w:rsidRDefault="005A6670">
      <w:pPr>
        <w:spacing w:line="200" w:lineRule="exact"/>
      </w:pPr>
    </w:p>
    <w:p w14:paraId="57B08AFC" w14:textId="77777777" w:rsidR="005A6670" w:rsidRDefault="00000000">
      <w:pPr>
        <w:ind w:left="1660" w:right="1661"/>
        <w:jc w:val="center"/>
        <w:rPr>
          <w:sz w:val="36"/>
          <w:szCs w:val="36"/>
        </w:rPr>
      </w:pPr>
      <w:r>
        <w:rPr>
          <w:b/>
          <w:sz w:val="36"/>
          <w:szCs w:val="36"/>
        </w:rPr>
        <w:t>MEDTOUREASY, NEW DELHI</w:t>
      </w:r>
    </w:p>
    <w:p w14:paraId="2AD0C7C8" w14:textId="77777777" w:rsidR="005A6670" w:rsidRDefault="005A6670">
      <w:pPr>
        <w:spacing w:before="2" w:line="180" w:lineRule="exact"/>
        <w:rPr>
          <w:sz w:val="18"/>
          <w:szCs w:val="18"/>
        </w:rPr>
      </w:pPr>
    </w:p>
    <w:p w14:paraId="268CFC27" w14:textId="77777777" w:rsidR="005A6670" w:rsidRDefault="005A6670">
      <w:pPr>
        <w:spacing w:line="200" w:lineRule="exact"/>
      </w:pPr>
    </w:p>
    <w:p w14:paraId="09B23C5D" w14:textId="77777777" w:rsidR="005A6670" w:rsidRDefault="005A6670">
      <w:pPr>
        <w:spacing w:line="200" w:lineRule="exact"/>
      </w:pPr>
    </w:p>
    <w:p w14:paraId="15C2673F" w14:textId="77777777" w:rsidR="005A6670" w:rsidRDefault="005A6670">
      <w:pPr>
        <w:spacing w:line="200" w:lineRule="exact"/>
      </w:pPr>
    </w:p>
    <w:p w14:paraId="5DFF9CD9" w14:textId="6C549CB9" w:rsidR="005A6670" w:rsidRDefault="00000000">
      <w:pPr>
        <w:ind w:left="2964" w:right="2967"/>
        <w:jc w:val="center"/>
        <w:rPr>
          <w:sz w:val="32"/>
          <w:szCs w:val="32"/>
        </w:rPr>
      </w:pPr>
      <w:r>
        <w:rPr>
          <w:b/>
          <w:w w:val="99"/>
          <w:sz w:val="32"/>
          <w:szCs w:val="32"/>
        </w:rPr>
        <w:t>2</w:t>
      </w:r>
      <w:r w:rsidR="002C1093">
        <w:rPr>
          <w:b/>
          <w:w w:val="99"/>
          <w:sz w:val="32"/>
          <w:szCs w:val="32"/>
        </w:rPr>
        <w:t>7</w:t>
      </w:r>
      <w:proofErr w:type="spellStart"/>
      <w:proofErr w:type="gramStart"/>
      <w:r>
        <w:rPr>
          <w:b/>
          <w:position w:val="12"/>
          <w:sz w:val="21"/>
          <w:szCs w:val="21"/>
        </w:rPr>
        <w:t>th</w:t>
      </w:r>
      <w:proofErr w:type="spellEnd"/>
      <w:r>
        <w:rPr>
          <w:b/>
          <w:position w:val="12"/>
          <w:sz w:val="21"/>
          <w:szCs w:val="21"/>
        </w:rPr>
        <w:t xml:space="preserve">  </w:t>
      </w:r>
      <w:r>
        <w:rPr>
          <w:b/>
          <w:w w:val="99"/>
          <w:sz w:val="32"/>
          <w:szCs w:val="32"/>
        </w:rPr>
        <w:t>January</w:t>
      </w:r>
      <w:proofErr w:type="gramEnd"/>
      <w:r>
        <w:rPr>
          <w:b/>
          <w:w w:val="99"/>
          <w:sz w:val="32"/>
          <w:szCs w:val="32"/>
        </w:rPr>
        <w:t>,</w:t>
      </w:r>
      <w:r>
        <w:rPr>
          <w:b/>
          <w:sz w:val="32"/>
          <w:szCs w:val="32"/>
        </w:rPr>
        <w:t xml:space="preserve"> </w:t>
      </w:r>
      <w:r>
        <w:rPr>
          <w:b/>
          <w:w w:val="99"/>
          <w:sz w:val="32"/>
          <w:szCs w:val="32"/>
        </w:rPr>
        <w:t>202</w:t>
      </w:r>
      <w:r w:rsidR="00DB20B2">
        <w:rPr>
          <w:b/>
          <w:w w:val="99"/>
          <w:sz w:val="32"/>
          <w:szCs w:val="32"/>
        </w:rPr>
        <w:t>4</w:t>
      </w:r>
    </w:p>
    <w:p w14:paraId="32311D2E" w14:textId="77777777" w:rsidR="005A6670" w:rsidRDefault="005A6670">
      <w:pPr>
        <w:spacing w:before="9" w:line="180" w:lineRule="exact"/>
        <w:rPr>
          <w:sz w:val="18"/>
          <w:szCs w:val="18"/>
        </w:rPr>
      </w:pPr>
    </w:p>
    <w:p w14:paraId="21393A37" w14:textId="259CE492" w:rsidR="005A6670" w:rsidRDefault="00000000" w:rsidP="00DB20B2">
      <w:pPr>
        <w:ind w:left="2880" w:right="2736"/>
        <w:jc w:val="center"/>
        <w:rPr>
          <w:sz w:val="32"/>
          <w:szCs w:val="32"/>
        </w:rPr>
        <w:sectPr w:rsidR="005A6670">
          <w:type w:val="continuous"/>
          <w:pgSz w:w="11920" w:h="16840"/>
          <w:pgMar w:top="1560" w:right="1680" w:bottom="280" w:left="1680" w:header="720" w:footer="720" w:gutter="0"/>
          <w:cols w:space="720"/>
        </w:sectPr>
      </w:pPr>
      <w:r>
        <w:rPr>
          <w:b/>
          <w:w w:val="99"/>
          <w:sz w:val="32"/>
          <w:szCs w:val="32"/>
        </w:rPr>
        <w:t>By:</w:t>
      </w:r>
      <w:r>
        <w:rPr>
          <w:b/>
          <w:sz w:val="32"/>
          <w:szCs w:val="32"/>
        </w:rPr>
        <w:t xml:space="preserve"> </w:t>
      </w:r>
      <w:proofErr w:type="spellStart"/>
      <w:r w:rsidR="00DB20B2">
        <w:rPr>
          <w:b/>
          <w:w w:val="99"/>
          <w:sz w:val="32"/>
          <w:szCs w:val="32"/>
        </w:rPr>
        <w:t>Rabana</w:t>
      </w:r>
      <w:proofErr w:type="spellEnd"/>
      <w:r w:rsidR="00DB20B2">
        <w:rPr>
          <w:b/>
          <w:w w:val="99"/>
          <w:sz w:val="32"/>
          <w:szCs w:val="32"/>
        </w:rPr>
        <w:t xml:space="preserve"> Mulla</w:t>
      </w:r>
    </w:p>
    <w:p w14:paraId="2B7B14EB" w14:textId="77777777" w:rsidR="005A6670" w:rsidRDefault="00000000">
      <w:pPr>
        <w:spacing w:before="61" w:line="360" w:lineRule="exact"/>
        <w:ind w:left="2818"/>
        <w:rPr>
          <w:sz w:val="32"/>
          <w:szCs w:val="32"/>
        </w:rPr>
      </w:pPr>
      <w:r>
        <w:lastRenderedPageBreak/>
        <w:pict w14:anchorId="58A21132">
          <v:group id="_x0000_s1432" style="position:absolute;left:0;text-align:left;margin-left:23.7pt;margin-top:23.95pt;width:548pt;height:794.15pt;z-index:-1126;mso-position-horizontal-relative:page;mso-position-vertical-relative:page" coordorigin="474,479" coordsize="10960,15883">
            <v:shape id="_x0000_s1452" style="position:absolute;left:480;top:485;width:29;height:0" coordorigin="480,485" coordsize="29,0" path="m480,485r29,e" filled="f" strokeweight=".58pt">
              <v:path arrowok="t"/>
            </v:shape>
            <v:shape id="_x0000_s1451" style="position:absolute;left:490;top:499;width:10;height:0" coordorigin="490,499" coordsize="10,0" path="m490,499r9,e" filled="f" strokecolor="white" strokeweight="1.06pt">
              <v:path arrowok="t"/>
            </v:shape>
            <v:shape id="_x0000_s1450" style="position:absolute;left:490;top:494;width:19;height:0" coordorigin="490,494" coordsize="19,0" path="m490,494r19,e" filled="f" strokecolor="white" strokeweight=".58pt">
              <v:path arrowok="t"/>
            </v:shape>
            <v:shape id="_x0000_s1449" style="position:absolute;left:509;top:485;width:10891;height:0" coordorigin="509,485" coordsize="10891,0" path="m509,485r10891,e" filled="f" strokeweight=".58pt">
              <v:path arrowok="t"/>
            </v:shape>
            <v:shape id="_x0000_s1448" style="position:absolute;left:509;top:504;width:10891;height:0" coordorigin="509,504" coordsize="10891,0" path="m509,504r10891,e" filled="f" strokeweight=".58pt">
              <v:path arrowok="t"/>
            </v:shape>
            <v:shape id="_x0000_s1447" style="position:absolute;left:11400;top:485;width:29;height:0" coordorigin="11400,485" coordsize="29,0" path="m11400,485r29,e" filled="f" strokeweight=".58pt">
              <v:path arrowok="t"/>
            </v:shape>
            <v:shape id="_x0000_s1446" style="position:absolute;left:11410;top:499;width:10;height:0" coordorigin="11410,499" coordsize="10,0" path="m11410,499r9,e" filled="f" strokecolor="white" strokeweight="1.06pt">
              <v:path arrowok="t"/>
            </v:shape>
            <v:shape id="_x0000_s1445" style="position:absolute;left:11400;top:494;width:19;height:0" coordorigin="11400,494" coordsize="19,0" path="m11400,494r19,e" filled="f" strokecolor="white" strokeweight=".58pt">
              <v:path arrowok="t"/>
            </v:shape>
            <v:shape id="_x0000_s1444" style="position:absolute;left:494;top:490;width:0;height:15862" coordorigin="494,490" coordsize="0,15862" path="m494,490r,15861e" filled="f" strokeweight=".58pt">
              <v:path arrowok="t"/>
            </v:shape>
            <v:shape id="_x0000_s1443" style="position:absolute;left:504;top:509;width:0;height:15823" coordorigin="504,509" coordsize="0,15823" path="m504,509r,15823e" filled="f" strokeweight=".58pt">
              <v:path arrowok="t"/>
            </v:shape>
            <v:shape id="_x0000_s1442" style="position:absolute;left:11415;top:490;width:0;height:15862" coordorigin="11415,490" coordsize="0,15862" path="m11415,490r,15861e" filled="f" strokeweight=".58pt">
              <v:path arrowok="t"/>
            </v:shape>
            <v:shape id="_x0000_s1441" style="position:absolute;left:11405;top:509;width:0;height:15823" coordorigin="11405,509" coordsize="0,15823" path="m11405,509r,15823e" filled="f" strokeweight=".58pt">
              <v:path arrowok="t"/>
            </v:shape>
            <v:shape id="_x0000_s1440" style="position:absolute;left:480;top:16356;width:29;height:0" coordorigin="480,16356" coordsize="29,0" path="m480,16356r29,e" filled="f" strokeweight=".58pt">
              <v:path arrowok="t"/>
            </v:shape>
            <v:shape id="_x0000_s1439" style="position:absolute;left:490;top:16342;width:10;height:0" coordorigin="490,16342" coordsize="10,0" path="m490,16342r9,e" filled="f" strokecolor="white" strokeweight=".37392mm">
              <v:path arrowok="t"/>
            </v:shape>
            <v:shape id="_x0000_s1438" style="position:absolute;left:490;top:16346;width:19;height:0" coordorigin="490,16346" coordsize="19,0" path="m490,16346r19,e" filled="f" strokecolor="white" strokeweight=".58pt">
              <v:path arrowok="t"/>
            </v:shape>
            <v:shape id="_x0000_s1437" style="position:absolute;left:509;top:16356;width:10891;height:0" coordorigin="509,16356" coordsize="10891,0" path="m509,16356r10891,e" filled="f" strokeweight=".58pt">
              <v:path arrowok="t"/>
            </v:shape>
            <v:shape id="_x0000_s1436" style="position:absolute;left:509;top:16337;width:10891;height:0" coordorigin="509,16337" coordsize="10891,0" path="m509,16337r10891,e" filled="f" strokeweight=".58pt">
              <v:path arrowok="t"/>
            </v:shape>
            <v:shape id="_x0000_s1435" style="position:absolute;left:11400;top:16356;width:29;height:0" coordorigin="11400,16356" coordsize="29,0" path="m11400,16356r29,e" filled="f" strokeweight=".58pt">
              <v:path arrowok="t"/>
            </v:shape>
            <v:shape id="_x0000_s1434" style="position:absolute;left:11410;top:16342;width:10;height:0" coordorigin="11410,16342" coordsize="10,0" path="m11410,16342r9,e" filled="f" strokecolor="white" strokeweight=".37392mm">
              <v:path arrowok="t"/>
            </v:shape>
            <v:shape id="_x0000_s1433" style="position:absolute;left:11400;top:16346;width:19;height:0" coordorigin="11400,16346" coordsize="19,0" path="m11400,16346r19,e" filled="f" strokecolor="white" strokeweight=".58pt">
              <v:path arrowok="t"/>
            </v:shape>
            <w10:wrap anchorx="page" anchory="page"/>
          </v:group>
        </w:pict>
      </w:r>
      <w:r>
        <w:rPr>
          <w:b/>
          <w:w w:val="99"/>
          <w:position w:val="-1"/>
          <w:sz w:val="32"/>
          <w:szCs w:val="32"/>
          <w:u w:val="thick" w:color="000000"/>
        </w:rPr>
        <w:t>ACKNOWLEDGEMENT</w:t>
      </w:r>
    </w:p>
    <w:p w14:paraId="2BDE330B" w14:textId="77777777" w:rsidR="005A6670" w:rsidRDefault="005A6670">
      <w:pPr>
        <w:spacing w:before="4" w:line="120" w:lineRule="exact"/>
        <w:rPr>
          <w:sz w:val="12"/>
          <w:szCs w:val="12"/>
        </w:rPr>
      </w:pPr>
    </w:p>
    <w:p w14:paraId="06590544" w14:textId="77777777" w:rsidR="005A6670" w:rsidRDefault="005A6670">
      <w:pPr>
        <w:spacing w:line="200" w:lineRule="exact"/>
      </w:pPr>
    </w:p>
    <w:p w14:paraId="202BB422" w14:textId="77777777" w:rsidR="005A6670" w:rsidRDefault="005A6670">
      <w:pPr>
        <w:spacing w:line="200" w:lineRule="exact"/>
      </w:pPr>
    </w:p>
    <w:p w14:paraId="47AA3931" w14:textId="77777777" w:rsidR="005A6670" w:rsidRDefault="005A6670">
      <w:pPr>
        <w:spacing w:line="200" w:lineRule="exact"/>
      </w:pPr>
    </w:p>
    <w:p w14:paraId="6860F985" w14:textId="3C679235" w:rsidR="005A6670" w:rsidRDefault="00000000">
      <w:pPr>
        <w:spacing w:before="24" w:line="258" w:lineRule="auto"/>
        <w:ind w:left="100" w:right="77"/>
        <w:jc w:val="both"/>
        <w:rPr>
          <w:sz w:val="28"/>
          <w:szCs w:val="28"/>
        </w:rPr>
      </w:pPr>
      <w:r>
        <w:rPr>
          <w:sz w:val="28"/>
          <w:szCs w:val="28"/>
        </w:rPr>
        <w:t xml:space="preserve">The </w:t>
      </w:r>
      <w:r w:rsidR="00DB20B2">
        <w:rPr>
          <w:sz w:val="28"/>
          <w:szCs w:val="28"/>
        </w:rPr>
        <w:t>trainees</w:t>
      </w:r>
      <w:r>
        <w:rPr>
          <w:sz w:val="28"/>
          <w:szCs w:val="28"/>
        </w:rPr>
        <w:t xml:space="preserve">hip opportunity that I had with </w:t>
      </w:r>
      <w:proofErr w:type="spellStart"/>
      <w:r>
        <w:rPr>
          <w:sz w:val="28"/>
          <w:szCs w:val="28"/>
        </w:rPr>
        <w:t>MedTourEasy</w:t>
      </w:r>
      <w:proofErr w:type="spellEnd"/>
      <w:r>
        <w:rPr>
          <w:sz w:val="28"/>
          <w:szCs w:val="28"/>
        </w:rPr>
        <w:t xml:space="preserve"> was a great change for learning and understanding the intricacies in the field of Data Analytics in Data Science; and also, for personal as well as professional development. I am very obliged for having a chance to interact with so many professionals who guided me throughout the internship project and made it a great learning curve for me.</w:t>
      </w:r>
    </w:p>
    <w:p w14:paraId="6B5152A8" w14:textId="77777777" w:rsidR="005A6670" w:rsidRDefault="005A6670">
      <w:pPr>
        <w:spacing w:before="13" w:line="200" w:lineRule="exact"/>
      </w:pPr>
    </w:p>
    <w:p w14:paraId="29DCF417" w14:textId="77777777" w:rsidR="005A6670" w:rsidRDefault="00000000">
      <w:pPr>
        <w:spacing w:line="258" w:lineRule="auto"/>
        <w:ind w:left="100" w:right="78"/>
        <w:jc w:val="both"/>
        <w:rPr>
          <w:sz w:val="28"/>
          <w:szCs w:val="28"/>
        </w:rPr>
      </w:pPr>
      <w:r>
        <w:rPr>
          <w:sz w:val="28"/>
          <w:szCs w:val="28"/>
        </w:rPr>
        <w:t xml:space="preserve">Firstly, I express my deepest gratitude and special thanks to the Training Head of </w:t>
      </w:r>
      <w:proofErr w:type="spellStart"/>
      <w:r>
        <w:rPr>
          <w:sz w:val="28"/>
          <w:szCs w:val="28"/>
        </w:rPr>
        <w:t>MedTourEasy</w:t>
      </w:r>
      <w:proofErr w:type="spellEnd"/>
      <w:r>
        <w:rPr>
          <w:sz w:val="28"/>
          <w:szCs w:val="28"/>
        </w:rPr>
        <w:t>, Mr. Ankit Hasija who gave me an opportunity to carry out my internship at their esteemed organization. Also, I express my thanks to him for making me understand the details of the Data Analytics profile and training me in the same so that I can carry out the project properly and with maximum client satisfaction and also for spearing his valuable time in spite of his busy schedule.</w:t>
      </w:r>
    </w:p>
    <w:p w14:paraId="1C8CCFFA" w14:textId="77777777" w:rsidR="005A6670" w:rsidRDefault="005A6670">
      <w:pPr>
        <w:spacing w:before="8" w:line="200" w:lineRule="exact"/>
      </w:pPr>
    </w:p>
    <w:p w14:paraId="61137772" w14:textId="174744DB" w:rsidR="005A6670" w:rsidRDefault="00DB20B2">
      <w:pPr>
        <w:spacing w:line="257" w:lineRule="auto"/>
        <w:ind w:left="100" w:right="71"/>
        <w:jc w:val="both"/>
        <w:rPr>
          <w:sz w:val="28"/>
          <w:szCs w:val="28"/>
        </w:rPr>
        <w:sectPr w:rsidR="005A6670">
          <w:pgSz w:w="11920" w:h="16840"/>
          <w:pgMar w:top="1360" w:right="1320" w:bottom="280" w:left="1340" w:header="720" w:footer="720" w:gutter="0"/>
          <w:cols w:space="720"/>
        </w:sectPr>
      </w:pPr>
      <w:r>
        <w:rPr>
          <w:sz w:val="28"/>
          <w:szCs w:val="28"/>
        </w:rPr>
        <w:t xml:space="preserve">I would also like to thank the team </w:t>
      </w:r>
      <w:proofErr w:type="gramStart"/>
      <w:r>
        <w:rPr>
          <w:sz w:val="28"/>
          <w:szCs w:val="28"/>
        </w:rPr>
        <w:t xml:space="preserve">of  </w:t>
      </w:r>
      <w:proofErr w:type="spellStart"/>
      <w:r>
        <w:rPr>
          <w:sz w:val="28"/>
          <w:szCs w:val="28"/>
        </w:rPr>
        <w:t>MedTourEasy</w:t>
      </w:r>
      <w:proofErr w:type="spellEnd"/>
      <w:proofErr w:type="gramEnd"/>
      <w:r>
        <w:rPr>
          <w:sz w:val="28"/>
          <w:szCs w:val="28"/>
        </w:rPr>
        <w:t xml:space="preserve">  who  made  the  working environment productive and very conducive.</w:t>
      </w:r>
    </w:p>
    <w:p w14:paraId="42DA3126" w14:textId="77777777" w:rsidR="005A6670" w:rsidRDefault="00000000">
      <w:pPr>
        <w:spacing w:before="61" w:line="360" w:lineRule="exact"/>
        <w:ind w:left="3698" w:right="3721"/>
        <w:jc w:val="center"/>
        <w:rPr>
          <w:sz w:val="32"/>
          <w:szCs w:val="32"/>
        </w:rPr>
      </w:pPr>
      <w:r>
        <w:lastRenderedPageBreak/>
        <w:pict w14:anchorId="5C7A8647">
          <v:group id="_x0000_s1411" style="position:absolute;left:0;text-align:left;margin-left:23.7pt;margin-top:23.95pt;width:548pt;height:794.15pt;z-index:-1125;mso-position-horizontal-relative:page;mso-position-vertical-relative:page" coordorigin="474,479" coordsize="10960,15883">
            <v:shape id="_x0000_s1431" style="position:absolute;left:480;top:485;width:29;height:0" coordorigin="480,485" coordsize="29,0" path="m480,485r29,e" filled="f" strokeweight=".58pt">
              <v:path arrowok="t"/>
            </v:shape>
            <v:shape id="_x0000_s1430" style="position:absolute;left:490;top:499;width:10;height:0" coordorigin="490,499" coordsize="10,0" path="m490,499r9,e" filled="f" strokecolor="white" strokeweight="1.06pt">
              <v:path arrowok="t"/>
            </v:shape>
            <v:shape id="_x0000_s1429" style="position:absolute;left:490;top:494;width:19;height:0" coordorigin="490,494" coordsize="19,0" path="m490,494r19,e" filled="f" strokecolor="white" strokeweight=".58pt">
              <v:path arrowok="t"/>
            </v:shape>
            <v:shape id="_x0000_s1428" style="position:absolute;left:509;top:485;width:10891;height:0" coordorigin="509,485" coordsize="10891,0" path="m509,485r10891,e" filled="f" strokeweight=".58pt">
              <v:path arrowok="t"/>
            </v:shape>
            <v:shape id="_x0000_s1427" style="position:absolute;left:509;top:504;width:10891;height:0" coordorigin="509,504" coordsize="10891,0" path="m509,504r10891,e" filled="f" strokeweight=".58pt">
              <v:path arrowok="t"/>
            </v:shape>
            <v:shape id="_x0000_s1426" style="position:absolute;left:11400;top:485;width:29;height:0" coordorigin="11400,485" coordsize="29,0" path="m11400,485r29,e" filled="f" strokeweight=".58pt">
              <v:path arrowok="t"/>
            </v:shape>
            <v:shape id="_x0000_s1425" style="position:absolute;left:11410;top:499;width:10;height:0" coordorigin="11410,499" coordsize="10,0" path="m11410,499r9,e" filled="f" strokecolor="white" strokeweight="1.06pt">
              <v:path arrowok="t"/>
            </v:shape>
            <v:shape id="_x0000_s1424" style="position:absolute;left:11400;top:494;width:19;height:0" coordorigin="11400,494" coordsize="19,0" path="m11400,494r19,e" filled="f" strokecolor="white" strokeweight=".58pt">
              <v:path arrowok="t"/>
            </v:shape>
            <v:shape id="_x0000_s1423" style="position:absolute;left:494;top:490;width:0;height:15862" coordorigin="494,490" coordsize="0,15862" path="m494,490r,15861e" filled="f" strokeweight=".58pt">
              <v:path arrowok="t"/>
            </v:shape>
            <v:shape id="_x0000_s1422" style="position:absolute;left:504;top:509;width:0;height:15823" coordorigin="504,509" coordsize="0,15823" path="m504,509r,15823e" filled="f" strokeweight=".58pt">
              <v:path arrowok="t"/>
            </v:shape>
            <v:shape id="_x0000_s1421" style="position:absolute;left:11415;top:490;width:0;height:15862" coordorigin="11415,490" coordsize="0,15862" path="m11415,490r,15861e" filled="f" strokeweight=".58pt">
              <v:path arrowok="t"/>
            </v:shape>
            <v:shape id="_x0000_s1420" style="position:absolute;left:11405;top:509;width:0;height:15823" coordorigin="11405,509" coordsize="0,15823" path="m11405,509r,15823e" filled="f" strokeweight=".58pt">
              <v:path arrowok="t"/>
            </v:shape>
            <v:shape id="_x0000_s1419" style="position:absolute;left:480;top:16356;width:29;height:0" coordorigin="480,16356" coordsize="29,0" path="m480,16356r29,e" filled="f" strokeweight=".58pt">
              <v:path arrowok="t"/>
            </v:shape>
            <v:shape id="_x0000_s1418" style="position:absolute;left:490;top:16342;width:10;height:0" coordorigin="490,16342" coordsize="10,0" path="m490,16342r9,e" filled="f" strokecolor="white" strokeweight=".37392mm">
              <v:path arrowok="t"/>
            </v:shape>
            <v:shape id="_x0000_s1417" style="position:absolute;left:490;top:16346;width:19;height:0" coordorigin="490,16346" coordsize="19,0" path="m490,16346r19,e" filled="f" strokecolor="white" strokeweight=".58pt">
              <v:path arrowok="t"/>
            </v:shape>
            <v:shape id="_x0000_s1416" style="position:absolute;left:509;top:16356;width:10891;height:0" coordorigin="509,16356" coordsize="10891,0" path="m509,16356r10891,e" filled="f" strokeweight=".58pt">
              <v:path arrowok="t"/>
            </v:shape>
            <v:shape id="_x0000_s1415" style="position:absolute;left:509;top:16337;width:10891;height:0" coordorigin="509,16337" coordsize="10891,0" path="m509,16337r10891,e" filled="f" strokeweight=".58pt">
              <v:path arrowok="t"/>
            </v:shape>
            <v:shape id="_x0000_s1414" style="position:absolute;left:11400;top:16356;width:29;height:0" coordorigin="11400,16356" coordsize="29,0" path="m11400,16356r29,e" filled="f" strokeweight=".58pt">
              <v:path arrowok="t"/>
            </v:shape>
            <v:shape id="_x0000_s1413" style="position:absolute;left:11410;top:16342;width:10;height:0" coordorigin="11410,16342" coordsize="10,0" path="m11410,16342r9,e" filled="f" strokecolor="white" strokeweight=".37392mm">
              <v:path arrowok="t"/>
            </v:shape>
            <v:shape id="_x0000_s1412" style="position:absolute;left:11400;top:16346;width:19;height:0" coordorigin="11400,16346" coordsize="19,0" path="m11400,16346r19,e" filled="f" strokecolor="white" strokeweight=".58pt">
              <v:path arrowok="t"/>
            </v:shape>
            <w10:wrap anchorx="page" anchory="page"/>
          </v:group>
        </w:pict>
      </w:r>
      <w:r>
        <w:rPr>
          <w:b/>
          <w:w w:val="99"/>
          <w:position w:val="-1"/>
          <w:sz w:val="32"/>
          <w:szCs w:val="32"/>
          <w:u w:val="thick" w:color="000000"/>
        </w:rPr>
        <w:t>ABSTRACT</w:t>
      </w:r>
    </w:p>
    <w:p w14:paraId="479C4563" w14:textId="77777777" w:rsidR="005A6670" w:rsidRDefault="005A6670">
      <w:pPr>
        <w:spacing w:before="2" w:line="120" w:lineRule="exact"/>
        <w:rPr>
          <w:sz w:val="12"/>
          <w:szCs w:val="12"/>
        </w:rPr>
      </w:pPr>
    </w:p>
    <w:p w14:paraId="511EC4D9" w14:textId="77777777" w:rsidR="005A6670" w:rsidRDefault="005A6670">
      <w:pPr>
        <w:spacing w:line="200" w:lineRule="exact"/>
      </w:pPr>
    </w:p>
    <w:p w14:paraId="2472A987" w14:textId="77777777" w:rsidR="005A6670" w:rsidRDefault="005A6670">
      <w:pPr>
        <w:spacing w:line="200" w:lineRule="exact"/>
      </w:pPr>
    </w:p>
    <w:p w14:paraId="5DDE5AB6" w14:textId="77777777" w:rsidR="005A6670" w:rsidRDefault="005A6670">
      <w:pPr>
        <w:spacing w:line="200" w:lineRule="exact"/>
      </w:pPr>
    </w:p>
    <w:p w14:paraId="364ADA93" w14:textId="3C9955E0" w:rsidR="005A6670" w:rsidRDefault="00DB20B2">
      <w:pPr>
        <w:spacing w:before="24" w:line="258" w:lineRule="auto"/>
        <w:ind w:left="100" w:right="68"/>
        <w:jc w:val="both"/>
        <w:rPr>
          <w:sz w:val="28"/>
          <w:szCs w:val="28"/>
        </w:rPr>
      </w:pPr>
      <w:r>
        <w:rPr>
          <w:sz w:val="28"/>
          <w:szCs w:val="28"/>
        </w:rPr>
        <w:t xml:space="preserve">Forecasting blood supply </w:t>
      </w:r>
      <w:proofErr w:type="gramStart"/>
      <w:r>
        <w:rPr>
          <w:sz w:val="28"/>
          <w:szCs w:val="28"/>
        </w:rPr>
        <w:t>is  a</w:t>
      </w:r>
      <w:proofErr w:type="gramEnd"/>
      <w:r>
        <w:rPr>
          <w:sz w:val="28"/>
          <w:szCs w:val="28"/>
        </w:rPr>
        <w:t xml:space="preserve">  serious  and  recurrent  problems  that  a  blood collection  manager  deals  with.  The title </w:t>
      </w:r>
      <w:proofErr w:type="gramStart"/>
      <w:r>
        <w:rPr>
          <w:sz w:val="28"/>
          <w:szCs w:val="28"/>
        </w:rPr>
        <w:t>of  the</w:t>
      </w:r>
      <w:proofErr w:type="gramEnd"/>
      <w:r>
        <w:rPr>
          <w:sz w:val="28"/>
          <w:szCs w:val="28"/>
        </w:rPr>
        <w:t xml:space="preserve">  project  is  “</w:t>
      </w:r>
      <w:r>
        <w:rPr>
          <w:b/>
          <w:sz w:val="28"/>
          <w:szCs w:val="28"/>
        </w:rPr>
        <w:t>Predict  Blood Donation</w:t>
      </w:r>
      <w:r>
        <w:rPr>
          <w:sz w:val="28"/>
          <w:szCs w:val="28"/>
        </w:rPr>
        <w:t xml:space="preserve">”. A blood transfusion is a way of adding blood to the body after an injury or illness. Blood transfusion saves lives - from replacing lost blood during major surgery or a serious injury to treating various illnesses and blood disorders. Ensuring </w:t>
      </w:r>
      <w:proofErr w:type="gramStart"/>
      <w:r>
        <w:rPr>
          <w:sz w:val="28"/>
          <w:szCs w:val="28"/>
        </w:rPr>
        <w:t>that  there's</w:t>
      </w:r>
      <w:proofErr w:type="gramEnd"/>
      <w:r>
        <w:rPr>
          <w:sz w:val="28"/>
          <w:szCs w:val="28"/>
        </w:rPr>
        <w:t xml:space="preserve">  enough  blood  in  supply  whenever  needed  is  a  serious challenge   for   the   health   professionals. The   demand   for   blood   fluctuates throughout the year.  As one prominent </w:t>
      </w:r>
      <w:proofErr w:type="gramStart"/>
      <w:r>
        <w:rPr>
          <w:sz w:val="28"/>
          <w:szCs w:val="28"/>
        </w:rPr>
        <w:t>example,  blood</w:t>
      </w:r>
      <w:proofErr w:type="gramEnd"/>
      <w:r>
        <w:rPr>
          <w:sz w:val="28"/>
          <w:szCs w:val="28"/>
        </w:rPr>
        <w:t xml:space="preserve">  donations  slow  down during busy holiday seasons. An accurate forecast for the future supply of blood allows for an appropriate action to be taken ahead of time and therefore saving more lives.</w:t>
      </w:r>
    </w:p>
    <w:p w14:paraId="70B006CD" w14:textId="77777777" w:rsidR="005A6670" w:rsidRDefault="005A6670">
      <w:pPr>
        <w:spacing w:before="2" w:line="160" w:lineRule="exact"/>
        <w:rPr>
          <w:sz w:val="16"/>
          <w:szCs w:val="16"/>
        </w:rPr>
      </w:pPr>
    </w:p>
    <w:p w14:paraId="2C01D8AA" w14:textId="77777777" w:rsidR="005A6670" w:rsidRDefault="00000000">
      <w:pPr>
        <w:spacing w:line="258" w:lineRule="auto"/>
        <w:ind w:left="100" w:right="175"/>
        <w:rPr>
          <w:sz w:val="28"/>
          <w:szCs w:val="28"/>
        </w:rPr>
        <w:sectPr w:rsidR="005A6670">
          <w:pgSz w:w="11920" w:h="16840"/>
          <w:pgMar w:top="1360" w:right="1320" w:bottom="280" w:left="1340" w:header="720" w:footer="720" w:gutter="0"/>
          <w:cols w:space="720"/>
        </w:sectPr>
      </w:pPr>
      <w:r>
        <w:rPr>
          <w:sz w:val="28"/>
          <w:szCs w:val="28"/>
        </w:rPr>
        <w:t>It is generally seen that blood supply decreases during winters and peoples who are on travel or errands are very less likely to undergo blood donations. The project undergoes a development pipeline automated by TPOT auto-ML library which is discussed in detail further in this report.</w:t>
      </w:r>
    </w:p>
    <w:p w14:paraId="5DE1C4B4" w14:textId="77777777" w:rsidR="005A6670" w:rsidRDefault="00000000">
      <w:pPr>
        <w:spacing w:before="61" w:line="360" w:lineRule="exact"/>
        <w:ind w:left="2790"/>
        <w:rPr>
          <w:sz w:val="32"/>
          <w:szCs w:val="32"/>
        </w:rPr>
      </w:pPr>
      <w:r>
        <w:lastRenderedPageBreak/>
        <w:pict w14:anchorId="637E26D6">
          <v:group id="_x0000_s1390" style="position:absolute;left:0;text-align:left;margin-left:23.7pt;margin-top:23.95pt;width:548pt;height:794.15pt;z-index:-1123;mso-position-horizontal-relative:page;mso-position-vertical-relative:page" coordorigin="474,479" coordsize="10960,15883">
            <v:shape id="_x0000_s1410" style="position:absolute;left:480;top:485;width:29;height:0" coordorigin="480,485" coordsize="29,0" path="m480,485r29,e" filled="f" strokeweight=".58pt">
              <v:path arrowok="t"/>
            </v:shape>
            <v:shape id="_x0000_s1409" style="position:absolute;left:490;top:499;width:10;height:0" coordorigin="490,499" coordsize="10,0" path="m490,499r9,e" filled="f" strokecolor="white" strokeweight="1.06pt">
              <v:path arrowok="t"/>
            </v:shape>
            <v:shape id="_x0000_s1408" style="position:absolute;left:490;top:494;width:19;height:0" coordorigin="490,494" coordsize="19,0" path="m490,494r19,e" filled="f" strokecolor="white" strokeweight=".58pt">
              <v:path arrowok="t"/>
            </v:shape>
            <v:shape id="_x0000_s1407" style="position:absolute;left:509;top:485;width:10891;height:0" coordorigin="509,485" coordsize="10891,0" path="m509,485r10891,e" filled="f" strokeweight=".58pt">
              <v:path arrowok="t"/>
            </v:shape>
            <v:shape id="_x0000_s1406" style="position:absolute;left:509;top:504;width:10891;height:0" coordorigin="509,504" coordsize="10891,0" path="m509,504r10891,e" filled="f" strokeweight=".58pt">
              <v:path arrowok="t"/>
            </v:shape>
            <v:shape id="_x0000_s1405" style="position:absolute;left:11400;top:485;width:29;height:0" coordorigin="11400,485" coordsize="29,0" path="m11400,485r29,e" filled="f" strokeweight=".58pt">
              <v:path arrowok="t"/>
            </v:shape>
            <v:shape id="_x0000_s1404" style="position:absolute;left:11410;top:499;width:10;height:0" coordorigin="11410,499" coordsize="10,0" path="m11410,499r9,e" filled="f" strokecolor="white" strokeweight="1.06pt">
              <v:path arrowok="t"/>
            </v:shape>
            <v:shape id="_x0000_s1403" style="position:absolute;left:11400;top:494;width:19;height:0" coordorigin="11400,494" coordsize="19,0" path="m11400,494r19,e" filled="f" strokecolor="white" strokeweight=".58pt">
              <v:path arrowok="t"/>
            </v:shape>
            <v:shape id="_x0000_s1402" style="position:absolute;left:494;top:490;width:0;height:15862" coordorigin="494,490" coordsize="0,15862" path="m494,490r,15861e" filled="f" strokeweight=".58pt">
              <v:path arrowok="t"/>
            </v:shape>
            <v:shape id="_x0000_s1401" style="position:absolute;left:504;top:509;width:0;height:15823" coordorigin="504,509" coordsize="0,15823" path="m504,509r,15823e" filled="f" strokeweight=".58pt">
              <v:path arrowok="t"/>
            </v:shape>
            <v:shape id="_x0000_s1400" style="position:absolute;left:11415;top:490;width:0;height:15862" coordorigin="11415,490" coordsize="0,15862" path="m11415,490r,15861e" filled="f" strokeweight=".58pt">
              <v:path arrowok="t"/>
            </v:shape>
            <v:shape id="_x0000_s1399" style="position:absolute;left:11405;top:509;width:0;height:15823" coordorigin="11405,509" coordsize="0,15823" path="m11405,509r,15823e" filled="f" strokeweight=".58pt">
              <v:path arrowok="t"/>
            </v:shape>
            <v:shape id="_x0000_s1398" style="position:absolute;left:480;top:16356;width:29;height:0" coordorigin="480,16356" coordsize="29,0" path="m480,16356r29,e" filled="f" strokeweight=".58pt">
              <v:path arrowok="t"/>
            </v:shape>
            <v:shape id="_x0000_s1397" style="position:absolute;left:490;top:16342;width:10;height:0" coordorigin="490,16342" coordsize="10,0" path="m490,16342r9,e" filled="f" strokecolor="white" strokeweight=".37392mm">
              <v:path arrowok="t"/>
            </v:shape>
            <v:shape id="_x0000_s1396" style="position:absolute;left:490;top:16346;width:19;height:0" coordorigin="490,16346" coordsize="19,0" path="m490,16346r19,e" filled="f" strokecolor="white" strokeweight=".58pt">
              <v:path arrowok="t"/>
            </v:shape>
            <v:shape id="_x0000_s1395" style="position:absolute;left:509;top:16356;width:10891;height:0" coordorigin="509,16356" coordsize="10891,0" path="m509,16356r10891,e" filled="f" strokeweight=".58pt">
              <v:path arrowok="t"/>
            </v:shape>
            <v:shape id="_x0000_s1394" style="position:absolute;left:509;top:16337;width:10891;height:0" coordorigin="509,16337" coordsize="10891,0" path="m509,16337r10891,e" filled="f" strokeweight=".58pt">
              <v:path arrowok="t"/>
            </v:shape>
            <v:shape id="_x0000_s1393" style="position:absolute;left:11400;top:16356;width:29;height:0" coordorigin="11400,16356" coordsize="29,0" path="m11400,16356r29,e" filled="f" strokeweight=".58pt">
              <v:path arrowok="t"/>
            </v:shape>
            <v:shape id="_x0000_s1392" style="position:absolute;left:11410;top:16342;width:10;height:0" coordorigin="11410,16342" coordsize="10,0" path="m11410,16342r9,e" filled="f" strokecolor="white" strokeweight=".37392mm">
              <v:path arrowok="t"/>
            </v:shape>
            <v:shape id="_x0000_s1391" style="position:absolute;left:11400;top:16346;width:19;height:0" coordorigin="11400,16346" coordsize="19,0" path="m11400,16346r19,e" filled="f" strokecolor="white" strokeweight=".58pt">
              <v:path arrowok="t"/>
            </v:shape>
            <w10:wrap anchorx="page" anchory="page"/>
          </v:group>
        </w:pict>
      </w:r>
      <w:r>
        <w:pict w14:anchorId="79A4BFCC">
          <v:group id="_x0000_s1298" style="position:absolute;left:0;text-align:left;margin-left:71.95pt;margin-top:145.3pt;width:480.65pt;height:292.55pt;z-index:-1124;mso-position-horizontal-relative:page;mso-position-vertical-relative:page" coordorigin="1439,2906" coordsize="9613,5851">
            <v:shape id="_x0000_s1389" style="position:absolute;left:1450;top:2916;width:1193;height:0" coordorigin="1450,2916" coordsize="1193,0" path="m1450,2916r1193,e" filled="f" strokecolor="#bebebe" strokeweight=".58pt">
              <v:path arrowok="t"/>
            </v:shape>
            <v:shape id="_x0000_s1388" style="position:absolute;left:2652;top:2916;width:6935;height:0" coordorigin="2652,2916" coordsize="6935,0" path="m2652,2916r6935,e" filled="f" strokecolor="#bebebe" strokeweight=".58pt">
              <v:path arrowok="t"/>
            </v:shape>
            <v:shape id="_x0000_s1387" style="position:absolute;left:9597;top:2916;width:1445;height:0" coordorigin="9597,2916" coordsize="1445,0" path="m9597,2916r1445,e" filled="f" strokecolor="#bebebe" strokeweight=".58pt">
              <v:path arrowok="t"/>
            </v:shape>
            <v:shape id="_x0000_s1386" style="position:absolute;left:1450;top:3288;width:1193;height:408" coordorigin="1450,3288" coordsize="1193,408" path="m1450,3696r1193,l2643,3288r-1193,l1450,3696xe" fillcolor="#f1f1f1" stroked="f">
              <v:path arrowok="t"/>
            </v:shape>
            <v:shape id="_x0000_s1385" style="position:absolute;left:1553;top:3288;width:986;height:322" coordorigin="1553,3288" coordsize="986,322" path="m1553,3610r987,l2540,3288r-987,l1553,3610xe" fillcolor="#f1f1f1" stroked="f">
              <v:path arrowok="t"/>
            </v:shape>
            <v:shape id="_x0000_s1384" style="position:absolute;left:2652;top:3288;width:6935;height:408" coordorigin="2652,3288" coordsize="6935,408" path="m2652,3696r6935,l9587,3288r-6935,l2652,3696xe" fillcolor="#f1f1f1" stroked="f">
              <v:path arrowok="t"/>
            </v:shape>
            <v:shape id="_x0000_s1383" style="position:absolute;left:2756;top:3288;width:6729;height:322" coordorigin="2756,3288" coordsize="6729,322" path="m2756,3610r6728,l9484,3288r-6728,l2756,3610xe" fillcolor="#f1f1f1" stroked="f">
              <v:path arrowok="t"/>
            </v:shape>
            <v:shape id="_x0000_s1382" style="position:absolute;left:9597;top:3288;width:1445;height:408" coordorigin="9597,3288" coordsize="1445,408" path="m9597,3696r1445,l11042,3288r-1445,l9597,3696xe" fillcolor="#f1f1f1" stroked="f">
              <v:path arrowok="t"/>
            </v:shape>
            <v:shape id="_x0000_s1381" style="position:absolute;left:9700;top:3288;width:1238;height:322" coordorigin="9700,3288" coordsize="1238,322" path="m9700,3610r1239,l10939,3288r-1239,l9700,3610xe" fillcolor="#f1f1f1" stroked="f">
              <v:path arrowok="t"/>
            </v:shape>
            <v:shape id="_x0000_s1380" style="position:absolute;left:1450;top:3281;width:1193;height:0" coordorigin="1450,3281" coordsize="1193,0" path="m1450,3281r1193,e" filled="f" strokecolor="#bebebe" strokeweight=".58pt">
              <v:path arrowok="t"/>
            </v:shape>
            <v:shape id="_x0000_s1379" style="position:absolute;left:2652;top:3281;width:6935;height:0" coordorigin="2652,3281" coordsize="6935,0" path="m2652,3281r6935,e" filled="f" strokecolor="#bebebe" strokeweight=".58pt">
              <v:path arrowok="t"/>
            </v:shape>
            <v:shape id="_x0000_s1378" style="position:absolute;left:9597;top:3281;width:1445;height:0" coordorigin="9597,3281" coordsize="1445,0" path="m9597,3281r1445,e" filled="f" strokecolor="#bebebe" strokeweight=".58pt">
              <v:path arrowok="t"/>
            </v:shape>
            <v:shape id="_x0000_s1377" style="position:absolute;left:1450;top:3701;width:1193;height:0" coordorigin="1450,3701" coordsize="1193,0" path="m1450,3701r1193,e" filled="f" strokecolor="#bebebe" strokeweight=".58pt">
              <v:path arrowok="t"/>
            </v:shape>
            <v:shape id="_x0000_s1376" style="position:absolute;left:2652;top:3701;width:6935;height:0" coordorigin="2652,3701" coordsize="6935,0" path="m2652,3701r6935,e" filled="f" strokecolor="#bebebe" strokeweight=".58pt">
              <v:path arrowok="t"/>
            </v:shape>
            <v:shape id="_x0000_s1375" style="position:absolute;left:9597;top:3701;width:1445;height:0" coordorigin="9597,3701" coordsize="1445,0" path="m9597,3701r1445,e" filled="f" strokecolor="#bebebe" strokeweight=".58pt">
              <v:path arrowok="t"/>
            </v:shape>
            <v:shape id="_x0000_s1374" style="position:absolute;left:1450;top:4143;width:1193;height:408" coordorigin="1450,4143" coordsize="1193,408" path="m1450,4551r1193,l2643,4143r-1193,l1450,4551xe" fillcolor="#f1f1f1" stroked="f">
              <v:path arrowok="t"/>
            </v:shape>
            <v:shape id="_x0000_s1373" style="position:absolute;left:1553;top:4143;width:986;height:367" coordorigin="1553,4143" coordsize="986,367" path="m1553,4510r987,l2540,4143r-987,l1553,4510xe" fillcolor="#f1f1f1" stroked="f">
              <v:path arrowok="t"/>
            </v:shape>
            <v:shape id="_x0000_s1372" style="position:absolute;left:2652;top:4143;width:6935;height:408" coordorigin="2652,4143" coordsize="6935,408" path="m2652,4551r6935,l9587,4143r-6935,l2652,4551xe" fillcolor="#f1f1f1" stroked="f">
              <v:path arrowok="t"/>
            </v:shape>
            <v:shape id="_x0000_s1371" style="position:absolute;left:2756;top:4143;width:6729;height:276" coordorigin="2756,4143" coordsize="6729,276" path="m2756,4419r6728,l9484,4143r-6728,l2756,4419xe" fillcolor="#f1f1f1" stroked="f">
              <v:path arrowok="t"/>
            </v:shape>
            <v:shape id="_x0000_s1370" style="position:absolute;left:9597;top:4143;width:1445;height:408" coordorigin="9597,4143" coordsize="1445,408" path="m9597,4551r1445,l11042,4143r-1445,l9597,4551xe" fillcolor="#f1f1f1" stroked="f">
              <v:path arrowok="t"/>
            </v:shape>
            <v:shape id="_x0000_s1369" style="position:absolute;left:9700;top:4143;width:1238;height:276" coordorigin="9700,4143" coordsize="1238,276" path="m9700,4419r1239,l10939,4143r-1239,l9700,4419xe" fillcolor="#f1f1f1" stroked="f">
              <v:path arrowok="t"/>
            </v:shape>
            <v:shape id="_x0000_s1368" style="position:absolute;left:1450;top:4138;width:1193;height:0" coordorigin="1450,4138" coordsize="1193,0" path="m1450,4138r1193,e" filled="f" strokecolor="#bebebe" strokeweight=".58pt">
              <v:path arrowok="t"/>
            </v:shape>
            <v:shape id="_x0000_s1367" style="position:absolute;left:2652;top:4138;width:6935;height:0" coordorigin="2652,4138" coordsize="6935,0" path="m2652,4138r6935,e" filled="f" strokecolor="#bebebe" strokeweight=".58pt">
              <v:path arrowok="t"/>
            </v:shape>
            <v:shape id="_x0000_s1366" style="position:absolute;left:9597;top:4138;width:1445;height:0" coordorigin="9597,4138" coordsize="1445,0" path="m9597,4138r1445,e" filled="f" strokecolor="#bebebe" strokeweight=".58pt">
              <v:path arrowok="t"/>
            </v:shape>
            <v:shape id="_x0000_s1365" style="position:absolute;left:1450;top:4556;width:1193;height:0" coordorigin="1450,4556" coordsize="1193,0" path="m1450,4556r1193,e" filled="f" strokecolor="#bebebe" strokeweight=".58pt">
              <v:path arrowok="t"/>
            </v:shape>
            <v:shape id="_x0000_s1364" style="position:absolute;left:2652;top:4556;width:6935;height:0" coordorigin="2652,4556" coordsize="6935,0" path="m2652,4556r6935,e" filled="f" strokecolor="#bebebe" strokeweight=".58pt">
              <v:path arrowok="t"/>
            </v:shape>
            <v:shape id="_x0000_s1363" style="position:absolute;left:9597;top:4556;width:1445;height:0" coordorigin="9597,4556" coordsize="1445,0" path="m9597,4556r1445,e" filled="f" strokecolor="#bebebe" strokeweight=".58pt">
              <v:path arrowok="t"/>
            </v:shape>
            <v:shape id="_x0000_s1362" style="position:absolute;left:1450;top:4981;width:1193;height:408" coordorigin="1450,4981" coordsize="1193,408" path="m1450,5389r1193,l2643,4981r-1193,l1450,5389xe" fillcolor="#f1f1f1" stroked="f">
              <v:path arrowok="t"/>
            </v:shape>
            <v:shape id="_x0000_s1361" style="position:absolute;left:1553;top:4981;width:986;height:322" coordorigin="1553,4981" coordsize="986,322" path="m1553,5303r987,l2540,4981r-987,l1553,5303xe" fillcolor="#f1f1f1" stroked="f">
              <v:path arrowok="t"/>
            </v:shape>
            <v:shape id="_x0000_s1360" style="position:absolute;left:2652;top:4981;width:6935;height:408" coordorigin="2652,4981" coordsize="6935,408" path="m2652,5389r6935,l9587,4981r-6935,l2652,5389xe" fillcolor="#f1f1f1" stroked="f">
              <v:path arrowok="t"/>
            </v:shape>
            <v:shape id="_x0000_s1359" style="position:absolute;left:2756;top:4981;width:6729;height:276" coordorigin="2756,4981" coordsize="6729,276" path="m2756,5257r6728,l9484,4981r-6728,l2756,5257xe" fillcolor="#f1f1f1" stroked="f">
              <v:path arrowok="t"/>
            </v:shape>
            <v:shape id="_x0000_s1358" style="position:absolute;left:9597;top:4981;width:1445;height:408" coordorigin="9597,4981" coordsize="1445,408" path="m9597,5389r1445,l11042,4981r-1445,l9597,5389xe" fillcolor="#f1f1f1" stroked="f">
              <v:path arrowok="t"/>
            </v:shape>
            <v:shape id="_x0000_s1357" style="position:absolute;left:9700;top:4981;width:1238;height:276" coordorigin="9700,4981" coordsize="1238,276" path="m9700,5257r1239,l10939,4981r-1239,l9700,5257xe" fillcolor="#f1f1f1" stroked="f">
              <v:path arrowok="t"/>
            </v:shape>
            <v:shape id="_x0000_s1356" style="position:absolute;left:1450;top:4976;width:1193;height:0" coordorigin="1450,4976" coordsize="1193,0" path="m1450,4976r1193,e" filled="f" strokecolor="#bebebe" strokeweight=".58pt">
              <v:path arrowok="t"/>
            </v:shape>
            <v:shape id="_x0000_s1355" style="position:absolute;left:2652;top:4976;width:6935;height:0" coordorigin="2652,4976" coordsize="6935,0" path="m2652,4976r6935,e" filled="f" strokecolor="#bebebe" strokeweight=".58pt">
              <v:path arrowok="t"/>
            </v:shape>
            <v:shape id="_x0000_s1354" style="position:absolute;left:9597;top:4976;width:1445;height:0" coordorigin="9597,4976" coordsize="1445,0" path="m9597,4976r1445,e" filled="f" strokecolor="#bebebe" strokeweight=".58pt">
              <v:path arrowok="t"/>
            </v:shape>
            <v:shape id="_x0000_s1353" style="position:absolute;left:1450;top:5394;width:1193;height:0" coordorigin="1450,5394" coordsize="1193,0" path="m1450,5394r1193,e" filled="f" strokecolor="#bebebe" strokeweight=".58pt">
              <v:path arrowok="t"/>
            </v:shape>
            <v:shape id="_x0000_s1352" style="position:absolute;left:2652;top:5394;width:6935;height:0" coordorigin="2652,5394" coordsize="6935,0" path="m2652,5394r6935,e" filled="f" strokecolor="#bebebe" strokeweight=".58pt">
              <v:path arrowok="t"/>
            </v:shape>
            <v:shape id="_x0000_s1351" style="position:absolute;left:9597;top:5394;width:1445;height:0" coordorigin="9597,5394" coordsize="1445,0" path="m9597,5394r1445,e" filled="f" strokecolor="#bebebe" strokeweight=".58pt">
              <v:path arrowok="t"/>
            </v:shape>
            <v:shape id="_x0000_s1350" style="position:absolute;left:1450;top:5819;width:1193;height:410" coordorigin="1450,5819" coordsize="1193,410" path="m1450,6229r1193,l2643,5819r-1193,l1450,6229xe" fillcolor="#f1f1f1" stroked="f">
              <v:path arrowok="t"/>
            </v:shape>
            <v:shape id="_x0000_s1349" style="position:absolute;left:1553;top:5819;width:986;height:322" coordorigin="1553,5819" coordsize="986,322" path="m1553,6140r987,l2540,5819r-987,l1553,6140xe" fillcolor="#f1f1f1" stroked="f">
              <v:path arrowok="t"/>
            </v:shape>
            <v:shape id="_x0000_s1348" style="position:absolute;left:2652;top:5819;width:6935;height:410" coordorigin="2652,5819" coordsize="6935,410" path="m2652,6229r6935,l9587,5819r-6935,l2652,6229xe" fillcolor="#f1f1f1" stroked="f">
              <v:path arrowok="t"/>
            </v:shape>
            <v:shape id="_x0000_s1347" style="position:absolute;left:2756;top:5819;width:6729;height:322" coordorigin="2756,5819" coordsize="6729,322" path="m2756,6140r6728,l9484,5819r-6728,l2756,6140xe" fillcolor="#f1f1f1" stroked="f">
              <v:path arrowok="t"/>
            </v:shape>
            <v:shape id="_x0000_s1346" style="position:absolute;left:9597;top:5819;width:1445;height:410" coordorigin="9597,5819" coordsize="1445,410" path="m9597,6229r1445,l11042,5819r-1445,l9597,6229xe" fillcolor="#f1f1f1" stroked="f">
              <v:path arrowok="t"/>
            </v:shape>
            <v:shape id="_x0000_s1345" style="position:absolute;left:9700;top:5819;width:1238;height:322" coordorigin="9700,5819" coordsize="1238,322" path="m9700,6140r1239,l10939,5819r-1239,l9700,6140xe" fillcolor="#f1f1f1" stroked="f">
              <v:path arrowok="t"/>
            </v:shape>
            <v:shape id="_x0000_s1344" style="position:absolute;left:1450;top:5814;width:1193;height:0" coordorigin="1450,5814" coordsize="1193,0" path="m1450,5814r1193,e" filled="f" strokecolor="#bebebe" strokeweight=".58pt">
              <v:path arrowok="t"/>
            </v:shape>
            <v:shape id="_x0000_s1343" style="position:absolute;left:2652;top:5814;width:6935;height:0" coordorigin="2652,5814" coordsize="6935,0" path="m2652,5814r6935,e" filled="f" strokecolor="#bebebe" strokeweight=".58pt">
              <v:path arrowok="t"/>
            </v:shape>
            <v:shape id="_x0000_s1342" style="position:absolute;left:9597;top:5814;width:1445;height:0" coordorigin="9597,5814" coordsize="1445,0" path="m9597,5814r1445,e" filled="f" strokecolor="#bebebe" strokeweight=".58pt">
              <v:path arrowok="t"/>
            </v:shape>
            <v:shape id="_x0000_s1341" style="position:absolute;left:1450;top:6234;width:1193;height:0" coordorigin="1450,6234" coordsize="1193,0" path="m1450,6234r1193,e" filled="f" strokecolor="#bebebe" strokeweight=".58pt">
              <v:path arrowok="t"/>
            </v:shape>
            <v:shape id="_x0000_s1340" style="position:absolute;left:2652;top:6234;width:6935;height:0" coordorigin="2652,6234" coordsize="6935,0" path="m2652,6234r6935,e" filled="f" strokecolor="#bebebe" strokeweight=".58pt">
              <v:path arrowok="t"/>
            </v:shape>
            <v:shape id="_x0000_s1339" style="position:absolute;left:9597;top:6234;width:1445;height:0" coordorigin="9597,6234" coordsize="1445,0" path="m9597,6234r1445,e" filled="f" strokecolor="#bebebe" strokeweight=".58pt">
              <v:path arrowok="t"/>
            </v:shape>
            <v:shape id="_x0000_s1338" style="position:absolute;left:1450;top:6656;width:1193;height:410" coordorigin="1450,6656" coordsize="1193,410" path="m1450,7067r1193,l2643,6656r-1193,l1450,7067xe" fillcolor="#f1f1f1" stroked="f">
              <v:path arrowok="t"/>
            </v:shape>
            <v:shape id="_x0000_s1337" style="position:absolute;left:1553;top:6656;width:986;height:370" coordorigin="1553,6656" coordsize="986,370" path="m2540,7026r,-370l1553,6656r,370l2540,7026xe" fillcolor="#f1f1f1" stroked="f">
              <v:path arrowok="t"/>
            </v:shape>
            <v:shape id="_x0000_s1336" style="position:absolute;left:2652;top:6656;width:6935;height:410" coordorigin="2652,6656" coordsize="6935,410" path="m2652,7067r6935,l9587,6656r-6935,l2652,7067xe" fillcolor="#f1f1f1" stroked="f">
              <v:path arrowok="t"/>
            </v:shape>
            <v:shape id="_x0000_s1335" style="position:absolute;left:2756;top:6656;width:6729;height:276" coordorigin="2756,6656" coordsize="6729,276" path="m9484,6932r,-276l2756,6656r,276l9484,6932xe" fillcolor="#f1f1f1" stroked="f">
              <v:path arrowok="t"/>
            </v:shape>
            <v:shape id="_x0000_s1334" style="position:absolute;left:9597;top:6656;width:1445;height:410" coordorigin="9597,6656" coordsize="1445,410" path="m9597,7067r1445,l11042,6656r-1445,l9597,7067xe" fillcolor="#f1f1f1" stroked="f">
              <v:path arrowok="t"/>
            </v:shape>
            <v:shape id="_x0000_s1333" style="position:absolute;left:9700;top:6656;width:1238;height:276" coordorigin="9700,6656" coordsize="1238,276" path="m10939,6932r,-276l9700,6656r,276l10939,6932xe" fillcolor="#f1f1f1" stroked="f">
              <v:path arrowok="t"/>
            </v:shape>
            <v:shape id="_x0000_s1332" style="position:absolute;left:1450;top:6651;width:1193;height:0" coordorigin="1450,6651" coordsize="1193,0" path="m1450,6651r1193,e" filled="f" strokecolor="#bebebe" strokeweight=".58pt">
              <v:path arrowok="t"/>
            </v:shape>
            <v:shape id="_x0000_s1331" style="position:absolute;left:2652;top:6651;width:6935;height:0" coordorigin="2652,6651" coordsize="6935,0" path="m2652,6651r6935,e" filled="f" strokecolor="#bebebe" strokeweight=".58pt">
              <v:path arrowok="t"/>
            </v:shape>
            <v:shape id="_x0000_s1330" style="position:absolute;left:9597;top:6651;width:1445;height:0" coordorigin="9597,6651" coordsize="1445,0" path="m9597,6651r1445,e" filled="f" strokecolor="#bebebe" strokeweight=".58pt">
              <v:path arrowok="t"/>
            </v:shape>
            <v:shape id="_x0000_s1329" style="position:absolute;left:1450;top:7071;width:1193;height:0" coordorigin="1450,7071" coordsize="1193,0" path="m1450,7071r1193,e" filled="f" strokecolor="#bebebe" strokeweight=".58pt">
              <v:path arrowok="t"/>
            </v:shape>
            <v:shape id="_x0000_s1328" style="position:absolute;left:2652;top:7071;width:6935;height:0" coordorigin="2652,7071" coordsize="6935,0" path="m2652,7071r6935,e" filled="f" strokecolor="#bebebe" strokeweight=".58pt">
              <v:path arrowok="t"/>
            </v:shape>
            <v:shape id="_x0000_s1327" style="position:absolute;left:9597;top:7071;width:1445;height:0" coordorigin="9597,7071" coordsize="1445,0" path="m9597,7071r1445,e" filled="f" strokecolor="#bebebe" strokeweight=".58pt">
              <v:path arrowok="t"/>
            </v:shape>
            <v:shape id="_x0000_s1326" style="position:absolute;left:1450;top:7494;width:1193;height:410" coordorigin="1450,7494" coordsize="1193,410" path="m1450,7904r1193,l2643,7494r-1193,l1450,7904xe" fillcolor="#f1f1f1" stroked="f">
              <v:path arrowok="t"/>
            </v:shape>
            <v:shape id="_x0000_s1325" style="position:absolute;left:1553;top:7494;width:986;height:370" coordorigin="1553,7494" coordsize="986,370" path="m2540,7863r,-369l1553,7494r,369l2540,7863xe" fillcolor="#f1f1f1" stroked="f">
              <v:path arrowok="t"/>
            </v:shape>
            <v:shape id="_x0000_s1324" style="position:absolute;left:2652;top:7494;width:6935;height:410" coordorigin="2652,7494" coordsize="6935,410" path="m2652,7904r6935,l9587,7494r-6935,l2652,7904xe" fillcolor="#f1f1f1" stroked="f">
              <v:path arrowok="t"/>
            </v:shape>
            <v:shape id="_x0000_s1323" style="position:absolute;left:2756;top:7494;width:6729;height:276" coordorigin="2756,7494" coordsize="6729,276" path="m9484,7770r,-276l2756,7494r,276l9484,7770xe" fillcolor="#f1f1f1" stroked="f">
              <v:path arrowok="t"/>
            </v:shape>
            <v:shape id="_x0000_s1322" style="position:absolute;left:9597;top:7494;width:1445;height:410" coordorigin="9597,7494" coordsize="1445,410" path="m9597,7904r1445,l11042,7494r-1445,l9597,7904xe" fillcolor="#f1f1f1" stroked="f">
              <v:path arrowok="t"/>
            </v:shape>
            <v:shape id="_x0000_s1321" style="position:absolute;left:9700;top:7494;width:1238;height:276" coordorigin="9700,7494" coordsize="1238,276" path="m10939,7770r,-276l9700,7494r,276l10939,7770xe" fillcolor="#f1f1f1" stroked="f">
              <v:path arrowok="t"/>
            </v:shape>
            <v:shape id="_x0000_s1320" style="position:absolute;left:1450;top:7489;width:1193;height:0" coordorigin="1450,7489" coordsize="1193,0" path="m1450,7489r1193,e" filled="f" strokecolor="#bebebe" strokeweight=".58pt">
              <v:path arrowok="t"/>
            </v:shape>
            <v:shape id="_x0000_s1319" style="position:absolute;left:2652;top:7489;width:6935;height:0" coordorigin="2652,7489" coordsize="6935,0" path="m2652,7489r6935,e" filled="f" strokecolor="#bebebe" strokeweight=".58pt">
              <v:path arrowok="t"/>
            </v:shape>
            <v:shape id="_x0000_s1318" style="position:absolute;left:9597;top:7489;width:1445;height:0" coordorigin="9597,7489" coordsize="1445,0" path="m9597,7489r1445,e" filled="f" strokecolor="#bebebe" strokeweight=".58pt">
              <v:path arrowok="t"/>
            </v:shape>
            <v:shape id="_x0000_s1317" style="position:absolute;left:1450;top:7909;width:1193;height:0" coordorigin="1450,7909" coordsize="1193,0" path="m1450,7909r1193,e" filled="f" strokecolor="#bebebe" strokeweight=".58pt">
              <v:path arrowok="t"/>
            </v:shape>
            <v:shape id="_x0000_s1316" style="position:absolute;left:2652;top:7909;width:6935;height:0" coordorigin="2652,7909" coordsize="6935,0" path="m2652,7909r6935,e" filled="f" strokecolor="#bebebe" strokeweight=".58pt">
              <v:path arrowok="t"/>
            </v:shape>
            <v:shape id="_x0000_s1315" style="position:absolute;left:9597;top:7909;width:1445;height:0" coordorigin="9597,7909" coordsize="1445,0" path="m9597,7909r1445,e" filled="f" strokecolor="#bebebe" strokeweight=".58pt">
              <v:path arrowok="t"/>
            </v:shape>
            <v:shape id="_x0000_s1314" style="position:absolute;left:1450;top:8334;width:1193;height:408" coordorigin="1450,8334" coordsize="1193,408" path="m1450,8742r1193,l2643,8334r-1193,l1450,8742xe" fillcolor="#f1f1f1" stroked="f">
              <v:path arrowok="t"/>
            </v:shape>
            <v:shape id="_x0000_s1313" style="position:absolute;left:1553;top:8334;width:986;height:322" coordorigin="1553,8334" coordsize="986,322" path="m1553,8655r987,l2540,8334r-987,l1553,8655xe" fillcolor="#f1f1f1" stroked="f">
              <v:path arrowok="t"/>
            </v:shape>
            <v:shape id="_x0000_s1312" style="position:absolute;left:2652;top:8334;width:6935;height:408" coordorigin="2652,8334" coordsize="6935,408" path="m2652,8742r6935,l9587,8334r-6935,l2652,8742xe" fillcolor="#f1f1f1" stroked="f">
              <v:path arrowok="t"/>
            </v:shape>
            <v:shape id="_x0000_s1311" style="position:absolute;left:2756;top:8334;width:6729;height:322" coordorigin="2756,8334" coordsize="6729,322" path="m2756,8655r6728,l9484,8334r-6728,l2756,8655xe" fillcolor="#f1f1f1" stroked="f">
              <v:path arrowok="t"/>
            </v:shape>
            <v:shape id="_x0000_s1310" style="position:absolute;left:9597;top:8334;width:1445;height:408" coordorigin="9597,8334" coordsize="1445,408" path="m9597,8742r1445,l11042,8334r-1445,l9597,8742xe" fillcolor="#f1f1f1" stroked="f">
              <v:path arrowok="t"/>
            </v:shape>
            <v:shape id="_x0000_s1309" style="position:absolute;left:9700;top:8334;width:1238;height:322" coordorigin="9700,8334" coordsize="1238,322" path="m9700,8655r1239,l10939,8334r-1239,l9700,8655xe" fillcolor="#f1f1f1" stroked="f">
              <v:path arrowok="t"/>
            </v:shape>
            <v:shape id="_x0000_s1308" style="position:absolute;left:1450;top:8327;width:1193;height:0" coordorigin="1450,8327" coordsize="1193,0" path="m1450,8327r1193,e" filled="f" strokecolor="#bebebe" strokeweight=".58pt">
              <v:path arrowok="t"/>
            </v:shape>
            <v:shape id="_x0000_s1307" style="position:absolute;left:2652;top:8327;width:6935;height:0" coordorigin="2652,8327" coordsize="6935,0" path="m2652,8327r6935,e" filled="f" strokecolor="#bebebe" strokeweight=".58pt">
              <v:path arrowok="t"/>
            </v:shape>
            <v:shape id="_x0000_s1306" style="position:absolute;left:9597;top:8327;width:1445;height:0" coordorigin="9597,8327" coordsize="1445,0" path="m9597,8327r1445,e" filled="f" strokecolor="#bebebe" strokeweight=".58pt">
              <v:path arrowok="t"/>
            </v:shape>
            <v:shape id="_x0000_s1305" style="position:absolute;left:1445;top:2912;width:0;height:5840" coordorigin="1445,2912" coordsize="0,5840" path="m1445,2912r,5839e" filled="f" strokecolor="#bebebe" strokeweight=".58pt">
              <v:path arrowok="t"/>
            </v:shape>
            <v:shape id="_x0000_s1304" style="position:absolute;left:1450;top:8747;width:1193;height:0" coordorigin="1450,8747" coordsize="1193,0" path="m1450,8747r1193,e" filled="f" strokecolor="#bebebe" strokeweight=".58pt">
              <v:path arrowok="t"/>
            </v:shape>
            <v:shape id="_x0000_s1303" style="position:absolute;left:2648;top:2912;width:0;height:5840" coordorigin="2648,2912" coordsize="0,5840" path="m2648,2912r,5839e" filled="f" strokecolor="#bebebe" strokeweight=".58pt">
              <v:path arrowok="t"/>
            </v:shape>
            <v:shape id="_x0000_s1302" style="position:absolute;left:2652;top:8747;width:6935;height:0" coordorigin="2652,8747" coordsize="6935,0" path="m2652,8747r6935,e" filled="f" strokecolor="#bebebe" strokeweight=".58pt">
              <v:path arrowok="t"/>
            </v:shape>
            <v:shape id="_x0000_s1301" style="position:absolute;left:9592;top:2912;width:0;height:5840" coordorigin="9592,2912" coordsize="0,5840" path="m9592,2912r,5839e" filled="f" strokecolor="#bebebe" strokeweight=".58pt">
              <v:path arrowok="t"/>
            </v:shape>
            <v:shape id="_x0000_s1300" style="position:absolute;left:9597;top:8747;width:1445;height:0" coordorigin="9597,8747" coordsize="1445,0" path="m9597,8747r1445,e" filled="f" strokecolor="#bebebe" strokeweight=".58pt">
              <v:path arrowok="t"/>
            </v:shape>
            <v:shape id="_x0000_s1299" style="position:absolute;left:11047;top:2912;width:0;height:5840" coordorigin="11047,2912" coordsize="0,5840" path="m11047,2912r,5839e" filled="f" strokecolor="#bebebe" strokeweight=".58pt">
              <v:path arrowok="t"/>
            </v:shape>
            <w10:wrap anchorx="page" anchory="page"/>
          </v:group>
        </w:pict>
      </w:r>
      <w:r>
        <w:rPr>
          <w:b/>
          <w:w w:val="99"/>
          <w:position w:val="-1"/>
          <w:sz w:val="32"/>
          <w:szCs w:val="32"/>
          <w:u w:val="thick" w:color="000000"/>
        </w:rPr>
        <w:t>TABLE OF CONTENTS</w:t>
      </w:r>
    </w:p>
    <w:p w14:paraId="39440A27" w14:textId="77777777" w:rsidR="005A6670" w:rsidRDefault="005A6670">
      <w:pPr>
        <w:spacing w:line="200" w:lineRule="exact"/>
      </w:pPr>
    </w:p>
    <w:p w14:paraId="02464F11" w14:textId="77777777" w:rsidR="005A6670" w:rsidRDefault="005A6670">
      <w:pPr>
        <w:spacing w:line="200" w:lineRule="exact"/>
      </w:pPr>
    </w:p>
    <w:p w14:paraId="5E53EAEF" w14:textId="77777777" w:rsidR="005A6670" w:rsidRDefault="005A6670">
      <w:pPr>
        <w:spacing w:line="200" w:lineRule="exact"/>
      </w:pPr>
    </w:p>
    <w:p w14:paraId="5468AFA9" w14:textId="77777777" w:rsidR="005A6670" w:rsidRDefault="005A6670">
      <w:pPr>
        <w:spacing w:line="200" w:lineRule="exact"/>
      </w:pPr>
    </w:p>
    <w:p w14:paraId="4F27D942" w14:textId="77777777" w:rsidR="005A6670" w:rsidRDefault="005A6670">
      <w:pPr>
        <w:spacing w:before="14" w:line="280" w:lineRule="exact"/>
        <w:rPr>
          <w:sz w:val="28"/>
          <w:szCs w:val="28"/>
        </w:rPr>
      </w:pPr>
    </w:p>
    <w:p w14:paraId="46C6A446" w14:textId="77777777" w:rsidR="005A6670" w:rsidRDefault="00000000">
      <w:pPr>
        <w:spacing w:before="24"/>
        <w:ind w:left="281" w:right="78"/>
        <w:jc w:val="center"/>
        <w:rPr>
          <w:sz w:val="28"/>
          <w:szCs w:val="28"/>
        </w:rPr>
      </w:pPr>
      <w:proofErr w:type="spellStart"/>
      <w:proofErr w:type="gramStart"/>
      <w:r>
        <w:rPr>
          <w:b/>
          <w:sz w:val="28"/>
          <w:szCs w:val="28"/>
        </w:rPr>
        <w:t>S.No</w:t>
      </w:r>
      <w:proofErr w:type="spellEnd"/>
      <w:proofErr w:type="gramEnd"/>
      <w:r>
        <w:rPr>
          <w:b/>
          <w:sz w:val="28"/>
          <w:szCs w:val="28"/>
        </w:rPr>
        <w:t xml:space="preserve">                                                 Topic                                                Page No.</w:t>
      </w:r>
    </w:p>
    <w:p w14:paraId="4D98EF77" w14:textId="10EEF063" w:rsidR="005A6670" w:rsidRDefault="00000000">
      <w:pPr>
        <w:spacing w:before="40"/>
        <w:ind w:left="459" w:right="279"/>
        <w:jc w:val="center"/>
        <w:rPr>
          <w:sz w:val="28"/>
          <w:szCs w:val="28"/>
        </w:rPr>
      </w:pPr>
      <w:r>
        <w:rPr>
          <w:sz w:val="28"/>
          <w:szCs w:val="28"/>
        </w:rPr>
        <w:t>1.         Introduction                                                                                    0</w:t>
      </w:r>
      <w:r w:rsidR="002C1093">
        <w:rPr>
          <w:sz w:val="28"/>
          <w:szCs w:val="28"/>
        </w:rPr>
        <w:t>1</w:t>
      </w:r>
      <w:r>
        <w:rPr>
          <w:sz w:val="28"/>
          <w:szCs w:val="28"/>
        </w:rPr>
        <w:t>-0</w:t>
      </w:r>
      <w:r w:rsidR="002C1093">
        <w:rPr>
          <w:sz w:val="28"/>
          <w:szCs w:val="28"/>
        </w:rPr>
        <w:t>2</w:t>
      </w:r>
    </w:p>
    <w:p w14:paraId="7F27807E" w14:textId="507DB059" w:rsidR="005A6670" w:rsidRDefault="00000000">
      <w:pPr>
        <w:spacing w:before="97"/>
        <w:ind w:left="2036"/>
        <w:rPr>
          <w:sz w:val="24"/>
          <w:szCs w:val="24"/>
        </w:rPr>
      </w:pPr>
      <w:r>
        <w:rPr>
          <w:sz w:val="24"/>
          <w:szCs w:val="24"/>
        </w:rPr>
        <w:t xml:space="preserve">1.1 About the Company                                                                           </w:t>
      </w:r>
      <w:r w:rsidR="002C1093">
        <w:rPr>
          <w:sz w:val="24"/>
          <w:szCs w:val="24"/>
        </w:rPr>
        <w:t>1</w:t>
      </w:r>
    </w:p>
    <w:p w14:paraId="297960EE" w14:textId="77777777" w:rsidR="005A6670" w:rsidRDefault="005A6670">
      <w:pPr>
        <w:spacing w:before="1" w:line="160" w:lineRule="exact"/>
        <w:rPr>
          <w:sz w:val="16"/>
          <w:szCs w:val="16"/>
        </w:rPr>
      </w:pPr>
    </w:p>
    <w:p w14:paraId="30884761" w14:textId="2402AD69" w:rsidR="005A6670" w:rsidRDefault="00000000">
      <w:pPr>
        <w:ind w:left="2036"/>
        <w:rPr>
          <w:sz w:val="24"/>
          <w:szCs w:val="24"/>
        </w:rPr>
      </w:pPr>
      <w:r>
        <w:rPr>
          <w:sz w:val="24"/>
          <w:szCs w:val="24"/>
        </w:rPr>
        <w:t xml:space="preserve">1.2 About the Project                                                                               </w:t>
      </w:r>
      <w:r w:rsidR="002C1093">
        <w:rPr>
          <w:sz w:val="24"/>
          <w:szCs w:val="24"/>
        </w:rPr>
        <w:t>4</w:t>
      </w:r>
    </w:p>
    <w:p w14:paraId="77272190" w14:textId="77777777" w:rsidR="005A6670" w:rsidRDefault="005A6670">
      <w:pPr>
        <w:spacing w:line="140" w:lineRule="exact"/>
        <w:rPr>
          <w:sz w:val="14"/>
          <w:szCs w:val="14"/>
        </w:rPr>
      </w:pPr>
    </w:p>
    <w:p w14:paraId="333F7C89" w14:textId="7601356D" w:rsidR="005A6670" w:rsidRDefault="00000000">
      <w:pPr>
        <w:ind w:left="113"/>
        <w:rPr>
          <w:sz w:val="28"/>
          <w:szCs w:val="28"/>
        </w:rPr>
      </w:pPr>
      <w:r>
        <w:rPr>
          <w:sz w:val="28"/>
          <w:szCs w:val="28"/>
        </w:rPr>
        <w:t>2.              Methodology                                                                                  0</w:t>
      </w:r>
      <w:r w:rsidR="002C1093">
        <w:rPr>
          <w:sz w:val="28"/>
          <w:szCs w:val="28"/>
        </w:rPr>
        <w:t>3</w:t>
      </w:r>
      <w:r>
        <w:rPr>
          <w:sz w:val="28"/>
          <w:szCs w:val="28"/>
        </w:rPr>
        <w:t>-</w:t>
      </w:r>
      <w:r w:rsidR="002C1093">
        <w:rPr>
          <w:sz w:val="28"/>
          <w:szCs w:val="28"/>
        </w:rPr>
        <w:t>06</w:t>
      </w:r>
    </w:p>
    <w:p w14:paraId="25996AEA" w14:textId="5BE94D89" w:rsidR="005A6670" w:rsidRDefault="00000000">
      <w:pPr>
        <w:spacing w:before="99"/>
        <w:ind w:left="2036"/>
        <w:rPr>
          <w:sz w:val="24"/>
          <w:szCs w:val="24"/>
        </w:rPr>
      </w:pPr>
      <w:r>
        <w:rPr>
          <w:sz w:val="24"/>
          <w:szCs w:val="24"/>
        </w:rPr>
        <w:t xml:space="preserve">2.1 Flow of Project                                                                                  </w:t>
      </w:r>
      <w:r w:rsidR="002C1093">
        <w:rPr>
          <w:sz w:val="24"/>
          <w:szCs w:val="24"/>
        </w:rPr>
        <w:t>3</w:t>
      </w:r>
    </w:p>
    <w:p w14:paraId="09A75001" w14:textId="77777777" w:rsidR="005A6670" w:rsidRDefault="005A6670">
      <w:pPr>
        <w:spacing w:before="5" w:line="140" w:lineRule="exact"/>
        <w:rPr>
          <w:sz w:val="14"/>
          <w:szCs w:val="14"/>
        </w:rPr>
      </w:pPr>
    </w:p>
    <w:p w14:paraId="72B4E44B" w14:textId="47CD4C08" w:rsidR="005A6670" w:rsidRDefault="00000000">
      <w:pPr>
        <w:ind w:left="2036"/>
        <w:rPr>
          <w:sz w:val="24"/>
          <w:szCs w:val="24"/>
        </w:rPr>
      </w:pPr>
      <w:r>
        <w:rPr>
          <w:sz w:val="24"/>
          <w:szCs w:val="24"/>
        </w:rPr>
        <w:t xml:space="preserve">2.2 Language and Platform Used                                                            </w:t>
      </w:r>
      <w:r w:rsidR="002C1093">
        <w:rPr>
          <w:sz w:val="24"/>
          <w:szCs w:val="24"/>
        </w:rPr>
        <w:t>4</w:t>
      </w:r>
    </w:p>
    <w:p w14:paraId="20A6F85A" w14:textId="77777777" w:rsidR="005A6670" w:rsidRDefault="005A6670">
      <w:pPr>
        <w:spacing w:line="140" w:lineRule="exact"/>
        <w:rPr>
          <w:sz w:val="14"/>
          <w:szCs w:val="14"/>
        </w:rPr>
      </w:pPr>
    </w:p>
    <w:p w14:paraId="409245C6" w14:textId="381C6F14" w:rsidR="005A6670" w:rsidRDefault="00000000">
      <w:pPr>
        <w:ind w:left="113"/>
        <w:rPr>
          <w:sz w:val="28"/>
          <w:szCs w:val="28"/>
        </w:rPr>
      </w:pPr>
      <w:r>
        <w:rPr>
          <w:sz w:val="28"/>
          <w:szCs w:val="28"/>
        </w:rPr>
        <w:t>3.              Implementation                                                                              0</w:t>
      </w:r>
      <w:r w:rsidR="00A50A01">
        <w:rPr>
          <w:sz w:val="28"/>
          <w:szCs w:val="28"/>
        </w:rPr>
        <w:t>7</w:t>
      </w:r>
      <w:r>
        <w:rPr>
          <w:sz w:val="28"/>
          <w:szCs w:val="28"/>
        </w:rPr>
        <w:t>-10</w:t>
      </w:r>
    </w:p>
    <w:p w14:paraId="468B95CB" w14:textId="41567994" w:rsidR="005A6670" w:rsidRDefault="00000000">
      <w:pPr>
        <w:spacing w:before="99"/>
        <w:ind w:left="2036"/>
        <w:rPr>
          <w:sz w:val="24"/>
          <w:szCs w:val="24"/>
        </w:rPr>
      </w:pPr>
      <w:r>
        <w:rPr>
          <w:sz w:val="24"/>
          <w:szCs w:val="24"/>
        </w:rPr>
        <w:t xml:space="preserve">3.1 Dataset Description                                                                         </w:t>
      </w:r>
      <w:r w:rsidR="00A50A01">
        <w:rPr>
          <w:sz w:val="24"/>
          <w:szCs w:val="24"/>
        </w:rPr>
        <w:t xml:space="preserve">  7</w:t>
      </w:r>
    </w:p>
    <w:p w14:paraId="73FE76EB" w14:textId="77777777" w:rsidR="005A6670" w:rsidRDefault="005A6670">
      <w:pPr>
        <w:spacing w:before="2" w:line="140" w:lineRule="exact"/>
        <w:rPr>
          <w:sz w:val="14"/>
          <w:szCs w:val="14"/>
        </w:rPr>
      </w:pPr>
    </w:p>
    <w:p w14:paraId="0424FDFA" w14:textId="77777777" w:rsidR="005A6670" w:rsidRDefault="00000000">
      <w:pPr>
        <w:ind w:left="2036"/>
        <w:rPr>
          <w:sz w:val="24"/>
          <w:szCs w:val="24"/>
        </w:rPr>
      </w:pPr>
      <w:r>
        <w:rPr>
          <w:sz w:val="24"/>
          <w:szCs w:val="24"/>
        </w:rPr>
        <w:t>3.2 Statistical Insights of Dataset                                                            7</w:t>
      </w:r>
    </w:p>
    <w:p w14:paraId="1A3002D1" w14:textId="77777777" w:rsidR="005A6670" w:rsidRDefault="005A6670">
      <w:pPr>
        <w:spacing w:before="4" w:line="140" w:lineRule="exact"/>
        <w:rPr>
          <w:sz w:val="14"/>
          <w:szCs w:val="14"/>
        </w:rPr>
      </w:pPr>
    </w:p>
    <w:p w14:paraId="3EE8B8BC" w14:textId="77777777" w:rsidR="005A6670" w:rsidRDefault="00000000">
      <w:pPr>
        <w:ind w:left="2036"/>
        <w:rPr>
          <w:sz w:val="24"/>
          <w:szCs w:val="24"/>
        </w:rPr>
      </w:pPr>
      <w:r>
        <w:rPr>
          <w:sz w:val="24"/>
          <w:szCs w:val="24"/>
        </w:rPr>
        <w:t>3.3 Model Selection and Development                                                   9</w:t>
      </w:r>
    </w:p>
    <w:p w14:paraId="0103CF9B" w14:textId="77777777" w:rsidR="005A6670" w:rsidRDefault="005A6670">
      <w:pPr>
        <w:spacing w:before="2" w:line="140" w:lineRule="exact"/>
        <w:rPr>
          <w:sz w:val="14"/>
          <w:szCs w:val="14"/>
        </w:rPr>
      </w:pPr>
    </w:p>
    <w:p w14:paraId="0A400F7B" w14:textId="28D9E4AA" w:rsidR="005A6670" w:rsidRDefault="00000000">
      <w:pPr>
        <w:ind w:left="2036"/>
        <w:rPr>
          <w:sz w:val="24"/>
          <w:szCs w:val="24"/>
        </w:rPr>
      </w:pPr>
      <w:r>
        <w:rPr>
          <w:sz w:val="24"/>
          <w:szCs w:val="24"/>
        </w:rPr>
        <w:t xml:space="preserve">3.4 Model Training </w:t>
      </w:r>
      <w:r w:rsidR="005A0CDC">
        <w:rPr>
          <w:sz w:val="24"/>
          <w:szCs w:val="24"/>
        </w:rPr>
        <w:t>and Evaluation</w:t>
      </w:r>
      <w:r>
        <w:rPr>
          <w:sz w:val="24"/>
          <w:szCs w:val="24"/>
        </w:rPr>
        <w:t xml:space="preserve">                                                       10</w:t>
      </w:r>
    </w:p>
    <w:p w14:paraId="569E8E91" w14:textId="77777777" w:rsidR="005A6670" w:rsidRDefault="005A6670">
      <w:pPr>
        <w:spacing w:before="3" w:line="140" w:lineRule="exact"/>
        <w:rPr>
          <w:sz w:val="14"/>
          <w:szCs w:val="14"/>
        </w:rPr>
      </w:pPr>
    </w:p>
    <w:p w14:paraId="1BD02E73" w14:textId="77777777" w:rsidR="005A6670" w:rsidRDefault="00000000">
      <w:pPr>
        <w:ind w:left="113"/>
        <w:rPr>
          <w:sz w:val="28"/>
          <w:szCs w:val="28"/>
        </w:rPr>
      </w:pPr>
      <w:r>
        <w:rPr>
          <w:sz w:val="28"/>
          <w:szCs w:val="28"/>
        </w:rPr>
        <w:t>4.              Conclusion &amp; Future Scope                                                             11</w:t>
      </w:r>
    </w:p>
    <w:p w14:paraId="1C92C4CD" w14:textId="77777777" w:rsidR="005A6670" w:rsidRDefault="00000000">
      <w:pPr>
        <w:spacing w:before="98"/>
        <w:ind w:left="113"/>
        <w:rPr>
          <w:sz w:val="28"/>
          <w:szCs w:val="28"/>
        </w:rPr>
        <w:sectPr w:rsidR="005A6670">
          <w:pgSz w:w="11920" w:h="16840"/>
          <w:pgMar w:top="1360" w:right="940" w:bottom="280" w:left="1440" w:header="720" w:footer="720" w:gutter="0"/>
          <w:cols w:space="720"/>
        </w:sectPr>
      </w:pPr>
      <w:r>
        <w:rPr>
          <w:sz w:val="28"/>
          <w:szCs w:val="28"/>
        </w:rPr>
        <w:t>5.              References                                                                                        12</w:t>
      </w:r>
    </w:p>
    <w:p w14:paraId="4594A9D7" w14:textId="77777777" w:rsidR="005A6670" w:rsidRDefault="00000000">
      <w:pPr>
        <w:spacing w:before="61" w:line="360" w:lineRule="exact"/>
        <w:ind w:right="120"/>
        <w:jc w:val="right"/>
        <w:rPr>
          <w:sz w:val="32"/>
          <w:szCs w:val="32"/>
        </w:rPr>
      </w:pPr>
      <w:r>
        <w:lastRenderedPageBreak/>
        <w:pict w14:anchorId="405EF011">
          <v:group id="_x0000_s1277" style="position:absolute;left:0;text-align:left;margin-left:23.7pt;margin-top:23.95pt;width:548pt;height:794.15pt;z-index:-1122;mso-position-horizontal-relative:page;mso-position-vertical-relative:page" coordorigin="474,479" coordsize="10960,15883">
            <v:shape id="_x0000_s1297" style="position:absolute;left:480;top:485;width:29;height:0" coordorigin="480,485" coordsize="29,0" path="m480,485r29,e" filled="f" strokeweight=".58pt">
              <v:path arrowok="t"/>
            </v:shape>
            <v:shape id="_x0000_s1296" style="position:absolute;left:490;top:499;width:10;height:0" coordorigin="490,499" coordsize="10,0" path="m490,499r9,e" filled="f" strokecolor="white" strokeweight="1.06pt">
              <v:path arrowok="t"/>
            </v:shape>
            <v:shape id="_x0000_s1295" style="position:absolute;left:490;top:494;width:19;height:0" coordorigin="490,494" coordsize="19,0" path="m490,494r19,e" filled="f" strokecolor="white" strokeweight=".58pt">
              <v:path arrowok="t"/>
            </v:shape>
            <v:shape id="_x0000_s1294" style="position:absolute;left:509;top:485;width:10891;height:0" coordorigin="509,485" coordsize="10891,0" path="m509,485r10891,e" filled="f" strokeweight=".58pt">
              <v:path arrowok="t"/>
            </v:shape>
            <v:shape id="_x0000_s1293" style="position:absolute;left:509;top:504;width:10891;height:0" coordorigin="509,504" coordsize="10891,0" path="m509,504r10891,e" filled="f" strokeweight=".58pt">
              <v:path arrowok="t"/>
            </v:shape>
            <v:shape id="_x0000_s1292" style="position:absolute;left:11400;top:485;width:29;height:0" coordorigin="11400,485" coordsize="29,0" path="m11400,485r29,e" filled="f" strokeweight=".58pt">
              <v:path arrowok="t"/>
            </v:shape>
            <v:shape id="_x0000_s1291" style="position:absolute;left:11410;top:499;width:10;height:0" coordorigin="11410,499" coordsize="10,0" path="m11410,499r9,e" filled="f" strokecolor="white" strokeweight="1.06pt">
              <v:path arrowok="t"/>
            </v:shape>
            <v:shape id="_x0000_s1290" style="position:absolute;left:11400;top:494;width:19;height:0" coordorigin="11400,494" coordsize="19,0" path="m11400,494r19,e" filled="f" strokecolor="white" strokeweight=".58pt">
              <v:path arrowok="t"/>
            </v:shape>
            <v:shape id="_x0000_s1289" style="position:absolute;left:494;top:490;width:0;height:15862" coordorigin="494,490" coordsize="0,15862" path="m494,490r,15861e" filled="f" strokeweight=".58pt">
              <v:path arrowok="t"/>
            </v:shape>
            <v:shape id="_x0000_s1288" style="position:absolute;left:504;top:509;width:0;height:15823" coordorigin="504,509" coordsize="0,15823" path="m504,509r,15823e" filled="f" strokeweight=".58pt">
              <v:path arrowok="t"/>
            </v:shape>
            <v:shape id="_x0000_s1287" style="position:absolute;left:11415;top:490;width:0;height:15862" coordorigin="11415,490" coordsize="0,15862" path="m11415,490r,15861e" filled="f" strokeweight=".58pt">
              <v:path arrowok="t"/>
            </v:shape>
            <v:shape id="_x0000_s1286" style="position:absolute;left:11405;top:509;width:0;height:15823" coordorigin="11405,509" coordsize="0,15823" path="m11405,509r,15823e" filled="f" strokeweight=".58pt">
              <v:path arrowok="t"/>
            </v:shape>
            <v:shape id="_x0000_s1285" style="position:absolute;left:480;top:16356;width:29;height:0" coordorigin="480,16356" coordsize="29,0" path="m480,16356r29,e" filled="f" strokeweight=".58pt">
              <v:path arrowok="t"/>
            </v:shape>
            <v:shape id="_x0000_s1284" style="position:absolute;left:490;top:16342;width:10;height:0" coordorigin="490,16342" coordsize="10,0" path="m490,16342r9,e" filled="f" strokecolor="white" strokeweight=".37392mm">
              <v:path arrowok="t"/>
            </v:shape>
            <v:shape id="_x0000_s1283" style="position:absolute;left:490;top:16346;width:19;height:0" coordorigin="490,16346" coordsize="19,0" path="m490,16346r19,e" filled="f" strokecolor="white" strokeweight=".58pt">
              <v:path arrowok="t"/>
            </v:shape>
            <v:shape id="_x0000_s1282" style="position:absolute;left:509;top:16356;width:10891;height:0" coordorigin="509,16356" coordsize="10891,0" path="m509,16356r10891,e" filled="f" strokeweight=".58pt">
              <v:path arrowok="t"/>
            </v:shape>
            <v:shape id="_x0000_s1281" style="position:absolute;left:509;top:16337;width:10891;height:0" coordorigin="509,16337" coordsize="10891,0" path="m509,16337r10891,e" filled="f" strokeweight=".58pt">
              <v:path arrowok="t"/>
            </v:shape>
            <v:shape id="_x0000_s1280" style="position:absolute;left:11400;top:16356;width:29;height:0" coordorigin="11400,16356" coordsize="29,0" path="m11400,16356r29,e" filled="f" strokeweight=".58pt">
              <v:path arrowok="t"/>
            </v:shape>
            <v:shape id="_x0000_s1279" style="position:absolute;left:11410;top:16342;width:10;height:0" coordorigin="11410,16342" coordsize="10,0" path="m11410,16342r9,e" filled="f" strokecolor="white" strokeweight=".37392mm">
              <v:path arrowok="t"/>
            </v:shape>
            <v:shape id="_x0000_s1278" style="position:absolute;left:11400;top:16346;width:19;height:0" coordorigin="11400,16346" coordsize="19,0" path="m11400,16346r19,e" filled="f" strokecolor="white" strokeweight=".58pt">
              <v:path arrowok="t"/>
            </v:shape>
            <w10:wrap anchorx="page" anchory="page"/>
          </v:group>
        </w:pict>
      </w:r>
      <w:r>
        <w:rPr>
          <w:b/>
          <w:w w:val="99"/>
          <w:position w:val="-1"/>
          <w:sz w:val="32"/>
          <w:szCs w:val="32"/>
          <w:u w:val="double" w:color="000000"/>
        </w:rPr>
        <w:t>INTRODUCTION</w:t>
      </w:r>
    </w:p>
    <w:p w14:paraId="73446DE0" w14:textId="77777777" w:rsidR="005A6670" w:rsidRDefault="005A6670">
      <w:pPr>
        <w:spacing w:line="200" w:lineRule="exact"/>
      </w:pPr>
    </w:p>
    <w:p w14:paraId="2338233D" w14:textId="77777777" w:rsidR="005A6670" w:rsidRDefault="005A6670">
      <w:pPr>
        <w:spacing w:line="200" w:lineRule="exact"/>
      </w:pPr>
    </w:p>
    <w:p w14:paraId="3BAC8E30" w14:textId="77777777" w:rsidR="005A6670" w:rsidRDefault="005A6670">
      <w:pPr>
        <w:spacing w:before="16" w:line="260" w:lineRule="exact"/>
        <w:rPr>
          <w:sz w:val="26"/>
          <w:szCs w:val="26"/>
        </w:rPr>
      </w:pPr>
    </w:p>
    <w:p w14:paraId="65D795A9" w14:textId="77777777" w:rsidR="005A6670" w:rsidRDefault="00000000">
      <w:pPr>
        <w:spacing w:before="24"/>
        <w:ind w:left="100" w:right="6257"/>
        <w:jc w:val="both"/>
        <w:rPr>
          <w:sz w:val="28"/>
          <w:szCs w:val="28"/>
        </w:rPr>
      </w:pPr>
      <w:r>
        <w:rPr>
          <w:b/>
          <w:sz w:val="28"/>
          <w:szCs w:val="28"/>
        </w:rPr>
        <w:t xml:space="preserve">1.1 </w:t>
      </w:r>
      <w:r>
        <w:rPr>
          <w:b/>
          <w:sz w:val="28"/>
          <w:szCs w:val="28"/>
          <w:u w:val="thick" w:color="000000"/>
        </w:rPr>
        <w:t>About the Company</w:t>
      </w:r>
    </w:p>
    <w:p w14:paraId="1A956683" w14:textId="77777777" w:rsidR="005A6670" w:rsidRDefault="005A6670">
      <w:pPr>
        <w:spacing w:before="2" w:line="180" w:lineRule="exact"/>
        <w:rPr>
          <w:sz w:val="18"/>
          <w:szCs w:val="18"/>
        </w:rPr>
      </w:pPr>
    </w:p>
    <w:p w14:paraId="708A7B91" w14:textId="77777777" w:rsidR="005A6670" w:rsidRDefault="00000000">
      <w:pPr>
        <w:spacing w:line="258" w:lineRule="auto"/>
        <w:ind w:left="100" w:right="71"/>
        <w:jc w:val="both"/>
        <w:rPr>
          <w:sz w:val="28"/>
          <w:szCs w:val="28"/>
        </w:rPr>
      </w:pPr>
      <w:proofErr w:type="spellStart"/>
      <w:proofErr w:type="gramStart"/>
      <w:r>
        <w:rPr>
          <w:sz w:val="28"/>
          <w:szCs w:val="28"/>
        </w:rPr>
        <w:t>MedTourEasy</w:t>
      </w:r>
      <w:proofErr w:type="spellEnd"/>
      <w:r>
        <w:rPr>
          <w:sz w:val="28"/>
          <w:szCs w:val="28"/>
        </w:rPr>
        <w:t xml:space="preserve">,   </w:t>
      </w:r>
      <w:proofErr w:type="gramEnd"/>
      <w:r>
        <w:rPr>
          <w:sz w:val="28"/>
          <w:szCs w:val="28"/>
        </w:rPr>
        <w:t>an   online   medical   tourism   marketplace,   provides   you   the informational resources needed to evaluate your global options. It helps you find the right healthcare solution based on your specific health needs, affordable care, while meeting the quality standards that you expect to have in healthcare.</w:t>
      </w:r>
    </w:p>
    <w:p w14:paraId="0BB34A90" w14:textId="77777777" w:rsidR="005A6670" w:rsidRDefault="005A6670">
      <w:pPr>
        <w:spacing w:before="6" w:line="160" w:lineRule="exact"/>
        <w:rPr>
          <w:sz w:val="16"/>
          <w:szCs w:val="16"/>
        </w:rPr>
      </w:pPr>
    </w:p>
    <w:p w14:paraId="7840248A" w14:textId="77777777" w:rsidR="005A6670" w:rsidRDefault="00000000">
      <w:pPr>
        <w:spacing w:line="258" w:lineRule="auto"/>
        <w:ind w:left="100" w:right="77"/>
        <w:jc w:val="both"/>
        <w:rPr>
          <w:sz w:val="28"/>
          <w:szCs w:val="28"/>
        </w:rPr>
      </w:pPr>
      <w:proofErr w:type="spellStart"/>
      <w:proofErr w:type="gramStart"/>
      <w:r>
        <w:rPr>
          <w:color w:val="232329"/>
          <w:sz w:val="28"/>
          <w:szCs w:val="28"/>
        </w:rPr>
        <w:t>MedTourEasy</w:t>
      </w:r>
      <w:proofErr w:type="spellEnd"/>
      <w:r>
        <w:rPr>
          <w:color w:val="232329"/>
          <w:sz w:val="28"/>
          <w:szCs w:val="28"/>
        </w:rPr>
        <w:t>,  a</w:t>
      </w:r>
      <w:proofErr w:type="gramEnd"/>
      <w:r>
        <w:rPr>
          <w:color w:val="232329"/>
          <w:sz w:val="28"/>
          <w:szCs w:val="28"/>
        </w:rPr>
        <w:t xml:space="preserve">  global  healthcare  company,  provides  you  the  informational resources  needed  to  evaluate  your  global  options.  </w:t>
      </w:r>
      <w:proofErr w:type="gramStart"/>
      <w:r>
        <w:rPr>
          <w:color w:val="232329"/>
          <w:sz w:val="28"/>
          <w:szCs w:val="28"/>
        </w:rPr>
        <w:t>It  helps</w:t>
      </w:r>
      <w:proofErr w:type="gramEnd"/>
      <w:r>
        <w:rPr>
          <w:color w:val="232329"/>
          <w:sz w:val="28"/>
          <w:szCs w:val="28"/>
        </w:rPr>
        <w:t xml:space="preserve">  you  find  the  right healthcare solution based on specific health needs, affordable care while meeting the quality standards that you expect to have in healthcare.</w:t>
      </w:r>
    </w:p>
    <w:p w14:paraId="4FC6C51B" w14:textId="77777777" w:rsidR="005A6670" w:rsidRDefault="005A6670">
      <w:pPr>
        <w:spacing w:before="6" w:line="160" w:lineRule="exact"/>
        <w:rPr>
          <w:sz w:val="16"/>
          <w:szCs w:val="16"/>
        </w:rPr>
      </w:pPr>
    </w:p>
    <w:p w14:paraId="17848A22" w14:textId="77777777" w:rsidR="005A6670" w:rsidRDefault="00000000">
      <w:pPr>
        <w:spacing w:line="259" w:lineRule="auto"/>
        <w:ind w:left="100" w:right="70"/>
        <w:jc w:val="both"/>
        <w:rPr>
          <w:rFonts w:ascii="Calibri" w:eastAsia="Calibri" w:hAnsi="Calibri" w:cs="Calibri"/>
          <w:sz w:val="28"/>
          <w:szCs w:val="28"/>
        </w:rPr>
      </w:pPr>
      <w:proofErr w:type="spellStart"/>
      <w:r>
        <w:rPr>
          <w:color w:val="232329"/>
          <w:sz w:val="28"/>
          <w:szCs w:val="28"/>
        </w:rPr>
        <w:t>MedTourEasy</w:t>
      </w:r>
      <w:proofErr w:type="spellEnd"/>
      <w:r>
        <w:rPr>
          <w:color w:val="232329"/>
          <w:sz w:val="28"/>
          <w:szCs w:val="28"/>
        </w:rPr>
        <w:t xml:space="preserve"> improves access to healthcare for people everywhere. It is an </w:t>
      </w:r>
      <w:proofErr w:type="gramStart"/>
      <w:r>
        <w:rPr>
          <w:color w:val="232329"/>
          <w:sz w:val="28"/>
          <w:szCs w:val="28"/>
        </w:rPr>
        <w:t>easy to use</w:t>
      </w:r>
      <w:proofErr w:type="gramEnd"/>
      <w:r>
        <w:rPr>
          <w:color w:val="232329"/>
          <w:sz w:val="28"/>
          <w:szCs w:val="28"/>
        </w:rPr>
        <w:t xml:space="preserve"> platform and service that helps patients to get medical second opinions and to schedule affordable, high-quality medical treatment </w:t>
      </w:r>
      <w:r>
        <w:rPr>
          <w:rFonts w:ascii="Calibri" w:eastAsia="Calibri" w:hAnsi="Calibri" w:cs="Calibri"/>
          <w:color w:val="232329"/>
          <w:sz w:val="28"/>
          <w:szCs w:val="28"/>
        </w:rPr>
        <w:t>abroad.</w:t>
      </w:r>
    </w:p>
    <w:p w14:paraId="52B3EE5A" w14:textId="77777777" w:rsidR="005A6670" w:rsidRDefault="005A6670">
      <w:pPr>
        <w:spacing w:before="9" w:line="140" w:lineRule="exact"/>
        <w:rPr>
          <w:sz w:val="15"/>
          <w:szCs w:val="15"/>
        </w:rPr>
      </w:pPr>
    </w:p>
    <w:p w14:paraId="5BCBCEC8" w14:textId="77777777" w:rsidR="005A6670" w:rsidRDefault="00000000">
      <w:pPr>
        <w:spacing w:line="258" w:lineRule="auto"/>
        <w:ind w:left="100" w:right="78"/>
        <w:jc w:val="both"/>
        <w:rPr>
          <w:sz w:val="28"/>
          <w:szCs w:val="28"/>
        </w:rPr>
      </w:pPr>
      <w:proofErr w:type="spellStart"/>
      <w:r>
        <w:rPr>
          <w:sz w:val="28"/>
          <w:szCs w:val="28"/>
        </w:rPr>
        <w:t>MedTourEasy</w:t>
      </w:r>
      <w:proofErr w:type="spellEnd"/>
      <w:r>
        <w:rPr>
          <w:sz w:val="28"/>
          <w:szCs w:val="28"/>
        </w:rPr>
        <w:t xml:space="preserve"> commitment to quality and transparency in healthcare is core to our mission. At </w:t>
      </w:r>
      <w:proofErr w:type="spellStart"/>
      <w:r>
        <w:rPr>
          <w:sz w:val="28"/>
          <w:szCs w:val="28"/>
        </w:rPr>
        <w:t>MedTourEasy</w:t>
      </w:r>
      <w:proofErr w:type="spellEnd"/>
      <w:r>
        <w:rPr>
          <w:sz w:val="28"/>
          <w:szCs w:val="28"/>
        </w:rPr>
        <w:t xml:space="preserve">, we integrate the same three factors that physicians </w:t>
      </w:r>
      <w:proofErr w:type="gramStart"/>
      <w:r>
        <w:rPr>
          <w:sz w:val="28"/>
          <w:szCs w:val="28"/>
        </w:rPr>
        <w:t>themselves  agree</w:t>
      </w:r>
      <w:proofErr w:type="gramEnd"/>
      <w:r>
        <w:rPr>
          <w:sz w:val="28"/>
          <w:szCs w:val="28"/>
        </w:rPr>
        <w:t xml:space="preserve">  are  most  important  when  selecting  or  referring  a  healthcare provider (patient satisfaction, experience match, and the quality of the hospital where a physician provides care.</w:t>
      </w:r>
    </w:p>
    <w:p w14:paraId="34C8B190" w14:textId="77777777" w:rsidR="005A6670" w:rsidRDefault="005A6670">
      <w:pPr>
        <w:spacing w:before="2" w:line="160" w:lineRule="exact"/>
        <w:rPr>
          <w:sz w:val="16"/>
          <w:szCs w:val="16"/>
        </w:rPr>
      </w:pPr>
    </w:p>
    <w:p w14:paraId="1250B22A" w14:textId="77777777" w:rsidR="005A6670" w:rsidRDefault="00000000">
      <w:pPr>
        <w:spacing w:line="258" w:lineRule="auto"/>
        <w:ind w:left="100" w:right="68"/>
        <w:jc w:val="both"/>
        <w:rPr>
          <w:sz w:val="28"/>
          <w:szCs w:val="28"/>
        </w:rPr>
      </w:pPr>
      <w:proofErr w:type="spellStart"/>
      <w:r>
        <w:rPr>
          <w:sz w:val="28"/>
          <w:szCs w:val="28"/>
        </w:rPr>
        <w:t>MedTourEasy</w:t>
      </w:r>
      <w:proofErr w:type="spellEnd"/>
      <w:r>
        <w:rPr>
          <w:sz w:val="28"/>
          <w:szCs w:val="28"/>
        </w:rPr>
        <w:t xml:space="preserve"> aspires to be the leader in making information on physicians and </w:t>
      </w:r>
      <w:proofErr w:type="gramStart"/>
      <w:r>
        <w:rPr>
          <w:sz w:val="28"/>
          <w:szCs w:val="28"/>
        </w:rPr>
        <w:t>hospitals  more</w:t>
      </w:r>
      <w:proofErr w:type="gramEnd"/>
      <w:r>
        <w:rPr>
          <w:sz w:val="28"/>
          <w:szCs w:val="28"/>
        </w:rPr>
        <w:t xml:space="preserve">  accessible  and  transparent.  </w:t>
      </w:r>
      <w:proofErr w:type="gramStart"/>
      <w:r>
        <w:rPr>
          <w:sz w:val="28"/>
          <w:szCs w:val="28"/>
        </w:rPr>
        <w:t>The  purpose</w:t>
      </w:r>
      <w:proofErr w:type="gramEnd"/>
      <w:r>
        <w:rPr>
          <w:sz w:val="28"/>
          <w:szCs w:val="28"/>
        </w:rPr>
        <w:t xml:space="preserve">  is  to  give  people  the confidence to make the right healthcare decisions.</w:t>
      </w:r>
    </w:p>
    <w:p w14:paraId="3CCFA85C" w14:textId="77777777" w:rsidR="005A6670" w:rsidRDefault="005A6670">
      <w:pPr>
        <w:spacing w:before="3" w:line="160" w:lineRule="exact"/>
        <w:rPr>
          <w:sz w:val="16"/>
          <w:szCs w:val="16"/>
        </w:rPr>
      </w:pPr>
    </w:p>
    <w:p w14:paraId="057AA69F" w14:textId="77777777" w:rsidR="005A6670" w:rsidRDefault="00000000">
      <w:pPr>
        <w:spacing w:line="259" w:lineRule="auto"/>
        <w:ind w:left="100" w:right="78"/>
        <w:jc w:val="both"/>
        <w:rPr>
          <w:sz w:val="28"/>
          <w:szCs w:val="28"/>
        </w:rPr>
      </w:pPr>
      <w:proofErr w:type="spellStart"/>
      <w:r>
        <w:rPr>
          <w:sz w:val="28"/>
          <w:szCs w:val="28"/>
        </w:rPr>
        <w:t>MedTourEasy’s</w:t>
      </w:r>
      <w:proofErr w:type="spellEnd"/>
      <w:r>
        <w:rPr>
          <w:sz w:val="28"/>
          <w:szCs w:val="28"/>
        </w:rPr>
        <w:t xml:space="preserve"> mission is to provide access to quality healthcare for everyone, </w:t>
      </w:r>
      <w:proofErr w:type="gramStart"/>
      <w:r>
        <w:rPr>
          <w:sz w:val="28"/>
          <w:szCs w:val="28"/>
        </w:rPr>
        <w:t>regardless  of</w:t>
      </w:r>
      <w:proofErr w:type="gramEnd"/>
      <w:r>
        <w:rPr>
          <w:sz w:val="28"/>
          <w:szCs w:val="28"/>
        </w:rPr>
        <w:t xml:space="preserve">  location,  time  frame,  or  budget.  Patients   can   connect   with</w:t>
      </w:r>
    </w:p>
    <w:p w14:paraId="4D56C308" w14:textId="77777777" w:rsidR="005A6670" w:rsidRDefault="00000000">
      <w:pPr>
        <w:spacing w:line="300" w:lineRule="exact"/>
        <w:ind w:left="100" w:right="3816"/>
        <w:jc w:val="both"/>
        <w:rPr>
          <w:sz w:val="28"/>
          <w:szCs w:val="28"/>
        </w:rPr>
      </w:pPr>
      <w:r>
        <w:rPr>
          <w:position w:val="-1"/>
          <w:sz w:val="28"/>
          <w:szCs w:val="28"/>
        </w:rPr>
        <w:t>internationally-accredited clinics and hospitals.</w:t>
      </w:r>
    </w:p>
    <w:p w14:paraId="1484D643" w14:textId="77777777" w:rsidR="005A6670" w:rsidRDefault="005A6670">
      <w:pPr>
        <w:spacing w:before="8" w:line="120" w:lineRule="exact"/>
        <w:rPr>
          <w:sz w:val="13"/>
          <w:szCs w:val="13"/>
        </w:rPr>
      </w:pPr>
    </w:p>
    <w:p w14:paraId="471C7F56" w14:textId="77777777" w:rsidR="005A6670" w:rsidRDefault="005A6670">
      <w:pPr>
        <w:spacing w:line="200" w:lineRule="exact"/>
      </w:pPr>
    </w:p>
    <w:p w14:paraId="2B4DEC85" w14:textId="77777777" w:rsidR="005A6670" w:rsidRDefault="005A6670">
      <w:pPr>
        <w:spacing w:line="200" w:lineRule="exact"/>
      </w:pPr>
    </w:p>
    <w:p w14:paraId="677781D5" w14:textId="77777777" w:rsidR="005A6670" w:rsidRDefault="005A6670">
      <w:pPr>
        <w:spacing w:line="200" w:lineRule="exact"/>
      </w:pPr>
    </w:p>
    <w:p w14:paraId="6EBCA836" w14:textId="77777777" w:rsidR="005A6670" w:rsidRDefault="005A6670">
      <w:pPr>
        <w:spacing w:line="200" w:lineRule="exact"/>
      </w:pPr>
    </w:p>
    <w:p w14:paraId="568E05AB" w14:textId="77777777" w:rsidR="005A6670" w:rsidRDefault="005A6670">
      <w:pPr>
        <w:spacing w:line="200" w:lineRule="exact"/>
      </w:pPr>
    </w:p>
    <w:p w14:paraId="217C5A3F" w14:textId="77777777" w:rsidR="005A6670" w:rsidRDefault="005A6670">
      <w:pPr>
        <w:spacing w:line="200" w:lineRule="exact"/>
      </w:pPr>
    </w:p>
    <w:p w14:paraId="3A9EF6A8" w14:textId="77777777" w:rsidR="005A6670" w:rsidRDefault="005A6670">
      <w:pPr>
        <w:spacing w:line="200" w:lineRule="exact"/>
      </w:pPr>
    </w:p>
    <w:p w14:paraId="7F6967B7" w14:textId="77777777" w:rsidR="005A6670" w:rsidRDefault="005A6670">
      <w:pPr>
        <w:spacing w:line="200" w:lineRule="exact"/>
      </w:pPr>
    </w:p>
    <w:p w14:paraId="09BCCBC6" w14:textId="77777777" w:rsidR="005A6670" w:rsidRDefault="005A6670">
      <w:pPr>
        <w:spacing w:line="200" w:lineRule="exact"/>
      </w:pPr>
    </w:p>
    <w:p w14:paraId="2AE21ACF" w14:textId="77777777" w:rsidR="005A6670" w:rsidRDefault="005A6670">
      <w:pPr>
        <w:spacing w:line="200" w:lineRule="exact"/>
      </w:pPr>
    </w:p>
    <w:p w14:paraId="3F2B53A9" w14:textId="77777777" w:rsidR="005A6670" w:rsidRDefault="005A6670">
      <w:pPr>
        <w:spacing w:line="200" w:lineRule="exact"/>
      </w:pPr>
    </w:p>
    <w:p w14:paraId="7C3559C6" w14:textId="77777777" w:rsidR="005A6670" w:rsidRDefault="005A6670">
      <w:pPr>
        <w:spacing w:line="200" w:lineRule="exact"/>
      </w:pPr>
    </w:p>
    <w:p w14:paraId="25C209E7" w14:textId="77777777" w:rsidR="005A6670" w:rsidRDefault="005A6670">
      <w:pPr>
        <w:spacing w:line="200" w:lineRule="exact"/>
      </w:pPr>
    </w:p>
    <w:p w14:paraId="200297E5" w14:textId="77777777" w:rsidR="005A6670" w:rsidRDefault="005A6670">
      <w:pPr>
        <w:spacing w:line="200" w:lineRule="exact"/>
      </w:pPr>
    </w:p>
    <w:p w14:paraId="1E89EFC7" w14:textId="77777777" w:rsidR="005A6670" w:rsidRDefault="005A6670">
      <w:pPr>
        <w:spacing w:line="200" w:lineRule="exact"/>
      </w:pPr>
    </w:p>
    <w:p w14:paraId="2CC078FD" w14:textId="77777777" w:rsidR="005A6670" w:rsidRDefault="005A6670">
      <w:pPr>
        <w:spacing w:line="200" w:lineRule="exact"/>
      </w:pPr>
    </w:p>
    <w:p w14:paraId="6EEE57A0" w14:textId="77777777" w:rsidR="005A6670" w:rsidRDefault="005A6670">
      <w:pPr>
        <w:spacing w:line="200" w:lineRule="exact"/>
      </w:pPr>
    </w:p>
    <w:p w14:paraId="48A48D89" w14:textId="77777777" w:rsidR="005A6670" w:rsidRDefault="005A6670">
      <w:pPr>
        <w:spacing w:line="200" w:lineRule="exact"/>
      </w:pPr>
    </w:p>
    <w:p w14:paraId="6BD696B6" w14:textId="77777777" w:rsidR="005A6670" w:rsidRDefault="005A6670">
      <w:pPr>
        <w:spacing w:line="200" w:lineRule="exact"/>
      </w:pPr>
    </w:p>
    <w:p w14:paraId="2260AB12" w14:textId="77777777" w:rsidR="005A6670" w:rsidRDefault="005A6670">
      <w:pPr>
        <w:spacing w:line="200" w:lineRule="exact"/>
      </w:pPr>
    </w:p>
    <w:p w14:paraId="718F9B31" w14:textId="77777777" w:rsidR="005A6670" w:rsidRDefault="00000000">
      <w:pPr>
        <w:spacing w:before="12"/>
        <w:ind w:left="4521" w:right="4540"/>
        <w:jc w:val="center"/>
        <w:rPr>
          <w:rFonts w:ascii="Calibri" w:eastAsia="Calibri" w:hAnsi="Calibri" w:cs="Calibri"/>
          <w:sz w:val="22"/>
          <w:szCs w:val="22"/>
        </w:rPr>
        <w:sectPr w:rsidR="005A6670">
          <w:pgSz w:w="11920" w:h="16840"/>
          <w:pgMar w:top="1360" w:right="1320" w:bottom="280" w:left="1340" w:header="720" w:footer="720" w:gutter="0"/>
          <w:cols w:space="720"/>
        </w:sectPr>
      </w:pPr>
      <w:r>
        <w:rPr>
          <w:rFonts w:ascii="Calibri" w:eastAsia="Calibri" w:hAnsi="Calibri" w:cs="Calibri"/>
          <w:sz w:val="22"/>
          <w:szCs w:val="22"/>
        </w:rPr>
        <w:t>1</w:t>
      </w:r>
    </w:p>
    <w:p w14:paraId="2D4195D9" w14:textId="77777777" w:rsidR="005A6670" w:rsidRDefault="00000000">
      <w:pPr>
        <w:spacing w:before="57"/>
        <w:ind w:left="100" w:right="6551"/>
        <w:jc w:val="both"/>
        <w:rPr>
          <w:sz w:val="28"/>
          <w:szCs w:val="28"/>
        </w:rPr>
      </w:pPr>
      <w:r>
        <w:lastRenderedPageBreak/>
        <w:pict w14:anchorId="152C98DD">
          <v:group id="_x0000_s1256" style="position:absolute;left:0;text-align:left;margin-left:23.7pt;margin-top:23.95pt;width:548pt;height:794.15pt;z-index:-1121;mso-position-horizontal-relative:page;mso-position-vertical-relative:page" coordorigin="474,479" coordsize="10960,15883">
            <v:shape id="_x0000_s1276" style="position:absolute;left:480;top:485;width:29;height:0" coordorigin="480,485" coordsize="29,0" path="m480,485r29,e" filled="f" strokeweight=".58pt">
              <v:path arrowok="t"/>
            </v:shape>
            <v:shape id="_x0000_s1275" style="position:absolute;left:490;top:499;width:10;height:0" coordorigin="490,499" coordsize="10,0" path="m490,499r9,e" filled="f" strokecolor="white" strokeweight="1.06pt">
              <v:path arrowok="t"/>
            </v:shape>
            <v:shape id="_x0000_s1274" style="position:absolute;left:490;top:494;width:19;height:0" coordorigin="490,494" coordsize="19,0" path="m490,494r19,e" filled="f" strokecolor="white" strokeweight=".58pt">
              <v:path arrowok="t"/>
            </v:shape>
            <v:shape id="_x0000_s1273" style="position:absolute;left:509;top:485;width:10891;height:0" coordorigin="509,485" coordsize="10891,0" path="m509,485r10891,e" filled="f" strokeweight=".58pt">
              <v:path arrowok="t"/>
            </v:shape>
            <v:shape id="_x0000_s1272" style="position:absolute;left:509;top:504;width:10891;height:0" coordorigin="509,504" coordsize="10891,0" path="m509,504r10891,e" filled="f" strokeweight=".58pt">
              <v:path arrowok="t"/>
            </v:shape>
            <v:shape id="_x0000_s1271" style="position:absolute;left:11400;top:485;width:29;height:0" coordorigin="11400,485" coordsize="29,0" path="m11400,485r29,e" filled="f" strokeweight=".58pt">
              <v:path arrowok="t"/>
            </v:shape>
            <v:shape id="_x0000_s1270" style="position:absolute;left:11410;top:499;width:10;height:0" coordorigin="11410,499" coordsize="10,0" path="m11410,499r9,e" filled="f" strokecolor="white" strokeweight="1.06pt">
              <v:path arrowok="t"/>
            </v:shape>
            <v:shape id="_x0000_s1269" style="position:absolute;left:11400;top:494;width:19;height:0" coordorigin="11400,494" coordsize="19,0" path="m11400,494r19,e" filled="f" strokecolor="white" strokeweight=".58pt">
              <v:path arrowok="t"/>
            </v:shape>
            <v:shape id="_x0000_s1268" style="position:absolute;left:494;top:490;width:0;height:15862" coordorigin="494,490" coordsize="0,15862" path="m494,490r,15861e" filled="f" strokeweight=".58pt">
              <v:path arrowok="t"/>
            </v:shape>
            <v:shape id="_x0000_s1267" style="position:absolute;left:504;top:509;width:0;height:15823" coordorigin="504,509" coordsize="0,15823" path="m504,509r,15823e" filled="f" strokeweight=".58pt">
              <v:path arrowok="t"/>
            </v:shape>
            <v:shape id="_x0000_s1266" style="position:absolute;left:11415;top:490;width:0;height:15862" coordorigin="11415,490" coordsize="0,15862" path="m11415,490r,15861e" filled="f" strokeweight=".58pt">
              <v:path arrowok="t"/>
            </v:shape>
            <v:shape id="_x0000_s1265" style="position:absolute;left:11405;top:509;width:0;height:15823" coordorigin="11405,509" coordsize="0,15823" path="m11405,509r,15823e" filled="f" strokeweight=".58pt">
              <v:path arrowok="t"/>
            </v:shape>
            <v:shape id="_x0000_s1264" style="position:absolute;left:480;top:16356;width:29;height:0" coordorigin="480,16356" coordsize="29,0" path="m480,16356r29,e" filled="f" strokeweight=".58pt">
              <v:path arrowok="t"/>
            </v:shape>
            <v:shape id="_x0000_s1263" style="position:absolute;left:490;top:16342;width:10;height:0" coordorigin="490,16342" coordsize="10,0" path="m490,16342r9,e" filled="f" strokecolor="white" strokeweight=".37392mm">
              <v:path arrowok="t"/>
            </v:shape>
            <v:shape id="_x0000_s1262" style="position:absolute;left:490;top:16346;width:19;height:0" coordorigin="490,16346" coordsize="19,0" path="m490,16346r19,e" filled="f" strokecolor="white" strokeweight=".58pt">
              <v:path arrowok="t"/>
            </v:shape>
            <v:shape id="_x0000_s1261" style="position:absolute;left:509;top:16356;width:10891;height:0" coordorigin="509,16356" coordsize="10891,0" path="m509,16356r10891,e" filled="f" strokeweight=".58pt">
              <v:path arrowok="t"/>
            </v:shape>
            <v:shape id="_x0000_s1260" style="position:absolute;left:509;top:16337;width:10891;height:0" coordorigin="509,16337" coordsize="10891,0" path="m509,16337r10891,e" filled="f" strokeweight=".58pt">
              <v:path arrowok="t"/>
            </v:shape>
            <v:shape id="_x0000_s1259" style="position:absolute;left:11400;top:16356;width:29;height:0" coordorigin="11400,16356" coordsize="29,0" path="m11400,16356r29,e" filled="f" strokeweight=".58pt">
              <v:path arrowok="t"/>
            </v:shape>
            <v:shape id="_x0000_s1258" style="position:absolute;left:11410;top:16342;width:10;height:0" coordorigin="11410,16342" coordsize="10,0" path="m11410,16342r9,e" filled="f" strokecolor="white" strokeweight=".37392mm">
              <v:path arrowok="t"/>
            </v:shape>
            <v:shape id="_x0000_s1257" style="position:absolute;left:11400;top:16346;width:19;height:0" coordorigin="11400,16346" coordsize="19,0" path="m11400,16346r19,e" filled="f" strokecolor="white" strokeweight=".58pt">
              <v:path arrowok="t"/>
            </v:shape>
            <w10:wrap anchorx="page" anchory="page"/>
          </v:group>
        </w:pict>
      </w:r>
      <w:r>
        <w:rPr>
          <w:b/>
          <w:sz w:val="28"/>
          <w:szCs w:val="28"/>
        </w:rPr>
        <w:t xml:space="preserve">1.2 </w:t>
      </w:r>
      <w:r>
        <w:rPr>
          <w:b/>
          <w:sz w:val="28"/>
          <w:szCs w:val="28"/>
          <w:u w:val="thick" w:color="000000"/>
        </w:rPr>
        <w:t>About the Project</w:t>
      </w:r>
    </w:p>
    <w:p w14:paraId="481E60CD" w14:textId="77777777" w:rsidR="005A6670" w:rsidRDefault="005A6670">
      <w:pPr>
        <w:spacing w:before="2" w:line="180" w:lineRule="exact"/>
        <w:rPr>
          <w:sz w:val="18"/>
          <w:szCs w:val="18"/>
        </w:rPr>
      </w:pPr>
    </w:p>
    <w:p w14:paraId="50747070" w14:textId="77777777" w:rsidR="005A6670" w:rsidRDefault="00000000">
      <w:pPr>
        <w:spacing w:line="258" w:lineRule="auto"/>
        <w:ind w:left="100" w:right="68"/>
        <w:jc w:val="both"/>
        <w:rPr>
          <w:sz w:val="28"/>
          <w:szCs w:val="28"/>
        </w:rPr>
      </w:pPr>
      <w:r>
        <w:rPr>
          <w:sz w:val="28"/>
          <w:szCs w:val="28"/>
        </w:rPr>
        <w:t xml:space="preserve">The title of the project is “Predict Blood Donations”. Forecasting blood supply is a serious and recurrent problems that a blood collection manager deals with. A blood transfusion is a way of adding blood to the body after an injury or illness. Blood transfusion saves lives - from replacing lost blood during major surgery or a serious injury to treating various illnesses and blood disorders. Ensuring that there's enough blood in supply whenever needed is a serious challenge for the health professionals. The demand for blood fluctuates throughout the year. As one prominent </w:t>
      </w:r>
      <w:proofErr w:type="gramStart"/>
      <w:r>
        <w:rPr>
          <w:sz w:val="28"/>
          <w:szCs w:val="28"/>
        </w:rPr>
        <w:t xml:space="preserve">example,   </w:t>
      </w:r>
      <w:proofErr w:type="gramEnd"/>
      <w:r>
        <w:rPr>
          <w:sz w:val="28"/>
          <w:szCs w:val="28"/>
        </w:rPr>
        <w:t xml:space="preserve">blood   donations   slow   down   during   busy   holiday seasons.  </w:t>
      </w:r>
      <w:proofErr w:type="gramStart"/>
      <w:r>
        <w:rPr>
          <w:sz w:val="28"/>
          <w:szCs w:val="28"/>
        </w:rPr>
        <w:t>An  accurate</w:t>
      </w:r>
      <w:proofErr w:type="gramEnd"/>
      <w:r>
        <w:rPr>
          <w:sz w:val="28"/>
          <w:szCs w:val="28"/>
        </w:rPr>
        <w:t xml:space="preserve">  forecast  for  the  future  supply  of  blood  allows  for  an appropriate action to be taken ahead of time and therefore saving more lives.</w:t>
      </w:r>
    </w:p>
    <w:p w14:paraId="452082A6" w14:textId="77777777" w:rsidR="009B2EA2" w:rsidRDefault="009B2EA2">
      <w:pPr>
        <w:spacing w:line="258" w:lineRule="auto"/>
        <w:ind w:left="100" w:right="68"/>
        <w:jc w:val="both"/>
        <w:rPr>
          <w:sz w:val="28"/>
          <w:szCs w:val="28"/>
        </w:rPr>
      </w:pPr>
    </w:p>
    <w:p w14:paraId="5786AE3B" w14:textId="77777777" w:rsidR="009B2EA2" w:rsidRDefault="009B2EA2">
      <w:pPr>
        <w:spacing w:line="258" w:lineRule="auto"/>
        <w:ind w:left="100" w:right="68"/>
        <w:jc w:val="both"/>
        <w:rPr>
          <w:sz w:val="28"/>
          <w:szCs w:val="28"/>
        </w:rPr>
      </w:pPr>
    </w:p>
    <w:p w14:paraId="7518DED5" w14:textId="72BDDD2B" w:rsidR="009B2EA2" w:rsidRPr="009B2EA2" w:rsidRDefault="009B2EA2" w:rsidP="009B2EA2">
      <w:pPr>
        <w:spacing w:line="258" w:lineRule="auto"/>
        <w:ind w:left="100" w:right="68"/>
        <w:jc w:val="both"/>
        <w:rPr>
          <w:sz w:val="28"/>
          <w:szCs w:val="28"/>
        </w:rPr>
      </w:pPr>
      <w:r>
        <w:rPr>
          <w:sz w:val="28"/>
          <w:szCs w:val="28"/>
        </w:rPr>
        <w:tab/>
      </w:r>
      <w:r>
        <w:rPr>
          <w:sz w:val="28"/>
          <w:szCs w:val="28"/>
        </w:rPr>
        <w:tab/>
      </w:r>
      <w:r w:rsidRPr="009B2EA2">
        <w:rPr>
          <w:noProof/>
          <w:sz w:val="28"/>
          <w:szCs w:val="28"/>
        </w:rPr>
        <w:drawing>
          <wp:inline distT="0" distB="0" distL="0" distR="0" wp14:anchorId="6EEF8046" wp14:editId="0B6F8601">
            <wp:extent cx="4991100" cy="4404360"/>
            <wp:effectExtent l="0" t="0" r="0" b="0"/>
            <wp:docPr id="277388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1100" cy="4404360"/>
                    </a:xfrm>
                    <a:prstGeom prst="rect">
                      <a:avLst/>
                    </a:prstGeom>
                    <a:noFill/>
                    <a:ln>
                      <a:noFill/>
                    </a:ln>
                  </pic:spPr>
                </pic:pic>
              </a:graphicData>
            </a:graphic>
          </wp:inline>
        </w:drawing>
      </w:r>
    </w:p>
    <w:p w14:paraId="200C3E37" w14:textId="562996AD" w:rsidR="009B2EA2" w:rsidRDefault="009B2EA2">
      <w:pPr>
        <w:spacing w:line="258" w:lineRule="auto"/>
        <w:ind w:left="100" w:right="68"/>
        <w:jc w:val="both"/>
        <w:rPr>
          <w:sz w:val="28"/>
          <w:szCs w:val="28"/>
        </w:rPr>
      </w:pPr>
    </w:p>
    <w:p w14:paraId="1E0A5BF8" w14:textId="77777777" w:rsidR="005A6670" w:rsidRDefault="005A6670">
      <w:pPr>
        <w:spacing w:line="200" w:lineRule="exact"/>
      </w:pPr>
    </w:p>
    <w:p w14:paraId="0E77066C" w14:textId="77777777" w:rsidR="005A6670" w:rsidRDefault="005A6670">
      <w:pPr>
        <w:spacing w:line="200" w:lineRule="exact"/>
      </w:pPr>
    </w:p>
    <w:p w14:paraId="073E2219" w14:textId="77777777" w:rsidR="005A6670" w:rsidRDefault="005A6670">
      <w:pPr>
        <w:spacing w:before="11" w:line="260" w:lineRule="exact"/>
        <w:rPr>
          <w:sz w:val="26"/>
          <w:szCs w:val="26"/>
        </w:rPr>
      </w:pPr>
    </w:p>
    <w:p w14:paraId="69C8F67B" w14:textId="77777777" w:rsidR="009B2EA2" w:rsidRDefault="009B2EA2">
      <w:pPr>
        <w:spacing w:line="257" w:lineRule="auto"/>
        <w:ind w:left="100" w:right="80"/>
        <w:jc w:val="both"/>
        <w:rPr>
          <w:sz w:val="28"/>
          <w:szCs w:val="28"/>
        </w:rPr>
      </w:pPr>
    </w:p>
    <w:p w14:paraId="16A28EA6" w14:textId="77777777" w:rsidR="009B2EA2" w:rsidRDefault="009B2EA2">
      <w:pPr>
        <w:spacing w:line="257" w:lineRule="auto"/>
        <w:ind w:left="100" w:right="80"/>
        <w:jc w:val="both"/>
        <w:rPr>
          <w:sz w:val="28"/>
          <w:szCs w:val="28"/>
        </w:rPr>
      </w:pPr>
    </w:p>
    <w:p w14:paraId="469C0982" w14:textId="77777777" w:rsidR="009B2EA2" w:rsidRDefault="009B2EA2">
      <w:pPr>
        <w:spacing w:line="257" w:lineRule="auto"/>
        <w:ind w:left="100" w:right="80"/>
        <w:jc w:val="both"/>
        <w:rPr>
          <w:sz w:val="28"/>
          <w:szCs w:val="28"/>
        </w:rPr>
      </w:pPr>
    </w:p>
    <w:p w14:paraId="1D7A4581" w14:textId="77777777" w:rsidR="009B2EA2" w:rsidRDefault="009B2EA2">
      <w:pPr>
        <w:spacing w:line="257" w:lineRule="auto"/>
        <w:ind w:left="100" w:right="80"/>
        <w:jc w:val="both"/>
        <w:rPr>
          <w:sz w:val="28"/>
          <w:szCs w:val="28"/>
        </w:rPr>
      </w:pPr>
    </w:p>
    <w:p w14:paraId="1E2855E6" w14:textId="77777777" w:rsidR="009B2EA2" w:rsidRDefault="009B2EA2">
      <w:pPr>
        <w:spacing w:line="257" w:lineRule="auto"/>
        <w:ind w:left="100" w:right="80"/>
        <w:jc w:val="both"/>
        <w:rPr>
          <w:sz w:val="28"/>
          <w:szCs w:val="28"/>
        </w:rPr>
      </w:pPr>
    </w:p>
    <w:p w14:paraId="5B715B67" w14:textId="77777777" w:rsidR="009B2EA2" w:rsidRDefault="009B2EA2">
      <w:pPr>
        <w:spacing w:line="257" w:lineRule="auto"/>
        <w:ind w:left="100" w:right="80"/>
        <w:jc w:val="both"/>
        <w:rPr>
          <w:sz w:val="28"/>
          <w:szCs w:val="28"/>
        </w:rPr>
      </w:pPr>
    </w:p>
    <w:p w14:paraId="0C5C3FDF" w14:textId="77777777" w:rsidR="009B2EA2" w:rsidRDefault="009B2EA2">
      <w:pPr>
        <w:spacing w:line="257" w:lineRule="auto"/>
        <w:ind w:left="100" w:right="80"/>
        <w:jc w:val="both"/>
        <w:rPr>
          <w:sz w:val="28"/>
          <w:szCs w:val="28"/>
        </w:rPr>
      </w:pPr>
    </w:p>
    <w:p w14:paraId="75AEC9C8" w14:textId="26CC72C9" w:rsidR="005A6670" w:rsidRDefault="00000000">
      <w:pPr>
        <w:spacing w:line="257" w:lineRule="auto"/>
        <w:ind w:left="100" w:right="80"/>
        <w:jc w:val="both"/>
        <w:rPr>
          <w:sz w:val="28"/>
          <w:szCs w:val="28"/>
        </w:rPr>
      </w:pPr>
      <w:proofErr w:type="gramStart"/>
      <w:r>
        <w:rPr>
          <w:sz w:val="28"/>
          <w:szCs w:val="28"/>
        </w:rPr>
        <w:t>The  project</w:t>
      </w:r>
      <w:proofErr w:type="gramEnd"/>
      <w:r>
        <w:rPr>
          <w:sz w:val="28"/>
          <w:szCs w:val="28"/>
        </w:rPr>
        <w:t xml:space="preserve">  involves  working  on  blood  transfusion  dataset.  </w:t>
      </w:r>
      <w:proofErr w:type="gramStart"/>
      <w:r>
        <w:rPr>
          <w:sz w:val="28"/>
          <w:szCs w:val="28"/>
        </w:rPr>
        <w:t>It  includes</w:t>
      </w:r>
      <w:proofErr w:type="gramEnd"/>
      <w:r>
        <w:rPr>
          <w:sz w:val="28"/>
          <w:szCs w:val="28"/>
        </w:rPr>
        <w:t xml:space="preserve">  the following steps:-</w:t>
      </w:r>
    </w:p>
    <w:p w14:paraId="4D800068" w14:textId="77777777" w:rsidR="005A6670" w:rsidRDefault="005A6670">
      <w:pPr>
        <w:spacing w:before="6" w:line="160" w:lineRule="exact"/>
        <w:rPr>
          <w:sz w:val="16"/>
          <w:szCs w:val="16"/>
        </w:rPr>
      </w:pPr>
    </w:p>
    <w:p w14:paraId="6BCC4C3C" w14:textId="77777777" w:rsidR="006F7F96" w:rsidRPr="001A288B" w:rsidRDefault="006F7F96" w:rsidP="006F7F96">
      <w:pPr>
        <w:pStyle w:val="Heading2"/>
        <w:spacing w:before="0" w:after="120"/>
        <w:textAlignment w:val="baseline"/>
        <w:rPr>
          <w:rFonts w:ascii="Times New Roman" w:hAnsi="Times New Roman" w:cs="Times New Roman"/>
          <w:b w:val="0"/>
          <w:bCs w:val="0"/>
          <w:i w:val="0"/>
          <w:iCs w:val="0"/>
          <w:color w:val="202214"/>
          <w:sz w:val="30"/>
          <w:szCs w:val="30"/>
        </w:rPr>
      </w:pPr>
      <w:r w:rsidRPr="001A288B">
        <w:rPr>
          <w:rFonts w:ascii="Times New Roman" w:hAnsi="Times New Roman" w:cs="Times New Roman"/>
          <w:b w:val="0"/>
          <w:bCs w:val="0"/>
          <w:i w:val="0"/>
          <w:iCs w:val="0"/>
          <w:color w:val="202214"/>
          <w:sz w:val="30"/>
          <w:szCs w:val="30"/>
        </w:rPr>
        <w:t xml:space="preserve">Inspecting </w:t>
      </w:r>
      <w:proofErr w:type="spellStart"/>
      <w:r w:rsidRPr="001A288B">
        <w:rPr>
          <w:rFonts w:ascii="Times New Roman" w:hAnsi="Times New Roman" w:cs="Times New Roman"/>
          <w:b w:val="0"/>
          <w:bCs w:val="0"/>
          <w:i w:val="0"/>
          <w:iCs w:val="0"/>
          <w:color w:val="202214"/>
          <w:sz w:val="30"/>
          <w:szCs w:val="30"/>
        </w:rPr>
        <w:t>transfusion.data</w:t>
      </w:r>
      <w:proofErr w:type="spellEnd"/>
      <w:r w:rsidRPr="001A288B">
        <w:rPr>
          <w:rFonts w:ascii="Times New Roman" w:hAnsi="Times New Roman" w:cs="Times New Roman"/>
          <w:b w:val="0"/>
          <w:bCs w:val="0"/>
          <w:i w:val="0"/>
          <w:iCs w:val="0"/>
          <w:color w:val="202214"/>
          <w:sz w:val="30"/>
          <w:szCs w:val="30"/>
        </w:rPr>
        <w:t xml:space="preserve"> file</w:t>
      </w:r>
    </w:p>
    <w:p w14:paraId="76DC238C" w14:textId="48CA05EC" w:rsidR="006F7F96" w:rsidRPr="001A288B" w:rsidRDefault="006F7F96" w:rsidP="006F7F96">
      <w:pPr>
        <w:pStyle w:val="Heading2"/>
        <w:spacing w:before="0" w:after="120"/>
        <w:textAlignment w:val="baseline"/>
        <w:rPr>
          <w:rFonts w:ascii="Times New Roman" w:hAnsi="Times New Roman" w:cs="Times New Roman"/>
          <w:b w:val="0"/>
          <w:bCs w:val="0"/>
          <w:i w:val="0"/>
          <w:iCs w:val="0"/>
          <w:color w:val="202214"/>
          <w:sz w:val="30"/>
          <w:szCs w:val="30"/>
        </w:rPr>
      </w:pPr>
      <w:r w:rsidRPr="001A288B">
        <w:rPr>
          <w:rFonts w:ascii="Times New Roman" w:hAnsi="Times New Roman" w:cs="Times New Roman"/>
          <w:b w:val="0"/>
          <w:bCs w:val="0"/>
          <w:i w:val="0"/>
          <w:iCs w:val="0"/>
          <w:color w:val="202214"/>
          <w:sz w:val="30"/>
          <w:szCs w:val="30"/>
        </w:rPr>
        <w:t>Loading the blood donations data</w:t>
      </w:r>
    </w:p>
    <w:p w14:paraId="42211A06" w14:textId="77777777" w:rsidR="006F7F96" w:rsidRPr="001A288B" w:rsidRDefault="006F7F96" w:rsidP="006F7F96">
      <w:pPr>
        <w:pStyle w:val="Heading2"/>
        <w:spacing w:before="0" w:after="120"/>
        <w:textAlignment w:val="baseline"/>
        <w:rPr>
          <w:rFonts w:ascii="Times New Roman" w:hAnsi="Times New Roman" w:cs="Times New Roman"/>
          <w:b w:val="0"/>
          <w:bCs w:val="0"/>
          <w:i w:val="0"/>
          <w:iCs w:val="0"/>
          <w:color w:val="202214"/>
          <w:sz w:val="30"/>
          <w:szCs w:val="30"/>
        </w:rPr>
      </w:pPr>
      <w:r w:rsidRPr="001A288B">
        <w:rPr>
          <w:rFonts w:ascii="Times New Roman" w:hAnsi="Times New Roman" w:cs="Times New Roman"/>
          <w:b w:val="0"/>
          <w:bCs w:val="0"/>
          <w:i w:val="0"/>
          <w:iCs w:val="0"/>
          <w:color w:val="202214"/>
          <w:sz w:val="30"/>
          <w:szCs w:val="30"/>
        </w:rPr>
        <w:t xml:space="preserve">Inspecting transfusion </w:t>
      </w:r>
      <w:proofErr w:type="spellStart"/>
      <w:r w:rsidRPr="001A288B">
        <w:rPr>
          <w:rFonts w:ascii="Times New Roman" w:hAnsi="Times New Roman" w:cs="Times New Roman"/>
          <w:b w:val="0"/>
          <w:bCs w:val="0"/>
          <w:i w:val="0"/>
          <w:iCs w:val="0"/>
          <w:color w:val="202214"/>
          <w:sz w:val="30"/>
          <w:szCs w:val="30"/>
        </w:rPr>
        <w:t>DataFrame</w:t>
      </w:r>
      <w:proofErr w:type="spellEnd"/>
    </w:p>
    <w:p w14:paraId="638D06CD" w14:textId="376FAD3C" w:rsidR="006F7F96" w:rsidRPr="001A288B" w:rsidRDefault="006F7F96" w:rsidP="006F7F96">
      <w:pPr>
        <w:pStyle w:val="Heading2"/>
        <w:spacing w:before="0" w:after="120"/>
        <w:textAlignment w:val="baseline"/>
        <w:rPr>
          <w:rFonts w:ascii="Times New Roman" w:hAnsi="Times New Roman" w:cs="Times New Roman"/>
          <w:b w:val="0"/>
          <w:bCs w:val="0"/>
          <w:i w:val="0"/>
          <w:iCs w:val="0"/>
          <w:color w:val="202214"/>
          <w:sz w:val="30"/>
          <w:szCs w:val="30"/>
        </w:rPr>
      </w:pPr>
      <w:r w:rsidRPr="001A288B">
        <w:rPr>
          <w:rFonts w:ascii="Times New Roman" w:hAnsi="Times New Roman" w:cs="Times New Roman"/>
          <w:b w:val="0"/>
          <w:bCs w:val="0"/>
          <w:i w:val="0"/>
          <w:iCs w:val="0"/>
          <w:color w:val="202214"/>
          <w:sz w:val="30"/>
          <w:szCs w:val="30"/>
        </w:rPr>
        <w:t>Creating target column</w:t>
      </w:r>
    </w:p>
    <w:p w14:paraId="77D0567E" w14:textId="58EB0F00" w:rsidR="006F7F96" w:rsidRPr="001A288B" w:rsidRDefault="006F7F96" w:rsidP="006F7F96">
      <w:pPr>
        <w:pStyle w:val="Heading2"/>
        <w:spacing w:before="0" w:after="120"/>
        <w:textAlignment w:val="baseline"/>
        <w:rPr>
          <w:rFonts w:ascii="Times New Roman" w:hAnsi="Times New Roman" w:cs="Times New Roman"/>
          <w:b w:val="0"/>
          <w:bCs w:val="0"/>
          <w:i w:val="0"/>
          <w:iCs w:val="0"/>
          <w:color w:val="202214"/>
          <w:sz w:val="30"/>
          <w:szCs w:val="30"/>
        </w:rPr>
      </w:pPr>
      <w:r w:rsidRPr="001A288B">
        <w:rPr>
          <w:rFonts w:ascii="Times New Roman" w:hAnsi="Times New Roman" w:cs="Times New Roman"/>
          <w:b w:val="0"/>
          <w:bCs w:val="0"/>
          <w:i w:val="0"/>
          <w:iCs w:val="0"/>
          <w:color w:val="202214"/>
          <w:sz w:val="30"/>
          <w:szCs w:val="30"/>
        </w:rPr>
        <w:t>Checking target incidence</w:t>
      </w:r>
    </w:p>
    <w:p w14:paraId="559F6F9C" w14:textId="77777777" w:rsidR="006F7F96" w:rsidRPr="001A288B" w:rsidRDefault="006F7F96" w:rsidP="006F7F96">
      <w:pPr>
        <w:pStyle w:val="Heading2"/>
        <w:spacing w:before="0" w:after="120"/>
        <w:textAlignment w:val="baseline"/>
        <w:rPr>
          <w:rFonts w:ascii="Times New Roman" w:hAnsi="Times New Roman" w:cs="Times New Roman"/>
          <w:b w:val="0"/>
          <w:bCs w:val="0"/>
          <w:i w:val="0"/>
          <w:iCs w:val="0"/>
          <w:color w:val="202214"/>
          <w:sz w:val="30"/>
          <w:szCs w:val="30"/>
        </w:rPr>
      </w:pPr>
      <w:r w:rsidRPr="001A288B">
        <w:rPr>
          <w:rFonts w:ascii="Times New Roman" w:hAnsi="Times New Roman" w:cs="Times New Roman"/>
          <w:b w:val="0"/>
          <w:bCs w:val="0"/>
          <w:i w:val="0"/>
          <w:iCs w:val="0"/>
          <w:color w:val="202214"/>
          <w:sz w:val="30"/>
          <w:szCs w:val="30"/>
        </w:rPr>
        <w:t>Splitting transfusion into train and test datasets</w:t>
      </w:r>
    </w:p>
    <w:p w14:paraId="54EE3E31" w14:textId="77777777" w:rsidR="006F7F96" w:rsidRPr="001A288B" w:rsidRDefault="006F7F96" w:rsidP="006F7F96">
      <w:pPr>
        <w:pStyle w:val="Heading2"/>
        <w:spacing w:before="0" w:after="120"/>
        <w:textAlignment w:val="baseline"/>
        <w:rPr>
          <w:rFonts w:ascii="Times New Roman" w:hAnsi="Times New Roman" w:cs="Times New Roman"/>
          <w:b w:val="0"/>
          <w:bCs w:val="0"/>
          <w:i w:val="0"/>
          <w:iCs w:val="0"/>
          <w:color w:val="202214"/>
          <w:sz w:val="30"/>
          <w:szCs w:val="30"/>
        </w:rPr>
      </w:pPr>
      <w:r w:rsidRPr="001A288B">
        <w:rPr>
          <w:rFonts w:ascii="Times New Roman" w:hAnsi="Times New Roman" w:cs="Times New Roman"/>
          <w:b w:val="0"/>
          <w:bCs w:val="0"/>
          <w:i w:val="0"/>
          <w:iCs w:val="0"/>
          <w:color w:val="202214"/>
          <w:sz w:val="30"/>
          <w:szCs w:val="30"/>
        </w:rPr>
        <w:t>Selecting model using TPOT</w:t>
      </w:r>
    </w:p>
    <w:p w14:paraId="16C22BD2" w14:textId="77777777" w:rsidR="001A288B" w:rsidRPr="001A288B" w:rsidRDefault="001A288B" w:rsidP="001A288B">
      <w:pPr>
        <w:pStyle w:val="Heading2"/>
        <w:spacing w:before="0" w:after="120"/>
        <w:textAlignment w:val="baseline"/>
        <w:rPr>
          <w:rFonts w:ascii="Times New Roman" w:hAnsi="Times New Roman" w:cs="Times New Roman"/>
          <w:b w:val="0"/>
          <w:bCs w:val="0"/>
          <w:i w:val="0"/>
          <w:iCs w:val="0"/>
          <w:color w:val="202214"/>
          <w:sz w:val="30"/>
          <w:szCs w:val="30"/>
        </w:rPr>
      </w:pPr>
      <w:r w:rsidRPr="001A288B">
        <w:rPr>
          <w:rFonts w:ascii="Times New Roman" w:hAnsi="Times New Roman" w:cs="Times New Roman"/>
          <w:b w:val="0"/>
          <w:bCs w:val="0"/>
          <w:i w:val="0"/>
          <w:iCs w:val="0"/>
          <w:color w:val="202214"/>
          <w:sz w:val="30"/>
          <w:szCs w:val="30"/>
        </w:rPr>
        <w:t>Checking the variance</w:t>
      </w:r>
    </w:p>
    <w:p w14:paraId="2B8E70D7" w14:textId="77777777" w:rsidR="001A288B" w:rsidRPr="001A288B" w:rsidRDefault="001A288B" w:rsidP="001A288B">
      <w:pPr>
        <w:pStyle w:val="Heading2"/>
        <w:spacing w:before="0" w:after="120"/>
        <w:textAlignment w:val="baseline"/>
        <w:rPr>
          <w:rFonts w:ascii="Times New Roman" w:hAnsi="Times New Roman" w:cs="Times New Roman"/>
          <w:b w:val="0"/>
          <w:bCs w:val="0"/>
          <w:i w:val="0"/>
          <w:iCs w:val="0"/>
          <w:color w:val="202214"/>
          <w:sz w:val="30"/>
          <w:szCs w:val="30"/>
        </w:rPr>
      </w:pPr>
      <w:r w:rsidRPr="001A288B">
        <w:rPr>
          <w:rFonts w:ascii="Times New Roman" w:hAnsi="Times New Roman" w:cs="Times New Roman"/>
          <w:b w:val="0"/>
          <w:bCs w:val="0"/>
          <w:i w:val="0"/>
          <w:iCs w:val="0"/>
          <w:color w:val="202214"/>
          <w:sz w:val="30"/>
          <w:szCs w:val="30"/>
        </w:rPr>
        <w:t>Log normalization</w:t>
      </w:r>
    </w:p>
    <w:p w14:paraId="480420E3" w14:textId="77777777" w:rsidR="001A288B" w:rsidRPr="001A288B" w:rsidRDefault="001A288B" w:rsidP="001A288B">
      <w:pPr>
        <w:pStyle w:val="Heading2"/>
        <w:spacing w:before="0" w:after="120"/>
        <w:textAlignment w:val="baseline"/>
        <w:rPr>
          <w:rFonts w:ascii="Times New Roman" w:hAnsi="Times New Roman" w:cs="Times New Roman"/>
          <w:b w:val="0"/>
          <w:bCs w:val="0"/>
          <w:i w:val="0"/>
          <w:iCs w:val="0"/>
          <w:color w:val="202214"/>
          <w:sz w:val="30"/>
          <w:szCs w:val="30"/>
        </w:rPr>
      </w:pPr>
      <w:r w:rsidRPr="001A288B">
        <w:rPr>
          <w:rFonts w:ascii="Times New Roman" w:hAnsi="Times New Roman" w:cs="Times New Roman"/>
          <w:b w:val="0"/>
          <w:bCs w:val="0"/>
          <w:i w:val="0"/>
          <w:iCs w:val="0"/>
          <w:color w:val="202214"/>
          <w:sz w:val="30"/>
          <w:szCs w:val="30"/>
        </w:rPr>
        <w:t>Training the linear regression model</w:t>
      </w:r>
    </w:p>
    <w:p w14:paraId="6200FAC4" w14:textId="77777777" w:rsidR="001A288B" w:rsidRPr="001A288B" w:rsidRDefault="001A288B" w:rsidP="001A288B">
      <w:pPr>
        <w:pStyle w:val="Heading2"/>
        <w:spacing w:before="0" w:after="120"/>
        <w:textAlignment w:val="baseline"/>
        <w:rPr>
          <w:rFonts w:ascii="Times New Roman" w:hAnsi="Times New Roman" w:cs="Times New Roman"/>
          <w:b w:val="0"/>
          <w:bCs w:val="0"/>
          <w:i w:val="0"/>
          <w:iCs w:val="0"/>
          <w:color w:val="202214"/>
          <w:sz w:val="30"/>
          <w:szCs w:val="30"/>
        </w:rPr>
      </w:pPr>
      <w:r w:rsidRPr="001A288B">
        <w:rPr>
          <w:rFonts w:ascii="Times New Roman" w:hAnsi="Times New Roman" w:cs="Times New Roman"/>
          <w:b w:val="0"/>
          <w:bCs w:val="0"/>
          <w:i w:val="0"/>
          <w:iCs w:val="0"/>
          <w:color w:val="202214"/>
          <w:sz w:val="30"/>
          <w:szCs w:val="30"/>
        </w:rPr>
        <w:t>Conclusion</w:t>
      </w:r>
    </w:p>
    <w:p w14:paraId="4524F236" w14:textId="77777777" w:rsidR="001A288B" w:rsidRPr="001A288B" w:rsidRDefault="001A288B" w:rsidP="001A288B"/>
    <w:p w14:paraId="3C6CCBEE" w14:textId="77777777" w:rsidR="001A288B" w:rsidRPr="001A288B" w:rsidRDefault="001A288B" w:rsidP="001A288B"/>
    <w:p w14:paraId="7F7B9738" w14:textId="77777777" w:rsidR="001A288B" w:rsidRPr="001A288B" w:rsidRDefault="001A288B" w:rsidP="001A288B"/>
    <w:p w14:paraId="6DBD6D41" w14:textId="77777777" w:rsidR="001A288B" w:rsidRPr="001A288B" w:rsidRDefault="001A288B" w:rsidP="001A288B"/>
    <w:p w14:paraId="2DCF855B" w14:textId="77777777" w:rsidR="006F7F96" w:rsidRPr="006F7F96" w:rsidRDefault="006F7F96" w:rsidP="006F7F96"/>
    <w:p w14:paraId="640B7621" w14:textId="77777777" w:rsidR="006F7F96" w:rsidRPr="006F7F96" w:rsidRDefault="006F7F96" w:rsidP="006F7F96"/>
    <w:p w14:paraId="2C202CF7" w14:textId="77777777" w:rsidR="006F7F96" w:rsidRPr="006F7F96" w:rsidRDefault="006F7F96" w:rsidP="006F7F96">
      <w:pPr>
        <w:ind w:left="720"/>
      </w:pPr>
    </w:p>
    <w:p w14:paraId="605F779E" w14:textId="77777777" w:rsidR="006F7F96" w:rsidRPr="006F7F96" w:rsidRDefault="006F7F96" w:rsidP="006F7F96"/>
    <w:p w14:paraId="28FAB9C7" w14:textId="77777777" w:rsidR="006F7F96" w:rsidRPr="006F7F96" w:rsidRDefault="006F7F96" w:rsidP="006F7F96"/>
    <w:p w14:paraId="2959F710" w14:textId="77777777" w:rsidR="005A6670" w:rsidRPr="006F7F96" w:rsidRDefault="005A6670" w:rsidP="006F7F96">
      <w:pPr>
        <w:pStyle w:val="ListParagraph"/>
        <w:spacing w:line="120" w:lineRule="exact"/>
        <w:rPr>
          <w:sz w:val="13"/>
          <w:szCs w:val="13"/>
        </w:rPr>
      </w:pPr>
    </w:p>
    <w:p w14:paraId="7B67DCC0" w14:textId="77777777" w:rsidR="005A6670" w:rsidRDefault="005A6670">
      <w:pPr>
        <w:spacing w:line="200" w:lineRule="exact"/>
      </w:pPr>
    </w:p>
    <w:p w14:paraId="5A8CBDF1" w14:textId="77777777" w:rsidR="005A6670" w:rsidRDefault="005A6670">
      <w:pPr>
        <w:spacing w:line="200" w:lineRule="exact"/>
      </w:pPr>
    </w:p>
    <w:p w14:paraId="645F9AB2" w14:textId="77777777" w:rsidR="005A6670" w:rsidRDefault="005A6670">
      <w:pPr>
        <w:spacing w:line="200" w:lineRule="exact"/>
      </w:pPr>
    </w:p>
    <w:p w14:paraId="42BE77D4" w14:textId="77777777" w:rsidR="005A6670" w:rsidRDefault="005A6670">
      <w:pPr>
        <w:spacing w:line="200" w:lineRule="exact"/>
      </w:pPr>
    </w:p>
    <w:p w14:paraId="2007DFB4" w14:textId="77777777" w:rsidR="005A6670" w:rsidRDefault="005A6670">
      <w:pPr>
        <w:spacing w:line="200" w:lineRule="exact"/>
      </w:pPr>
    </w:p>
    <w:p w14:paraId="691DAE24" w14:textId="77777777" w:rsidR="005A6670" w:rsidRDefault="005A6670">
      <w:pPr>
        <w:spacing w:line="200" w:lineRule="exact"/>
      </w:pPr>
    </w:p>
    <w:p w14:paraId="32AE8C4C" w14:textId="77777777" w:rsidR="005A6670" w:rsidRDefault="005A6670">
      <w:pPr>
        <w:spacing w:line="200" w:lineRule="exact"/>
      </w:pPr>
    </w:p>
    <w:p w14:paraId="6D4904B1" w14:textId="77777777" w:rsidR="005A6670" w:rsidRDefault="005A6670">
      <w:pPr>
        <w:spacing w:line="200" w:lineRule="exact"/>
      </w:pPr>
    </w:p>
    <w:p w14:paraId="2545E646" w14:textId="77777777" w:rsidR="005A6670" w:rsidRDefault="005A6670">
      <w:pPr>
        <w:spacing w:line="200" w:lineRule="exact"/>
      </w:pPr>
    </w:p>
    <w:p w14:paraId="059FDB88" w14:textId="77777777" w:rsidR="005A6670" w:rsidRDefault="005A6670">
      <w:pPr>
        <w:spacing w:line="200" w:lineRule="exact"/>
      </w:pPr>
    </w:p>
    <w:p w14:paraId="60B5AA8D" w14:textId="77777777" w:rsidR="005A6670" w:rsidRDefault="005A6670">
      <w:pPr>
        <w:spacing w:line="200" w:lineRule="exact"/>
      </w:pPr>
    </w:p>
    <w:p w14:paraId="345CBB44" w14:textId="77777777" w:rsidR="005A6670" w:rsidRDefault="005A6670">
      <w:pPr>
        <w:spacing w:line="200" w:lineRule="exact"/>
      </w:pPr>
    </w:p>
    <w:p w14:paraId="6488E396" w14:textId="77777777" w:rsidR="005A6670" w:rsidRDefault="005A6670">
      <w:pPr>
        <w:spacing w:line="200" w:lineRule="exact"/>
      </w:pPr>
    </w:p>
    <w:p w14:paraId="728FE10F" w14:textId="77777777" w:rsidR="005A6670" w:rsidRDefault="005A6670">
      <w:pPr>
        <w:spacing w:line="200" w:lineRule="exact"/>
      </w:pPr>
    </w:p>
    <w:p w14:paraId="14B9E80D" w14:textId="77777777" w:rsidR="005A6670" w:rsidRDefault="005A6670">
      <w:pPr>
        <w:spacing w:line="200" w:lineRule="exact"/>
      </w:pPr>
    </w:p>
    <w:p w14:paraId="3B07E7E8" w14:textId="77777777" w:rsidR="005A6670" w:rsidRDefault="005A6670">
      <w:pPr>
        <w:spacing w:line="200" w:lineRule="exact"/>
      </w:pPr>
    </w:p>
    <w:p w14:paraId="39587710" w14:textId="77777777" w:rsidR="005A6670" w:rsidRDefault="005A6670">
      <w:pPr>
        <w:spacing w:line="200" w:lineRule="exact"/>
      </w:pPr>
    </w:p>
    <w:p w14:paraId="11DC7B1B" w14:textId="77777777" w:rsidR="005A6670" w:rsidRDefault="005A6670">
      <w:pPr>
        <w:spacing w:line="200" w:lineRule="exact"/>
      </w:pPr>
    </w:p>
    <w:p w14:paraId="526B6990" w14:textId="77777777" w:rsidR="005A6670" w:rsidRDefault="005A6670">
      <w:pPr>
        <w:spacing w:line="200" w:lineRule="exact"/>
      </w:pPr>
    </w:p>
    <w:p w14:paraId="7DBDA056" w14:textId="77777777" w:rsidR="005A6670" w:rsidRDefault="005A6670">
      <w:pPr>
        <w:spacing w:line="200" w:lineRule="exact"/>
      </w:pPr>
    </w:p>
    <w:p w14:paraId="6EBCFA13" w14:textId="77777777" w:rsidR="005A6670" w:rsidRDefault="005A6670">
      <w:pPr>
        <w:spacing w:line="200" w:lineRule="exact"/>
      </w:pPr>
    </w:p>
    <w:p w14:paraId="62D2AE66" w14:textId="77777777" w:rsidR="005A6670" w:rsidRDefault="005A6670">
      <w:pPr>
        <w:spacing w:line="200" w:lineRule="exact"/>
      </w:pPr>
    </w:p>
    <w:p w14:paraId="477976DD" w14:textId="77777777" w:rsidR="005A6670" w:rsidRDefault="005A6670">
      <w:pPr>
        <w:spacing w:line="200" w:lineRule="exact"/>
      </w:pPr>
    </w:p>
    <w:p w14:paraId="19D1E723" w14:textId="77777777" w:rsidR="005A6670" w:rsidRDefault="005A6670">
      <w:pPr>
        <w:spacing w:line="200" w:lineRule="exact"/>
      </w:pPr>
    </w:p>
    <w:p w14:paraId="249CDDF1" w14:textId="77777777" w:rsidR="005A6670" w:rsidRDefault="005A6670">
      <w:pPr>
        <w:spacing w:line="200" w:lineRule="exact"/>
      </w:pPr>
    </w:p>
    <w:p w14:paraId="30FB312E" w14:textId="77777777" w:rsidR="005A6670" w:rsidRDefault="005A6670">
      <w:pPr>
        <w:spacing w:line="200" w:lineRule="exact"/>
      </w:pPr>
    </w:p>
    <w:p w14:paraId="2F9A8841" w14:textId="77777777" w:rsidR="005A6670" w:rsidRDefault="005A6670">
      <w:pPr>
        <w:spacing w:line="200" w:lineRule="exact"/>
      </w:pPr>
    </w:p>
    <w:p w14:paraId="5669F795" w14:textId="77777777" w:rsidR="005A6670" w:rsidRDefault="005A6670">
      <w:pPr>
        <w:spacing w:line="200" w:lineRule="exact"/>
      </w:pPr>
    </w:p>
    <w:p w14:paraId="3A4C0464" w14:textId="77777777" w:rsidR="005A6670" w:rsidRDefault="00000000">
      <w:pPr>
        <w:spacing w:before="12"/>
        <w:ind w:left="4521" w:right="4540"/>
        <w:jc w:val="center"/>
        <w:rPr>
          <w:rFonts w:ascii="Calibri" w:eastAsia="Calibri" w:hAnsi="Calibri" w:cs="Calibri"/>
          <w:sz w:val="22"/>
          <w:szCs w:val="22"/>
        </w:rPr>
        <w:sectPr w:rsidR="005A6670">
          <w:pgSz w:w="11920" w:h="16840"/>
          <w:pgMar w:top="1360" w:right="1320" w:bottom="280" w:left="1340" w:header="720" w:footer="720" w:gutter="0"/>
          <w:cols w:space="720"/>
        </w:sectPr>
      </w:pPr>
      <w:r>
        <w:rPr>
          <w:rFonts w:ascii="Calibri" w:eastAsia="Calibri" w:hAnsi="Calibri" w:cs="Calibri"/>
          <w:sz w:val="22"/>
          <w:szCs w:val="22"/>
        </w:rPr>
        <w:t>2</w:t>
      </w:r>
    </w:p>
    <w:p w14:paraId="1151546F" w14:textId="77777777" w:rsidR="005A6670" w:rsidRDefault="005A6670">
      <w:pPr>
        <w:spacing w:line="200" w:lineRule="exact"/>
      </w:pPr>
    </w:p>
    <w:p w14:paraId="7820F392" w14:textId="77777777" w:rsidR="005A6670" w:rsidRDefault="005A6670">
      <w:pPr>
        <w:spacing w:line="200" w:lineRule="exact"/>
      </w:pPr>
    </w:p>
    <w:p w14:paraId="232D32A9" w14:textId="77777777" w:rsidR="005A6670" w:rsidRDefault="005A6670">
      <w:pPr>
        <w:spacing w:before="14" w:line="200" w:lineRule="exact"/>
      </w:pPr>
    </w:p>
    <w:p w14:paraId="17FD325F" w14:textId="77777777" w:rsidR="005A6670" w:rsidRDefault="00000000">
      <w:pPr>
        <w:spacing w:line="300" w:lineRule="exact"/>
        <w:ind w:left="100" w:right="-62"/>
        <w:rPr>
          <w:sz w:val="28"/>
          <w:szCs w:val="28"/>
        </w:rPr>
      </w:pPr>
      <w:r>
        <w:rPr>
          <w:b/>
          <w:position w:val="-1"/>
          <w:sz w:val="28"/>
          <w:szCs w:val="28"/>
        </w:rPr>
        <w:t xml:space="preserve">2.1 </w:t>
      </w:r>
      <w:r>
        <w:rPr>
          <w:b/>
          <w:position w:val="-1"/>
          <w:sz w:val="28"/>
          <w:szCs w:val="28"/>
          <w:u w:val="thick" w:color="000000"/>
        </w:rPr>
        <w:t>Flow of the Project</w:t>
      </w:r>
    </w:p>
    <w:p w14:paraId="67822A18" w14:textId="77777777" w:rsidR="005A6670" w:rsidRDefault="00000000">
      <w:pPr>
        <w:spacing w:before="61"/>
        <w:rPr>
          <w:sz w:val="32"/>
          <w:szCs w:val="32"/>
        </w:rPr>
        <w:sectPr w:rsidR="005A6670">
          <w:pgSz w:w="11920" w:h="16840"/>
          <w:pgMar w:top="1360" w:right="1340" w:bottom="280" w:left="1340" w:header="720" w:footer="720" w:gutter="0"/>
          <w:cols w:num="2" w:space="720" w:equalWidth="0">
            <w:col w:w="2800" w:space="3678"/>
            <w:col w:w="2762"/>
          </w:cols>
        </w:sectPr>
      </w:pPr>
      <w:r>
        <w:br w:type="column"/>
      </w:r>
      <w:r>
        <w:rPr>
          <w:b/>
          <w:w w:val="99"/>
          <w:sz w:val="32"/>
          <w:szCs w:val="32"/>
          <w:u w:val="double" w:color="000000"/>
        </w:rPr>
        <w:t>METHODOLOGY</w:t>
      </w:r>
    </w:p>
    <w:p w14:paraId="0795D4C8" w14:textId="77777777" w:rsidR="005A6670" w:rsidRDefault="00000000">
      <w:pPr>
        <w:spacing w:before="3" w:line="160" w:lineRule="exact"/>
        <w:rPr>
          <w:sz w:val="16"/>
          <w:szCs w:val="16"/>
        </w:rPr>
      </w:pPr>
      <w:r>
        <w:pict w14:anchorId="6AF12435">
          <v:group id="_x0000_s1235" style="position:absolute;margin-left:23.7pt;margin-top:23.95pt;width:548pt;height:794.15pt;z-index:-1116;mso-position-horizontal-relative:page;mso-position-vertical-relative:page" coordorigin="474,479" coordsize="10960,15883">
            <v:shape id="_x0000_s1255" style="position:absolute;left:480;top:485;width:29;height:0" coordorigin="480,485" coordsize="29,0" path="m480,485r29,e" filled="f" strokeweight=".58pt">
              <v:path arrowok="t"/>
            </v:shape>
            <v:shape id="_x0000_s1254" style="position:absolute;left:490;top:499;width:10;height:0" coordorigin="490,499" coordsize="10,0" path="m490,499r9,e" filled="f" strokecolor="white" strokeweight="1.06pt">
              <v:path arrowok="t"/>
            </v:shape>
            <v:shape id="_x0000_s1253" style="position:absolute;left:490;top:494;width:19;height:0" coordorigin="490,494" coordsize="19,0" path="m490,494r19,e" filled="f" strokecolor="white" strokeweight=".58pt">
              <v:path arrowok="t"/>
            </v:shape>
            <v:shape id="_x0000_s1252" style="position:absolute;left:509;top:485;width:10891;height:0" coordorigin="509,485" coordsize="10891,0" path="m509,485r10891,e" filled="f" strokeweight=".58pt">
              <v:path arrowok="t"/>
            </v:shape>
            <v:shape id="_x0000_s1251" style="position:absolute;left:509;top:504;width:10891;height:0" coordorigin="509,504" coordsize="10891,0" path="m509,504r10891,e" filled="f" strokeweight=".58pt">
              <v:path arrowok="t"/>
            </v:shape>
            <v:shape id="_x0000_s1250" style="position:absolute;left:11400;top:485;width:29;height:0" coordorigin="11400,485" coordsize="29,0" path="m11400,485r29,e" filled="f" strokeweight=".58pt">
              <v:path arrowok="t"/>
            </v:shape>
            <v:shape id="_x0000_s1249" style="position:absolute;left:11410;top:499;width:10;height:0" coordorigin="11410,499" coordsize="10,0" path="m11410,499r9,e" filled="f" strokecolor="white" strokeweight="1.06pt">
              <v:path arrowok="t"/>
            </v:shape>
            <v:shape id="_x0000_s1248" style="position:absolute;left:11400;top:494;width:19;height:0" coordorigin="11400,494" coordsize="19,0" path="m11400,494r19,e" filled="f" strokecolor="white" strokeweight=".58pt">
              <v:path arrowok="t"/>
            </v:shape>
            <v:shape id="_x0000_s1247" style="position:absolute;left:494;top:490;width:0;height:15862" coordorigin="494,490" coordsize="0,15862" path="m494,490r,15861e" filled="f" strokeweight=".58pt">
              <v:path arrowok="t"/>
            </v:shape>
            <v:shape id="_x0000_s1246" style="position:absolute;left:504;top:509;width:0;height:15823" coordorigin="504,509" coordsize="0,15823" path="m504,509r,15823e" filled="f" strokeweight=".58pt">
              <v:path arrowok="t"/>
            </v:shape>
            <v:shape id="_x0000_s1245" style="position:absolute;left:11415;top:490;width:0;height:15862" coordorigin="11415,490" coordsize="0,15862" path="m11415,490r,15861e" filled="f" strokeweight=".58pt">
              <v:path arrowok="t"/>
            </v:shape>
            <v:shape id="_x0000_s1244" style="position:absolute;left:11405;top:509;width:0;height:15823" coordorigin="11405,509" coordsize="0,15823" path="m11405,509r,15823e" filled="f" strokeweight=".58pt">
              <v:path arrowok="t"/>
            </v:shape>
            <v:shape id="_x0000_s1243" style="position:absolute;left:480;top:16356;width:29;height:0" coordorigin="480,16356" coordsize="29,0" path="m480,16356r29,e" filled="f" strokeweight=".58pt">
              <v:path arrowok="t"/>
            </v:shape>
            <v:shape id="_x0000_s1242" style="position:absolute;left:490;top:16342;width:10;height:0" coordorigin="490,16342" coordsize="10,0" path="m490,16342r9,e" filled="f" strokecolor="white" strokeweight=".37392mm">
              <v:path arrowok="t"/>
            </v:shape>
            <v:shape id="_x0000_s1241" style="position:absolute;left:490;top:16346;width:19;height:0" coordorigin="490,16346" coordsize="19,0" path="m490,16346r19,e" filled="f" strokecolor="white" strokeweight=".58pt">
              <v:path arrowok="t"/>
            </v:shape>
            <v:shape id="_x0000_s1240" style="position:absolute;left:509;top:16356;width:10891;height:0" coordorigin="509,16356" coordsize="10891,0" path="m509,16356r10891,e" filled="f" strokeweight=".58pt">
              <v:path arrowok="t"/>
            </v:shape>
            <v:shape id="_x0000_s1239" style="position:absolute;left:509;top:16337;width:10891;height:0" coordorigin="509,16337" coordsize="10891,0" path="m509,16337r10891,e" filled="f" strokeweight=".58pt">
              <v:path arrowok="t"/>
            </v:shape>
            <v:shape id="_x0000_s1238" style="position:absolute;left:11400;top:16356;width:29;height:0" coordorigin="11400,16356" coordsize="29,0" path="m11400,16356r29,e" filled="f" strokeweight=".58pt">
              <v:path arrowok="t"/>
            </v:shape>
            <v:shape id="_x0000_s1237" style="position:absolute;left:11410;top:16342;width:10;height:0" coordorigin="11410,16342" coordsize="10,0" path="m11410,16342r9,e" filled="f" strokecolor="white" strokeweight=".37392mm">
              <v:path arrowok="t"/>
            </v:shape>
            <v:shape id="_x0000_s1236" style="position:absolute;left:11400;top:16346;width:19;height:0" coordorigin="11400,16346" coordsize="19,0" path="m11400,16346r19,e" filled="f" strokecolor="white" strokeweight=".58pt">
              <v:path arrowok="t"/>
            </v:shape>
            <w10:wrap anchorx="page" anchory="page"/>
          </v:group>
        </w:pict>
      </w:r>
    </w:p>
    <w:p w14:paraId="1A10AC03" w14:textId="77777777" w:rsidR="005A6670" w:rsidRDefault="00000000">
      <w:pPr>
        <w:spacing w:before="24" w:line="300" w:lineRule="exact"/>
        <w:ind w:left="100"/>
        <w:rPr>
          <w:sz w:val="28"/>
          <w:szCs w:val="28"/>
        </w:rPr>
      </w:pPr>
      <w:r>
        <w:rPr>
          <w:position w:val="-1"/>
          <w:sz w:val="28"/>
          <w:szCs w:val="28"/>
        </w:rPr>
        <w:t xml:space="preserve">The flow of the project can be understood via the following </w:t>
      </w:r>
      <w:proofErr w:type="gramStart"/>
      <w:r>
        <w:rPr>
          <w:position w:val="-1"/>
          <w:sz w:val="28"/>
          <w:szCs w:val="28"/>
        </w:rPr>
        <w:t>diagram:-</w:t>
      </w:r>
      <w:proofErr w:type="gramEnd"/>
    </w:p>
    <w:p w14:paraId="0CA3C124" w14:textId="77777777" w:rsidR="005A6670" w:rsidRDefault="005A6670">
      <w:pPr>
        <w:spacing w:line="200" w:lineRule="exact"/>
      </w:pPr>
    </w:p>
    <w:p w14:paraId="01353196" w14:textId="77777777" w:rsidR="005A6670" w:rsidRDefault="005A6670">
      <w:pPr>
        <w:spacing w:line="200" w:lineRule="exact"/>
      </w:pPr>
    </w:p>
    <w:p w14:paraId="70BC011C" w14:textId="77777777" w:rsidR="005A6670" w:rsidRDefault="005A6670">
      <w:pPr>
        <w:spacing w:line="200" w:lineRule="exact"/>
      </w:pPr>
    </w:p>
    <w:p w14:paraId="77838329" w14:textId="77777777" w:rsidR="005A6670" w:rsidRDefault="005A6670">
      <w:pPr>
        <w:spacing w:line="200" w:lineRule="exact"/>
      </w:pPr>
    </w:p>
    <w:p w14:paraId="0B4BA82B" w14:textId="14534D35" w:rsidR="005A6670" w:rsidRDefault="00000000">
      <w:pPr>
        <w:spacing w:before="8" w:line="220" w:lineRule="exact"/>
        <w:rPr>
          <w:sz w:val="22"/>
          <w:szCs w:val="22"/>
        </w:rPr>
      </w:pPr>
      <w:r>
        <w:pict w14:anchorId="400701DC">
          <v:shape id="_x0000_s1234" type="#_x0000_t75" style="position:absolute;margin-left:230.3pt;margin-top:.5pt;width:156.9pt;height:54.65pt;z-index:-1120;mso-position-horizontal-relative:page">
            <v:imagedata r:id="rId7" o:title=""/>
            <w10:wrap anchorx="page"/>
          </v:shape>
        </w:pict>
      </w:r>
    </w:p>
    <w:p w14:paraId="707F3F3A" w14:textId="77777777" w:rsidR="005A6670" w:rsidRDefault="00000000" w:rsidP="009B2EA2">
      <w:pPr>
        <w:spacing w:before="32"/>
        <w:ind w:left="4024" w:right="3191"/>
        <w:rPr>
          <w:sz w:val="22"/>
          <w:szCs w:val="22"/>
        </w:rPr>
      </w:pPr>
      <w:r>
        <w:rPr>
          <w:color w:val="FFFFFF"/>
          <w:sz w:val="22"/>
          <w:szCs w:val="22"/>
        </w:rPr>
        <w:t>Reading &amp; Inspecting</w:t>
      </w:r>
    </w:p>
    <w:p w14:paraId="5CA98A75" w14:textId="086B3816" w:rsidR="005A6670" w:rsidRDefault="00000000" w:rsidP="009B2EA2">
      <w:pPr>
        <w:spacing w:line="220" w:lineRule="exact"/>
        <w:ind w:left="4660" w:right="3830"/>
        <w:rPr>
          <w:sz w:val="22"/>
          <w:szCs w:val="22"/>
        </w:rPr>
      </w:pPr>
      <w:r>
        <w:rPr>
          <w:color w:val="FFFFFF"/>
          <w:sz w:val="22"/>
          <w:szCs w:val="22"/>
        </w:rPr>
        <w:t>Dataset</w:t>
      </w:r>
    </w:p>
    <w:p w14:paraId="6F31840A" w14:textId="77777777" w:rsidR="005A6670" w:rsidRDefault="005A6670">
      <w:pPr>
        <w:spacing w:before="5" w:line="160" w:lineRule="exact"/>
        <w:rPr>
          <w:sz w:val="17"/>
          <w:szCs w:val="17"/>
        </w:rPr>
      </w:pPr>
    </w:p>
    <w:p w14:paraId="59A37628" w14:textId="3054BD99" w:rsidR="005A6670" w:rsidRDefault="005A6670">
      <w:pPr>
        <w:spacing w:line="200" w:lineRule="exact"/>
      </w:pPr>
    </w:p>
    <w:p w14:paraId="6EF8C68D" w14:textId="3DFA6269" w:rsidR="005A6670" w:rsidRDefault="005A0CDC">
      <w:pPr>
        <w:spacing w:line="200" w:lineRule="exact"/>
      </w:pPr>
      <w:r>
        <w:pict w14:anchorId="67DF3175">
          <v:group id="_x0000_s1226" style="position:absolute;margin-left:235.1pt;margin-top:2.7pt;width:147.9pt;height:264.65pt;z-index:-1119;mso-position-horizontal-relative:page" coordorigin="5014,-2644" coordsize="2706,5293">
            <v:shape id="_x0000_s1233" type="#_x0000_t75" style="position:absolute;left:6118;top:-2644;width:496;height:414">
              <v:imagedata r:id="rId8" o:title=""/>
            </v:shape>
            <v:shape id="_x0000_s1232" type="#_x0000_t75" style="position:absolute;left:5014;top:-2171;width:2706;height:1093">
              <v:imagedata r:id="rId7" o:title=""/>
            </v:shape>
            <v:shape id="_x0000_s1231" type="#_x0000_t75" style="position:absolute;left:6118;top:-1019;width:496;height:416">
              <v:imagedata r:id="rId9" o:title=""/>
            </v:shape>
            <v:shape id="_x0000_s1230" type="#_x0000_t75" style="position:absolute;left:5014;top:-544;width:2706;height:1093">
              <v:imagedata r:id="rId7" o:title=""/>
            </v:shape>
            <v:shape id="_x0000_s1229" type="#_x0000_t75" style="position:absolute;left:6118;top:608;width:496;height:416">
              <v:imagedata r:id="rId9" o:title=""/>
            </v:shape>
            <v:shape id="_x0000_s1228" type="#_x0000_t75" style="position:absolute;left:5014;top:1084;width:2706;height:1093">
              <v:imagedata r:id="rId7" o:title=""/>
            </v:shape>
            <v:shape id="_x0000_s1227" type="#_x0000_t75" style="position:absolute;left:6118;top:2236;width:496;height:414">
              <v:imagedata r:id="rId9" o:title=""/>
            </v:shape>
            <w10:wrap anchorx="page"/>
          </v:group>
        </w:pict>
      </w:r>
    </w:p>
    <w:p w14:paraId="58E6103F" w14:textId="77777777" w:rsidR="005A6670" w:rsidRDefault="005A6670">
      <w:pPr>
        <w:spacing w:line="200" w:lineRule="exact"/>
      </w:pPr>
    </w:p>
    <w:p w14:paraId="0D0A3900" w14:textId="77777777" w:rsidR="005A6670" w:rsidRDefault="005A6670">
      <w:pPr>
        <w:spacing w:line="200" w:lineRule="exact"/>
      </w:pPr>
    </w:p>
    <w:p w14:paraId="5C396EFE" w14:textId="77777777" w:rsidR="005A6670" w:rsidRDefault="005A6670">
      <w:pPr>
        <w:spacing w:line="200" w:lineRule="exact"/>
      </w:pPr>
    </w:p>
    <w:p w14:paraId="2263F6BE" w14:textId="77777777" w:rsidR="005A6670" w:rsidRDefault="00000000">
      <w:pPr>
        <w:spacing w:line="420" w:lineRule="exact"/>
        <w:ind w:left="3832"/>
        <w:rPr>
          <w:rFonts w:ascii="Calibri" w:eastAsia="Calibri" w:hAnsi="Calibri" w:cs="Calibri"/>
          <w:sz w:val="36"/>
          <w:szCs w:val="36"/>
        </w:rPr>
      </w:pPr>
      <w:r>
        <w:rPr>
          <w:rFonts w:ascii="Calibri" w:eastAsia="Calibri" w:hAnsi="Calibri" w:cs="Calibri"/>
          <w:color w:val="FFFFFF"/>
          <w:position w:val="1"/>
          <w:sz w:val="36"/>
          <w:szCs w:val="36"/>
        </w:rPr>
        <w:t>Dataset Splitting</w:t>
      </w:r>
    </w:p>
    <w:p w14:paraId="6FFDA326" w14:textId="77777777" w:rsidR="005A6670" w:rsidRDefault="005A6670">
      <w:pPr>
        <w:spacing w:line="200" w:lineRule="exact"/>
      </w:pPr>
    </w:p>
    <w:p w14:paraId="7068D79F" w14:textId="77777777" w:rsidR="005A6670" w:rsidRDefault="005A6670">
      <w:pPr>
        <w:spacing w:line="200" w:lineRule="exact"/>
      </w:pPr>
    </w:p>
    <w:p w14:paraId="0124E17B" w14:textId="77777777" w:rsidR="005A6670" w:rsidRDefault="005A6670">
      <w:pPr>
        <w:spacing w:line="200" w:lineRule="exact"/>
      </w:pPr>
    </w:p>
    <w:p w14:paraId="7EEAE2C1" w14:textId="77777777" w:rsidR="005A6670" w:rsidRDefault="005A6670">
      <w:pPr>
        <w:spacing w:line="200" w:lineRule="exact"/>
      </w:pPr>
    </w:p>
    <w:p w14:paraId="1409F35D" w14:textId="77777777" w:rsidR="005A6670" w:rsidRDefault="005A6670">
      <w:pPr>
        <w:spacing w:before="9" w:line="200" w:lineRule="exact"/>
      </w:pPr>
    </w:p>
    <w:p w14:paraId="5CC9EF5B" w14:textId="77777777" w:rsidR="005A6670" w:rsidRDefault="00000000">
      <w:pPr>
        <w:spacing w:line="420" w:lineRule="exact"/>
        <w:ind w:left="3791" w:right="2961"/>
        <w:jc w:val="center"/>
        <w:rPr>
          <w:rFonts w:ascii="Calibri" w:eastAsia="Calibri" w:hAnsi="Calibri" w:cs="Calibri"/>
          <w:sz w:val="36"/>
          <w:szCs w:val="36"/>
        </w:rPr>
      </w:pPr>
      <w:r>
        <w:rPr>
          <w:rFonts w:ascii="Calibri" w:eastAsia="Calibri" w:hAnsi="Calibri" w:cs="Calibri"/>
          <w:color w:val="FFFFFF"/>
          <w:position w:val="1"/>
          <w:sz w:val="36"/>
          <w:szCs w:val="36"/>
        </w:rPr>
        <w:t>Model Selection</w:t>
      </w:r>
    </w:p>
    <w:p w14:paraId="49F05538" w14:textId="4C34C52A" w:rsidR="005A6670" w:rsidRDefault="00000000">
      <w:pPr>
        <w:spacing w:line="380" w:lineRule="exact"/>
        <w:ind w:left="4152" w:right="3322"/>
        <w:jc w:val="center"/>
        <w:rPr>
          <w:rFonts w:ascii="Calibri" w:eastAsia="Calibri" w:hAnsi="Calibri" w:cs="Calibri"/>
          <w:sz w:val="36"/>
          <w:szCs w:val="36"/>
        </w:rPr>
      </w:pPr>
      <w:r>
        <w:rPr>
          <w:rFonts w:ascii="Calibri" w:eastAsia="Calibri" w:hAnsi="Calibri" w:cs="Calibri"/>
          <w:color w:val="FFFFFF"/>
          <w:position w:val="1"/>
          <w:sz w:val="36"/>
          <w:szCs w:val="36"/>
        </w:rPr>
        <w:t>Using TPOT</w:t>
      </w:r>
    </w:p>
    <w:p w14:paraId="2402130C" w14:textId="77777777" w:rsidR="005A6670" w:rsidRDefault="005A6670">
      <w:pPr>
        <w:spacing w:line="200" w:lineRule="exact"/>
      </w:pPr>
    </w:p>
    <w:p w14:paraId="7EA174B1" w14:textId="77777777" w:rsidR="005A6670" w:rsidRDefault="005A6670">
      <w:pPr>
        <w:spacing w:line="200" w:lineRule="exact"/>
      </w:pPr>
    </w:p>
    <w:p w14:paraId="1306B97E" w14:textId="77777777" w:rsidR="005A6670" w:rsidRDefault="005A6670">
      <w:pPr>
        <w:spacing w:line="200" w:lineRule="exact"/>
      </w:pPr>
    </w:p>
    <w:p w14:paraId="0406CEC0" w14:textId="77777777" w:rsidR="005A6670" w:rsidRDefault="005A6670">
      <w:pPr>
        <w:spacing w:before="13" w:line="200" w:lineRule="exact"/>
      </w:pPr>
    </w:p>
    <w:p w14:paraId="1436432A" w14:textId="77777777" w:rsidR="005A6670" w:rsidRDefault="00000000">
      <w:pPr>
        <w:spacing w:line="420" w:lineRule="exact"/>
        <w:ind w:left="4501" w:right="3671"/>
        <w:jc w:val="center"/>
        <w:rPr>
          <w:rFonts w:ascii="Calibri" w:eastAsia="Calibri" w:hAnsi="Calibri" w:cs="Calibri"/>
          <w:sz w:val="36"/>
          <w:szCs w:val="36"/>
        </w:rPr>
      </w:pPr>
      <w:r>
        <w:rPr>
          <w:rFonts w:ascii="Calibri" w:eastAsia="Calibri" w:hAnsi="Calibri" w:cs="Calibri"/>
          <w:color w:val="FFFFFF"/>
          <w:position w:val="1"/>
          <w:sz w:val="36"/>
          <w:szCs w:val="36"/>
        </w:rPr>
        <w:t>Model</w:t>
      </w:r>
    </w:p>
    <w:p w14:paraId="00BB6A91" w14:textId="77777777" w:rsidR="005A6670" w:rsidRDefault="00000000">
      <w:pPr>
        <w:spacing w:line="380" w:lineRule="exact"/>
        <w:ind w:left="3993" w:right="3163"/>
        <w:jc w:val="center"/>
        <w:rPr>
          <w:rFonts w:ascii="Calibri" w:eastAsia="Calibri" w:hAnsi="Calibri" w:cs="Calibri"/>
          <w:sz w:val="36"/>
          <w:szCs w:val="36"/>
        </w:rPr>
      </w:pPr>
      <w:r>
        <w:rPr>
          <w:rFonts w:ascii="Calibri" w:eastAsia="Calibri" w:hAnsi="Calibri" w:cs="Calibri"/>
          <w:color w:val="FFFFFF"/>
          <w:position w:val="1"/>
          <w:sz w:val="36"/>
          <w:szCs w:val="36"/>
        </w:rPr>
        <w:t>Development</w:t>
      </w:r>
    </w:p>
    <w:p w14:paraId="30F3FB04" w14:textId="77777777" w:rsidR="005A6670" w:rsidRDefault="005A6670">
      <w:pPr>
        <w:spacing w:line="200" w:lineRule="exact"/>
      </w:pPr>
    </w:p>
    <w:p w14:paraId="1AF1A717" w14:textId="77777777" w:rsidR="005A6670" w:rsidRDefault="005A6670">
      <w:pPr>
        <w:spacing w:line="200" w:lineRule="exact"/>
      </w:pPr>
    </w:p>
    <w:p w14:paraId="43A3EC25" w14:textId="65B969A5" w:rsidR="005A6670" w:rsidRDefault="005A6670">
      <w:pPr>
        <w:spacing w:line="200" w:lineRule="exact"/>
      </w:pPr>
    </w:p>
    <w:p w14:paraId="02A70DEA" w14:textId="1516BC28" w:rsidR="005A6670" w:rsidRDefault="005A0CDC">
      <w:pPr>
        <w:spacing w:line="200" w:lineRule="exact"/>
      </w:pPr>
      <w:r>
        <w:pict w14:anchorId="78793BDA">
          <v:shape id="_x0000_s1225" type="#_x0000_t75" style="position:absolute;margin-left:238.1pt;margin-top:2.7pt;width:143.1pt;height:54.55pt;z-index:-1118;mso-position-horizontal-relative:page">
            <v:imagedata r:id="rId7" o:title=""/>
            <w10:wrap anchorx="page"/>
          </v:shape>
        </w:pict>
      </w:r>
    </w:p>
    <w:p w14:paraId="5DCD8A4B" w14:textId="77777777" w:rsidR="005A6670" w:rsidRDefault="005A6670">
      <w:pPr>
        <w:spacing w:before="11" w:line="200" w:lineRule="exact"/>
      </w:pPr>
    </w:p>
    <w:p w14:paraId="313F599C" w14:textId="0560D7CA" w:rsidR="005A6670" w:rsidRDefault="00000000">
      <w:pPr>
        <w:spacing w:line="420" w:lineRule="exact"/>
        <w:ind w:left="3888" w:right="3059"/>
        <w:jc w:val="center"/>
        <w:rPr>
          <w:rFonts w:ascii="Calibri" w:eastAsia="Calibri" w:hAnsi="Calibri" w:cs="Calibri"/>
          <w:sz w:val="36"/>
          <w:szCs w:val="36"/>
        </w:rPr>
      </w:pPr>
      <w:r>
        <w:rPr>
          <w:rFonts w:ascii="Calibri" w:eastAsia="Calibri" w:hAnsi="Calibri" w:cs="Calibri"/>
          <w:color w:val="FFFFFF"/>
          <w:position w:val="1"/>
          <w:sz w:val="36"/>
          <w:szCs w:val="36"/>
        </w:rPr>
        <w:t>Model Training</w:t>
      </w:r>
    </w:p>
    <w:p w14:paraId="665D718A" w14:textId="77777777" w:rsidR="005A6670" w:rsidRDefault="005A6670">
      <w:pPr>
        <w:spacing w:line="200" w:lineRule="exact"/>
      </w:pPr>
    </w:p>
    <w:p w14:paraId="29D999FE" w14:textId="67ECB846" w:rsidR="005A6670" w:rsidRDefault="00000000">
      <w:pPr>
        <w:spacing w:line="200" w:lineRule="exact"/>
      </w:pPr>
      <w:r>
        <w:pict w14:anchorId="5DFA1F0B">
          <v:group id="_x0000_s1222" style="position:absolute;margin-left:231.5pt;margin-top:9.95pt;width:151.5pt;height:78.3pt;z-index:-1117;mso-position-horizontal-relative:page" coordorigin="5014,-598" coordsize="2706,1566">
            <v:shape id="_x0000_s1224" type="#_x0000_t75" style="position:absolute;left:6118;top:-598;width:496;height:414">
              <v:imagedata r:id="rId9" o:title=""/>
            </v:shape>
            <v:shape id="_x0000_s1223" type="#_x0000_t75" style="position:absolute;left:5014;top:-125;width:2706;height:1093">
              <v:imagedata r:id="rId7" o:title=""/>
            </v:shape>
            <w10:wrap anchorx="page"/>
          </v:group>
        </w:pict>
      </w:r>
    </w:p>
    <w:p w14:paraId="1BF57D77" w14:textId="77777777" w:rsidR="005A6670" w:rsidRDefault="005A6670">
      <w:pPr>
        <w:spacing w:line="200" w:lineRule="exact"/>
      </w:pPr>
    </w:p>
    <w:p w14:paraId="33DB100E" w14:textId="77777777" w:rsidR="005A6670" w:rsidRDefault="005A6670">
      <w:pPr>
        <w:spacing w:line="200" w:lineRule="exact"/>
      </w:pPr>
    </w:p>
    <w:p w14:paraId="7603AA0C" w14:textId="77777777" w:rsidR="005A6670" w:rsidRDefault="005A6670">
      <w:pPr>
        <w:spacing w:before="9" w:line="200" w:lineRule="exact"/>
      </w:pPr>
    </w:p>
    <w:p w14:paraId="059F7AB6" w14:textId="586CFB2C" w:rsidR="005A6670" w:rsidRDefault="00000000">
      <w:pPr>
        <w:spacing w:line="420" w:lineRule="exact"/>
        <w:ind w:left="4501" w:right="3671"/>
        <w:jc w:val="center"/>
        <w:rPr>
          <w:rFonts w:ascii="Calibri" w:eastAsia="Calibri" w:hAnsi="Calibri" w:cs="Calibri"/>
          <w:sz w:val="36"/>
          <w:szCs w:val="36"/>
        </w:rPr>
      </w:pPr>
      <w:r>
        <w:rPr>
          <w:rFonts w:ascii="Calibri" w:eastAsia="Calibri" w:hAnsi="Calibri" w:cs="Calibri"/>
          <w:color w:val="FFFFFF"/>
          <w:position w:val="1"/>
          <w:sz w:val="36"/>
          <w:szCs w:val="36"/>
        </w:rPr>
        <w:t>Model</w:t>
      </w:r>
    </w:p>
    <w:p w14:paraId="52333E68" w14:textId="77777777" w:rsidR="005A6670" w:rsidRDefault="00000000">
      <w:pPr>
        <w:spacing w:line="380" w:lineRule="exact"/>
        <w:ind w:left="4221" w:right="3389"/>
        <w:jc w:val="center"/>
        <w:rPr>
          <w:rFonts w:ascii="Calibri" w:eastAsia="Calibri" w:hAnsi="Calibri" w:cs="Calibri"/>
          <w:sz w:val="36"/>
          <w:szCs w:val="36"/>
        </w:rPr>
      </w:pPr>
      <w:r>
        <w:rPr>
          <w:rFonts w:ascii="Calibri" w:eastAsia="Calibri" w:hAnsi="Calibri" w:cs="Calibri"/>
          <w:color w:val="FFFFFF"/>
          <w:position w:val="1"/>
          <w:sz w:val="36"/>
          <w:szCs w:val="36"/>
        </w:rPr>
        <w:t>Evaluation</w:t>
      </w:r>
    </w:p>
    <w:p w14:paraId="12EDEEA8" w14:textId="77777777" w:rsidR="005A6670" w:rsidRDefault="005A6670">
      <w:pPr>
        <w:spacing w:before="10" w:line="120" w:lineRule="exact"/>
        <w:rPr>
          <w:sz w:val="12"/>
          <w:szCs w:val="12"/>
        </w:rPr>
      </w:pPr>
    </w:p>
    <w:p w14:paraId="4CE95276" w14:textId="77777777" w:rsidR="005A6670" w:rsidRDefault="005A6670">
      <w:pPr>
        <w:spacing w:line="200" w:lineRule="exact"/>
      </w:pPr>
    </w:p>
    <w:p w14:paraId="2E0D51E2" w14:textId="77777777" w:rsidR="005A6670" w:rsidRDefault="005A6670">
      <w:pPr>
        <w:spacing w:line="200" w:lineRule="exact"/>
      </w:pPr>
    </w:p>
    <w:p w14:paraId="500B1CD9" w14:textId="77777777" w:rsidR="005A6670" w:rsidRDefault="005A6670">
      <w:pPr>
        <w:spacing w:line="200" w:lineRule="exact"/>
      </w:pPr>
    </w:p>
    <w:p w14:paraId="555E9130" w14:textId="77777777" w:rsidR="005A6670" w:rsidRDefault="005A6670">
      <w:pPr>
        <w:spacing w:line="200" w:lineRule="exact"/>
      </w:pPr>
    </w:p>
    <w:p w14:paraId="27F4CEE8" w14:textId="77777777" w:rsidR="005A6670" w:rsidRDefault="005A6670">
      <w:pPr>
        <w:spacing w:line="200" w:lineRule="exact"/>
      </w:pPr>
    </w:p>
    <w:p w14:paraId="75B26668" w14:textId="77777777" w:rsidR="005A6670" w:rsidRDefault="005A6670">
      <w:pPr>
        <w:spacing w:line="200" w:lineRule="exact"/>
      </w:pPr>
    </w:p>
    <w:p w14:paraId="580F9299" w14:textId="77777777" w:rsidR="005A6670" w:rsidRDefault="005A6670">
      <w:pPr>
        <w:spacing w:line="200" w:lineRule="exact"/>
      </w:pPr>
    </w:p>
    <w:p w14:paraId="6877EA4C" w14:textId="77777777" w:rsidR="005A6670" w:rsidRDefault="005A6670">
      <w:pPr>
        <w:spacing w:line="200" w:lineRule="exact"/>
      </w:pPr>
    </w:p>
    <w:p w14:paraId="5B6442F8" w14:textId="77777777" w:rsidR="005A6670" w:rsidRDefault="005A6670">
      <w:pPr>
        <w:spacing w:line="200" w:lineRule="exact"/>
      </w:pPr>
    </w:p>
    <w:p w14:paraId="306A0A5F" w14:textId="77777777" w:rsidR="005A6670" w:rsidRDefault="005A6670">
      <w:pPr>
        <w:spacing w:line="200" w:lineRule="exact"/>
      </w:pPr>
    </w:p>
    <w:p w14:paraId="6F1CB607" w14:textId="77777777" w:rsidR="005A6670" w:rsidRDefault="005A6670">
      <w:pPr>
        <w:spacing w:line="200" w:lineRule="exact"/>
      </w:pPr>
    </w:p>
    <w:p w14:paraId="3B800A60" w14:textId="77777777" w:rsidR="005A6670" w:rsidRDefault="005A6670">
      <w:pPr>
        <w:spacing w:line="200" w:lineRule="exact"/>
      </w:pPr>
    </w:p>
    <w:p w14:paraId="3A1AEB01" w14:textId="77777777" w:rsidR="005A6670" w:rsidRDefault="005A6670">
      <w:pPr>
        <w:spacing w:line="200" w:lineRule="exact"/>
      </w:pPr>
    </w:p>
    <w:p w14:paraId="35B64EF2" w14:textId="77777777" w:rsidR="005A6670" w:rsidRDefault="005A6670">
      <w:pPr>
        <w:spacing w:line="200" w:lineRule="exact"/>
      </w:pPr>
    </w:p>
    <w:p w14:paraId="2DFF5BA1" w14:textId="77777777" w:rsidR="005A6670" w:rsidRDefault="00000000">
      <w:pPr>
        <w:spacing w:before="12"/>
        <w:ind w:left="4521" w:right="4520"/>
        <w:jc w:val="center"/>
        <w:rPr>
          <w:rFonts w:ascii="Calibri" w:eastAsia="Calibri" w:hAnsi="Calibri" w:cs="Calibri"/>
          <w:sz w:val="22"/>
          <w:szCs w:val="22"/>
        </w:rPr>
        <w:sectPr w:rsidR="005A6670">
          <w:type w:val="continuous"/>
          <w:pgSz w:w="11920" w:h="16840"/>
          <w:pgMar w:top="1560" w:right="1340" w:bottom="280" w:left="1340" w:header="720" w:footer="720" w:gutter="0"/>
          <w:cols w:space="720"/>
        </w:sectPr>
      </w:pPr>
      <w:r>
        <w:rPr>
          <w:rFonts w:ascii="Calibri" w:eastAsia="Calibri" w:hAnsi="Calibri" w:cs="Calibri"/>
          <w:sz w:val="22"/>
          <w:szCs w:val="22"/>
        </w:rPr>
        <w:t>3</w:t>
      </w:r>
    </w:p>
    <w:p w14:paraId="386AEE6E" w14:textId="77777777" w:rsidR="005A6670" w:rsidRDefault="00000000">
      <w:pPr>
        <w:spacing w:before="57"/>
        <w:ind w:left="100"/>
        <w:rPr>
          <w:sz w:val="28"/>
          <w:szCs w:val="28"/>
        </w:rPr>
      </w:pPr>
      <w:r>
        <w:lastRenderedPageBreak/>
        <w:pict w14:anchorId="5F85C4C8">
          <v:group id="_x0000_s1201" style="position:absolute;left:0;text-align:left;margin-left:23.7pt;margin-top:23.95pt;width:548pt;height:794.15pt;z-index:-1115;mso-position-horizontal-relative:page;mso-position-vertical-relative:page" coordorigin="474,479" coordsize="10960,15883">
            <v:shape id="_x0000_s1221" style="position:absolute;left:480;top:485;width:29;height:0" coordorigin="480,485" coordsize="29,0" path="m480,485r29,e" filled="f" strokeweight=".58pt">
              <v:path arrowok="t"/>
            </v:shape>
            <v:shape id="_x0000_s1220" style="position:absolute;left:490;top:499;width:10;height:0" coordorigin="490,499" coordsize="10,0" path="m490,499r9,e" filled="f" strokecolor="white" strokeweight="1.06pt">
              <v:path arrowok="t"/>
            </v:shape>
            <v:shape id="_x0000_s1219" style="position:absolute;left:490;top:494;width:19;height:0" coordorigin="490,494" coordsize="19,0" path="m490,494r19,e" filled="f" strokecolor="white" strokeweight=".58pt">
              <v:path arrowok="t"/>
            </v:shape>
            <v:shape id="_x0000_s1218" style="position:absolute;left:509;top:485;width:10891;height:0" coordorigin="509,485" coordsize="10891,0" path="m509,485r10891,e" filled="f" strokeweight=".58pt">
              <v:path arrowok="t"/>
            </v:shape>
            <v:shape id="_x0000_s1217" style="position:absolute;left:509;top:504;width:10891;height:0" coordorigin="509,504" coordsize="10891,0" path="m509,504r10891,e" filled="f" strokeweight=".58pt">
              <v:path arrowok="t"/>
            </v:shape>
            <v:shape id="_x0000_s1216" style="position:absolute;left:11400;top:485;width:29;height:0" coordorigin="11400,485" coordsize="29,0" path="m11400,485r29,e" filled="f" strokeweight=".58pt">
              <v:path arrowok="t"/>
            </v:shape>
            <v:shape id="_x0000_s1215" style="position:absolute;left:11410;top:499;width:10;height:0" coordorigin="11410,499" coordsize="10,0" path="m11410,499r9,e" filled="f" strokecolor="white" strokeweight="1.06pt">
              <v:path arrowok="t"/>
            </v:shape>
            <v:shape id="_x0000_s1214" style="position:absolute;left:11400;top:494;width:19;height:0" coordorigin="11400,494" coordsize="19,0" path="m11400,494r19,e" filled="f" strokecolor="white" strokeweight=".58pt">
              <v:path arrowok="t"/>
            </v:shape>
            <v:shape id="_x0000_s1213" style="position:absolute;left:494;top:490;width:0;height:15862" coordorigin="494,490" coordsize="0,15862" path="m494,490r,15861e" filled="f" strokeweight=".58pt">
              <v:path arrowok="t"/>
            </v:shape>
            <v:shape id="_x0000_s1212" style="position:absolute;left:504;top:509;width:0;height:15823" coordorigin="504,509" coordsize="0,15823" path="m504,509r,15823e" filled="f" strokeweight=".58pt">
              <v:path arrowok="t"/>
            </v:shape>
            <v:shape id="_x0000_s1211" style="position:absolute;left:11415;top:490;width:0;height:15862" coordorigin="11415,490" coordsize="0,15862" path="m11415,490r,15861e" filled="f" strokeweight=".58pt">
              <v:path arrowok="t"/>
            </v:shape>
            <v:shape id="_x0000_s1210" style="position:absolute;left:11405;top:509;width:0;height:15823" coordorigin="11405,509" coordsize="0,15823" path="m11405,509r,15823e" filled="f" strokeweight=".58pt">
              <v:path arrowok="t"/>
            </v:shape>
            <v:shape id="_x0000_s1209" style="position:absolute;left:480;top:16356;width:29;height:0" coordorigin="480,16356" coordsize="29,0" path="m480,16356r29,e" filled="f" strokeweight=".58pt">
              <v:path arrowok="t"/>
            </v:shape>
            <v:shape id="_x0000_s1208" style="position:absolute;left:490;top:16342;width:10;height:0" coordorigin="490,16342" coordsize="10,0" path="m490,16342r9,e" filled="f" strokecolor="white" strokeweight=".37392mm">
              <v:path arrowok="t"/>
            </v:shape>
            <v:shape id="_x0000_s1207" style="position:absolute;left:490;top:16346;width:19;height:0" coordorigin="490,16346" coordsize="19,0" path="m490,16346r19,e" filled="f" strokecolor="white" strokeweight=".58pt">
              <v:path arrowok="t"/>
            </v:shape>
            <v:shape id="_x0000_s1206" style="position:absolute;left:509;top:16356;width:10891;height:0" coordorigin="509,16356" coordsize="10891,0" path="m509,16356r10891,e" filled="f" strokeweight=".58pt">
              <v:path arrowok="t"/>
            </v:shape>
            <v:shape id="_x0000_s1205" style="position:absolute;left:509;top:16337;width:10891;height:0" coordorigin="509,16337" coordsize="10891,0" path="m509,16337r10891,e" filled="f" strokeweight=".58pt">
              <v:path arrowok="t"/>
            </v:shape>
            <v:shape id="_x0000_s1204" style="position:absolute;left:11400;top:16356;width:29;height:0" coordorigin="11400,16356" coordsize="29,0" path="m11400,16356r29,e" filled="f" strokeweight=".58pt">
              <v:path arrowok="t"/>
            </v:shape>
            <v:shape id="_x0000_s1203" style="position:absolute;left:11410;top:16342;width:10;height:0" coordorigin="11410,16342" coordsize="10,0" path="m11410,16342r9,e" filled="f" strokecolor="white" strokeweight=".37392mm">
              <v:path arrowok="t"/>
            </v:shape>
            <v:shape id="_x0000_s1202" style="position:absolute;left:11400;top:16346;width:19;height:0" coordorigin="11400,16346" coordsize="19,0" path="m11400,16346r19,e" filled="f" strokecolor="white" strokeweight=".58pt">
              <v:path arrowok="t"/>
            </v:shape>
            <w10:wrap anchorx="page" anchory="page"/>
          </v:group>
        </w:pict>
      </w:r>
      <w:r>
        <w:rPr>
          <w:b/>
          <w:sz w:val="28"/>
          <w:szCs w:val="28"/>
        </w:rPr>
        <w:t xml:space="preserve">2.2 </w:t>
      </w:r>
      <w:r>
        <w:rPr>
          <w:b/>
          <w:sz w:val="28"/>
          <w:szCs w:val="28"/>
          <w:u w:val="thick" w:color="000000"/>
        </w:rPr>
        <w:t>Language and Platform Used</w:t>
      </w:r>
    </w:p>
    <w:p w14:paraId="7949BB9D" w14:textId="77777777" w:rsidR="005A6670" w:rsidRDefault="005A6670">
      <w:pPr>
        <w:spacing w:before="10" w:line="160" w:lineRule="exact"/>
        <w:rPr>
          <w:sz w:val="17"/>
          <w:szCs w:val="17"/>
        </w:rPr>
      </w:pPr>
    </w:p>
    <w:p w14:paraId="1CAF6515" w14:textId="77777777" w:rsidR="005A6670" w:rsidRDefault="00000000">
      <w:pPr>
        <w:ind w:left="100"/>
        <w:rPr>
          <w:sz w:val="28"/>
          <w:szCs w:val="28"/>
        </w:rPr>
      </w:pPr>
      <w:r>
        <w:rPr>
          <w:sz w:val="28"/>
          <w:szCs w:val="28"/>
        </w:rPr>
        <w:t xml:space="preserve">Language: </w:t>
      </w:r>
      <w:r>
        <w:rPr>
          <w:b/>
          <w:sz w:val="28"/>
          <w:szCs w:val="28"/>
        </w:rPr>
        <w:t>Python</w:t>
      </w:r>
    </w:p>
    <w:p w14:paraId="0FC5919A" w14:textId="77777777" w:rsidR="005A6670" w:rsidRDefault="005A6670">
      <w:pPr>
        <w:spacing w:before="9" w:line="180" w:lineRule="exact"/>
        <w:rPr>
          <w:sz w:val="18"/>
          <w:szCs w:val="18"/>
        </w:rPr>
      </w:pPr>
    </w:p>
    <w:p w14:paraId="296F728D" w14:textId="77777777" w:rsidR="005A6670" w:rsidRDefault="00000000">
      <w:pPr>
        <w:spacing w:line="359" w:lineRule="auto"/>
        <w:ind w:left="148" w:right="55"/>
        <w:rPr>
          <w:sz w:val="28"/>
          <w:szCs w:val="28"/>
        </w:rPr>
      </w:pPr>
      <w:r>
        <w:rPr>
          <w:sz w:val="28"/>
          <w:szCs w:val="28"/>
        </w:rPr>
        <w:t>Python is a general-purpose interpreted, interactive, object-oriented, and high- level programming language. It was created by Guido van Rossum during 1985-</w:t>
      </w:r>
    </w:p>
    <w:p w14:paraId="338A4824" w14:textId="77777777" w:rsidR="005A6670" w:rsidRDefault="00000000">
      <w:pPr>
        <w:spacing w:before="6"/>
        <w:ind w:left="148"/>
        <w:rPr>
          <w:sz w:val="28"/>
          <w:szCs w:val="28"/>
        </w:rPr>
      </w:pPr>
      <w:r>
        <w:rPr>
          <w:sz w:val="28"/>
          <w:szCs w:val="28"/>
        </w:rPr>
        <w:t>1990. Like Perl, Python source code is also available under the GNU General</w:t>
      </w:r>
    </w:p>
    <w:p w14:paraId="5AFE5A67" w14:textId="77777777" w:rsidR="005A6670" w:rsidRDefault="005A6670">
      <w:pPr>
        <w:spacing w:before="3" w:line="160" w:lineRule="exact"/>
        <w:rPr>
          <w:sz w:val="16"/>
          <w:szCs w:val="16"/>
        </w:rPr>
      </w:pPr>
    </w:p>
    <w:p w14:paraId="6ADF0CA3" w14:textId="77777777" w:rsidR="005A6670" w:rsidRDefault="00000000">
      <w:pPr>
        <w:ind w:left="148"/>
        <w:rPr>
          <w:sz w:val="28"/>
          <w:szCs w:val="28"/>
        </w:rPr>
      </w:pPr>
      <w:r>
        <w:rPr>
          <w:sz w:val="28"/>
          <w:szCs w:val="28"/>
        </w:rPr>
        <w:t>Public License (GPL).</w:t>
      </w:r>
    </w:p>
    <w:p w14:paraId="6DE69762" w14:textId="77777777" w:rsidR="009B2EA2" w:rsidRDefault="009B2EA2">
      <w:pPr>
        <w:ind w:left="148"/>
        <w:rPr>
          <w:sz w:val="28"/>
          <w:szCs w:val="28"/>
        </w:rPr>
      </w:pPr>
    </w:p>
    <w:p w14:paraId="3C5DA4F7" w14:textId="257355F0" w:rsidR="009B2EA2" w:rsidRDefault="009B2EA2" w:rsidP="009B2EA2">
      <w:pPr>
        <w:ind w:left="148"/>
        <w:jc w:val="center"/>
        <w:rPr>
          <w:sz w:val="28"/>
          <w:szCs w:val="28"/>
        </w:rPr>
      </w:pPr>
      <w:r>
        <w:rPr>
          <w:noProof/>
        </w:rPr>
        <w:drawing>
          <wp:inline distT="0" distB="0" distL="0" distR="0" wp14:anchorId="4F3EE1FD" wp14:editId="00C28717">
            <wp:extent cx="4714240" cy="1569720"/>
            <wp:effectExtent l="0" t="0" r="0" b="0"/>
            <wp:docPr id="835122288" name="Picture 3" descr="Python programming language concept. Woman developer with her hand holding modern sign with word python, on wire background. Python - Programming Language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programming language concept. Woman developer with her hand holding modern sign with word python, on wire background. Python - Programming Language Stock 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240" cy="1569720"/>
                    </a:xfrm>
                    <a:prstGeom prst="rect">
                      <a:avLst/>
                    </a:prstGeom>
                    <a:noFill/>
                    <a:ln>
                      <a:noFill/>
                    </a:ln>
                  </pic:spPr>
                </pic:pic>
              </a:graphicData>
            </a:graphic>
          </wp:inline>
        </w:drawing>
      </w:r>
    </w:p>
    <w:p w14:paraId="09F4C6A6" w14:textId="77777777" w:rsidR="005A6670" w:rsidRDefault="005A6670">
      <w:pPr>
        <w:spacing w:line="100" w:lineRule="exact"/>
        <w:rPr>
          <w:sz w:val="11"/>
          <w:szCs w:val="11"/>
        </w:rPr>
      </w:pPr>
    </w:p>
    <w:p w14:paraId="0E75847B" w14:textId="77777777" w:rsidR="005A6670" w:rsidRDefault="005A6670">
      <w:pPr>
        <w:spacing w:line="200" w:lineRule="exact"/>
      </w:pPr>
    </w:p>
    <w:p w14:paraId="4D6822AC" w14:textId="41C53195" w:rsidR="005A6670" w:rsidRDefault="005A6670">
      <w:pPr>
        <w:ind w:left="2153"/>
      </w:pPr>
    </w:p>
    <w:p w14:paraId="2F06FEF8" w14:textId="77777777" w:rsidR="005A6670" w:rsidRDefault="005A6670">
      <w:pPr>
        <w:spacing w:before="18" w:line="260" w:lineRule="exact"/>
        <w:rPr>
          <w:sz w:val="26"/>
          <w:szCs w:val="26"/>
        </w:rPr>
      </w:pPr>
    </w:p>
    <w:p w14:paraId="01190444" w14:textId="77777777" w:rsidR="005A6670" w:rsidRDefault="005A6670">
      <w:pPr>
        <w:spacing w:before="9" w:line="100" w:lineRule="exact"/>
        <w:rPr>
          <w:sz w:val="10"/>
          <w:szCs w:val="10"/>
        </w:rPr>
      </w:pPr>
    </w:p>
    <w:p w14:paraId="37C563CB" w14:textId="77777777" w:rsidR="005A6670" w:rsidRDefault="005A6670">
      <w:pPr>
        <w:spacing w:line="200" w:lineRule="exact"/>
      </w:pPr>
    </w:p>
    <w:p w14:paraId="67237DB7" w14:textId="77777777" w:rsidR="005A6670" w:rsidRDefault="00000000" w:rsidP="009B2EA2">
      <w:pPr>
        <w:ind w:firstLine="508"/>
        <w:rPr>
          <w:sz w:val="28"/>
          <w:szCs w:val="28"/>
        </w:rPr>
      </w:pPr>
      <w:r>
        <w:rPr>
          <w:sz w:val="28"/>
          <w:szCs w:val="28"/>
        </w:rPr>
        <w:t>Following are important characteristics of Python Programming:</w:t>
      </w:r>
    </w:p>
    <w:p w14:paraId="579AD130" w14:textId="77777777" w:rsidR="005A6670" w:rsidRDefault="005A6670">
      <w:pPr>
        <w:spacing w:before="4" w:line="100" w:lineRule="exact"/>
        <w:rPr>
          <w:sz w:val="10"/>
          <w:szCs w:val="10"/>
        </w:rPr>
      </w:pPr>
    </w:p>
    <w:p w14:paraId="6957F401" w14:textId="77777777" w:rsidR="005A6670" w:rsidRDefault="005A6670">
      <w:pPr>
        <w:spacing w:line="200" w:lineRule="exact"/>
      </w:pPr>
    </w:p>
    <w:p w14:paraId="6E38B4D5" w14:textId="464CFFE6" w:rsidR="005A6670" w:rsidRDefault="00A757F1">
      <w:pPr>
        <w:ind w:left="508"/>
        <w:rPr>
          <w:sz w:val="28"/>
          <w:szCs w:val="28"/>
        </w:rPr>
      </w:pPr>
      <w:r>
        <w:rPr>
          <w:rFonts w:ascii="Arial Unicode MS" w:eastAsia="Arial Unicode MS" w:hAnsi="Arial Unicode MS" w:cs="Arial Unicode MS"/>
          <w:w w:val="99"/>
        </w:rPr>
        <w:t></w:t>
      </w:r>
      <w:r>
        <w:rPr>
          <w:rFonts w:ascii="Arial Unicode MS" w:eastAsia="Arial Unicode MS" w:hAnsi="Arial Unicode MS" w:cs="Arial Unicode MS"/>
        </w:rPr>
        <w:t xml:space="preserve"> It</w:t>
      </w:r>
      <w:r>
        <w:rPr>
          <w:sz w:val="28"/>
          <w:szCs w:val="28"/>
        </w:rPr>
        <w:t xml:space="preserve"> supports functional and </w:t>
      </w:r>
      <w:proofErr w:type="gramStart"/>
      <w:r>
        <w:rPr>
          <w:sz w:val="28"/>
          <w:szCs w:val="28"/>
        </w:rPr>
        <w:t>structured  programming</w:t>
      </w:r>
      <w:proofErr w:type="gramEnd"/>
      <w:r>
        <w:rPr>
          <w:sz w:val="28"/>
          <w:szCs w:val="28"/>
        </w:rPr>
        <w:t xml:space="preserve">  methods  as  well  as</w:t>
      </w:r>
    </w:p>
    <w:p w14:paraId="107E53DB" w14:textId="77777777" w:rsidR="005A6670" w:rsidRDefault="005A6670">
      <w:pPr>
        <w:spacing w:line="160" w:lineRule="exact"/>
        <w:rPr>
          <w:sz w:val="16"/>
          <w:szCs w:val="16"/>
        </w:rPr>
      </w:pPr>
    </w:p>
    <w:p w14:paraId="5963B16E" w14:textId="77777777" w:rsidR="005A6670" w:rsidRDefault="00000000">
      <w:pPr>
        <w:ind w:left="827" w:right="7647"/>
        <w:jc w:val="center"/>
        <w:rPr>
          <w:sz w:val="28"/>
          <w:szCs w:val="28"/>
        </w:rPr>
      </w:pPr>
      <w:r>
        <w:rPr>
          <w:sz w:val="28"/>
          <w:szCs w:val="28"/>
        </w:rPr>
        <w:t>OOP.</w:t>
      </w:r>
    </w:p>
    <w:p w14:paraId="609A9DA1" w14:textId="77777777" w:rsidR="005A6670" w:rsidRDefault="005A6670">
      <w:pPr>
        <w:spacing w:before="4" w:line="100" w:lineRule="exact"/>
        <w:rPr>
          <w:sz w:val="10"/>
          <w:szCs w:val="10"/>
        </w:rPr>
      </w:pPr>
    </w:p>
    <w:p w14:paraId="269E0D12" w14:textId="77777777" w:rsidR="005A6670" w:rsidRDefault="005A6670">
      <w:pPr>
        <w:spacing w:line="200" w:lineRule="exact"/>
      </w:pPr>
    </w:p>
    <w:p w14:paraId="18682E61" w14:textId="77777777" w:rsidR="005A6670" w:rsidRDefault="00000000">
      <w:pPr>
        <w:tabs>
          <w:tab w:val="left" w:pos="820"/>
        </w:tabs>
        <w:spacing w:line="359" w:lineRule="auto"/>
        <w:ind w:left="868" w:right="57" w:hanging="360"/>
        <w:rPr>
          <w:sz w:val="28"/>
          <w:szCs w:val="28"/>
        </w:rPr>
      </w:pPr>
      <w:r>
        <w:rPr>
          <w:rFonts w:ascii="Arial Unicode MS" w:eastAsia="Arial Unicode MS" w:hAnsi="Arial Unicode MS" w:cs="Arial Unicode MS"/>
          <w:w w:val="99"/>
        </w:rPr>
        <w:t></w:t>
      </w:r>
      <w:r>
        <w:rPr>
          <w:rFonts w:ascii="Arial Unicode MS" w:eastAsia="Arial Unicode MS" w:hAnsi="Arial Unicode MS" w:cs="Arial Unicode MS"/>
        </w:rPr>
        <w:tab/>
      </w:r>
      <w:r>
        <w:rPr>
          <w:sz w:val="28"/>
          <w:szCs w:val="28"/>
        </w:rPr>
        <w:t>It can be used as a scripting language or can be compiled to byte-code for building large applications.</w:t>
      </w:r>
    </w:p>
    <w:p w14:paraId="6FC7F39C" w14:textId="77777777" w:rsidR="005A6670" w:rsidRDefault="005A6670">
      <w:pPr>
        <w:spacing w:before="2" w:line="140" w:lineRule="exact"/>
        <w:rPr>
          <w:sz w:val="15"/>
          <w:szCs w:val="15"/>
        </w:rPr>
      </w:pPr>
    </w:p>
    <w:p w14:paraId="64D9A699" w14:textId="77777777" w:rsidR="005A6670" w:rsidRDefault="00000000">
      <w:pPr>
        <w:tabs>
          <w:tab w:val="left" w:pos="820"/>
        </w:tabs>
        <w:spacing w:line="359" w:lineRule="auto"/>
        <w:ind w:left="868" w:right="65" w:hanging="360"/>
        <w:rPr>
          <w:sz w:val="28"/>
          <w:szCs w:val="28"/>
        </w:rPr>
      </w:pPr>
      <w:r>
        <w:rPr>
          <w:rFonts w:ascii="Arial Unicode MS" w:eastAsia="Arial Unicode MS" w:hAnsi="Arial Unicode MS" w:cs="Arial Unicode MS"/>
          <w:w w:val="99"/>
        </w:rPr>
        <w:t></w:t>
      </w:r>
      <w:r>
        <w:rPr>
          <w:rFonts w:ascii="Arial Unicode MS" w:eastAsia="Arial Unicode MS" w:hAnsi="Arial Unicode MS" w:cs="Arial Unicode MS"/>
        </w:rPr>
        <w:tab/>
      </w:r>
      <w:r>
        <w:rPr>
          <w:sz w:val="28"/>
          <w:szCs w:val="28"/>
        </w:rPr>
        <w:t>It provides very high-level dynamic data types and supports dynamic type checking.</w:t>
      </w:r>
    </w:p>
    <w:p w14:paraId="0CD93066" w14:textId="77777777" w:rsidR="005A6670" w:rsidRDefault="005A6670">
      <w:pPr>
        <w:spacing w:before="1" w:line="140" w:lineRule="exact"/>
        <w:rPr>
          <w:sz w:val="15"/>
          <w:szCs w:val="15"/>
        </w:rPr>
      </w:pPr>
    </w:p>
    <w:p w14:paraId="0322735A" w14:textId="77777777" w:rsidR="005A6670" w:rsidRDefault="00000000">
      <w:pPr>
        <w:ind w:left="508"/>
        <w:rPr>
          <w:sz w:val="28"/>
          <w:szCs w:val="28"/>
        </w:rPr>
      </w:pPr>
      <w:proofErr w:type="gramStart"/>
      <w:r>
        <w:rPr>
          <w:rFonts w:ascii="Arial Unicode MS" w:eastAsia="Arial Unicode MS" w:hAnsi="Arial Unicode MS" w:cs="Arial Unicode MS"/>
          <w:w w:val="99"/>
        </w:rPr>
        <w:t></w:t>
      </w:r>
      <w:r>
        <w:rPr>
          <w:rFonts w:ascii="Arial Unicode MS" w:eastAsia="Arial Unicode MS" w:hAnsi="Arial Unicode MS" w:cs="Arial Unicode MS"/>
        </w:rPr>
        <w:t xml:space="preserve">  </w:t>
      </w:r>
      <w:r>
        <w:rPr>
          <w:sz w:val="28"/>
          <w:szCs w:val="28"/>
        </w:rPr>
        <w:t>It</w:t>
      </w:r>
      <w:proofErr w:type="gramEnd"/>
      <w:r>
        <w:rPr>
          <w:sz w:val="28"/>
          <w:szCs w:val="28"/>
        </w:rPr>
        <w:t xml:space="preserve"> supports automatic garbage collection.</w:t>
      </w:r>
    </w:p>
    <w:p w14:paraId="5BB0034F" w14:textId="77777777" w:rsidR="005A6670" w:rsidRDefault="005A6670">
      <w:pPr>
        <w:spacing w:before="4" w:line="100" w:lineRule="exact"/>
        <w:rPr>
          <w:sz w:val="10"/>
          <w:szCs w:val="10"/>
        </w:rPr>
      </w:pPr>
    </w:p>
    <w:p w14:paraId="0A7BCFB6" w14:textId="77777777" w:rsidR="005A6670" w:rsidRDefault="005A6670">
      <w:pPr>
        <w:spacing w:line="200" w:lineRule="exact"/>
      </w:pPr>
    </w:p>
    <w:p w14:paraId="4ADC33B6" w14:textId="032CC22F" w:rsidR="005A6670" w:rsidRDefault="00000000" w:rsidP="00A757F1">
      <w:pPr>
        <w:ind w:firstLine="508"/>
        <w:rPr>
          <w:sz w:val="28"/>
          <w:szCs w:val="28"/>
        </w:rPr>
      </w:pPr>
      <w:r>
        <w:rPr>
          <w:rFonts w:ascii="Arial Unicode MS" w:eastAsia="Arial Unicode MS" w:hAnsi="Arial Unicode MS" w:cs="Arial Unicode MS"/>
          <w:w w:val="99"/>
        </w:rPr>
        <w:t></w:t>
      </w:r>
      <w:r>
        <w:rPr>
          <w:rFonts w:ascii="Arial Unicode MS" w:eastAsia="Arial Unicode MS" w:hAnsi="Arial Unicode MS" w:cs="Arial Unicode MS"/>
        </w:rPr>
        <w:t xml:space="preserve">   </w:t>
      </w:r>
      <w:proofErr w:type="gramStart"/>
      <w:r>
        <w:rPr>
          <w:sz w:val="28"/>
          <w:szCs w:val="28"/>
        </w:rPr>
        <w:t>It  can</w:t>
      </w:r>
      <w:proofErr w:type="gramEnd"/>
      <w:r>
        <w:rPr>
          <w:sz w:val="28"/>
          <w:szCs w:val="28"/>
        </w:rPr>
        <w:t xml:space="preserve">  be  easily integrated  with  C, C++, COM, ActiveX, CORBA, and</w:t>
      </w:r>
      <w:r w:rsidR="00A757F1">
        <w:rPr>
          <w:sz w:val="28"/>
          <w:szCs w:val="28"/>
        </w:rPr>
        <w:t xml:space="preserve"> </w:t>
      </w:r>
    </w:p>
    <w:p w14:paraId="7CB8A89A" w14:textId="77777777" w:rsidR="005A6670" w:rsidRDefault="005A6670">
      <w:pPr>
        <w:spacing w:before="3" w:line="160" w:lineRule="exact"/>
        <w:rPr>
          <w:sz w:val="16"/>
          <w:szCs w:val="16"/>
        </w:rPr>
      </w:pPr>
    </w:p>
    <w:p w14:paraId="7560537B" w14:textId="161BE5E1" w:rsidR="009B2EA2" w:rsidRDefault="00A757F1" w:rsidP="00A757F1">
      <w:pPr>
        <w:spacing w:line="300" w:lineRule="exact"/>
        <w:ind w:right="7756"/>
        <w:rPr>
          <w:sz w:val="28"/>
          <w:szCs w:val="28"/>
        </w:rPr>
      </w:pPr>
      <w:r>
        <w:rPr>
          <w:sz w:val="28"/>
          <w:szCs w:val="28"/>
        </w:rPr>
        <w:tab/>
        <w:t xml:space="preserve"> Java</w:t>
      </w:r>
    </w:p>
    <w:p w14:paraId="2EC8B046" w14:textId="2CE61975" w:rsidR="00A757F1" w:rsidRPr="00A757F1" w:rsidRDefault="00A757F1" w:rsidP="00A757F1">
      <w:pPr>
        <w:spacing w:line="300" w:lineRule="exact"/>
        <w:ind w:right="7756"/>
        <w:rPr>
          <w:sz w:val="28"/>
          <w:szCs w:val="28"/>
        </w:rPr>
      </w:pPr>
      <w:r>
        <w:rPr>
          <w:sz w:val="28"/>
          <w:szCs w:val="28"/>
        </w:rPr>
        <w:t xml:space="preserve">        </w:t>
      </w:r>
      <w:r>
        <w:rPr>
          <w:sz w:val="28"/>
          <w:szCs w:val="28"/>
        </w:rPr>
        <w:tab/>
      </w:r>
    </w:p>
    <w:p w14:paraId="69EA9DD4" w14:textId="77777777" w:rsidR="005A6670" w:rsidRDefault="005A6670">
      <w:pPr>
        <w:spacing w:line="200" w:lineRule="exact"/>
      </w:pPr>
    </w:p>
    <w:p w14:paraId="68B5CAD8" w14:textId="77777777" w:rsidR="005A6670" w:rsidRDefault="005A6670">
      <w:pPr>
        <w:spacing w:line="200" w:lineRule="exact"/>
      </w:pPr>
    </w:p>
    <w:p w14:paraId="2133B1D6" w14:textId="77777777" w:rsidR="005A6670" w:rsidRDefault="005A6670">
      <w:pPr>
        <w:spacing w:line="200" w:lineRule="exact"/>
      </w:pPr>
    </w:p>
    <w:p w14:paraId="573A31C3" w14:textId="77777777" w:rsidR="005A6670" w:rsidRDefault="005A6670">
      <w:pPr>
        <w:spacing w:line="200" w:lineRule="exact"/>
      </w:pPr>
    </w:p>
    <w:p w14:paraId="6E93E991" w14:textId="77777777" w:rsidR="005A6670" w:rsidRDefault="005A6670">
      <w:pPr>
        <w:spacing w:line="200" w:lineRule="exact"/>
      </w:pPr>
    </w:p>
    <w:p w14:paraId="3B7456D0" w14:textId="77777777" w:rsidR="005A6670" w:rsidRDefault="005A6670">
      <w:pPr>
        <w:spacing w:line="200" w:lineRule="exact"/>
      </w:pPr>
    </w:p>
    <w:p w14:paraId="79333C35" w14:textId="77777777" w:rsidR="005A6670" w:rsidRDefault="005A6670">
      <w:pPr>
        <w:spacing w:before="19" w:line="240" w:lineRule="exact"/>
        <w:rPr>
          <w:sz w:val="24"/>
          <w:szCs w:val="24"/>
        </w:rPr>
      </w:pPr>
    </w:p>
    <w:p w14:paraId="3D99A481" w14:textId="77777777" w:rsidR="005A6670" w:rsidRDefault="00000000">
      <w:pPr>
        <w:spacing w:before="12"/>
        <w:ind w:left="4521" w:right="4480"/>
        <w:jc w:val="center"/>
        <w:rPr>
          <w:rFonts w:ascii="Calibri" w:eastAsia="Calibri" w:hAnsi="Calibri" w:cs="Calibri"/>
          <w:sz w:val="22"/>
          <w:szCs w:val="22"/>
        </w:rPr>
        <w:sectPr w:rsidR="005A6670">
          <w:pgSz w:w="11920" w:h="16840"/>
          <w:pgMar w:top="1360" w:right="1380" w:bottom="280" w:left="1340" w:header="720" w:footer="720" w:gutter="0"/>
          <w:cols w:space="720"/>
        </w:sectPr>
      </w:pPr>
      <w:r>
        <w:rPr>
          <w:rFonts w:ascii="Calibri" w:eastAsia="Calibri" w:hAnsi="Calibri" w:cs="Calibri"/>
          <w:sz w:val="22"/>
          <w:szCs w:val="22"/>
        </w:rPr>
        <w:t>4</w:t>
      </w:r>
    </w:p>
    <w:p w14:paraId="4A48CE64" w14:textId="77777777" w:rsidR="005A6670" w:rsidRDefault="00000000">
      <w:pPr>
        <w:spacing w:before="59" w:line="300" w:lineRule="exact"/>
        <w:ind w:left="100"/>
        <w:rPr>
          <w:sz w:val="28"/>
          <w:szCs w:val="28"/>
        </w:rPr>
      </w:pPr>
      <w:r>
        <w:lastRenderedPageBreak/>
        <w:pict w14:anchorId="5583460E">
          <v:group id="_x0000_s1179" style="position:absolute;left:0;text-align:left;margin-left:23.7pt;margin-top:23.95pt;width:548pt;height:794.15pt;z-index:-1113;mso-position-horizontal-relative:page;mso-position-vertical-relative:page" coordorigin="474,479" coordsize="10960,15883">
            <v:shape id="_x0000_s1199" style="position:absolute;left:480;top:485;width:29;height:0" coordorigin="480,485" coordsize="29,0" path="m480,485r29,e" filled="f" strokeweight=".58pt">
              <v:path arrowok="t"/>
            </v:shape>
            <v:shape id="_x0000_s1198" style="position:absolute;left:490;top:499;width:10;height:0" coordorigin="490,499" coordsize="10,0" path="m490,499r9,e" filled="f" strokecolor="white" strokeweight="1.06pt">
              <v:path arrowok="t"/>
            </v:shape>
            <v:shape id="_x0000_s1197" style="position:absolute;left:490;top:494;width:19;height:0" coordorigin="490,494" coordsize="19,0" path="m490,494r19,e" filled="f" strokecolor="white" strokeweight=".58pt">
              <v:path arrowok="t"/>
            </v:shape>
            <v:shape id="_x0000_s1196" style="position:absolute;left:509;top:485;width:10891;height:0" coordorigin="509,485" coordsize="10891,0" path="m509,485r10891,e" filled="f" strokeweight=".58pt">
              <v:path arrowok="t"/>
            </v:shape>
            <v:shape id="_x0000_s1195" style="position:absolute;left:509;top:504;width:10891;height:0" coordorigin="509,504" coordsize="10891,0" path="m509,504r10891,e" filled="f" strokeweight=".58pt">
              <v:path arrowok="t"/>
            </v:shape>
            <v:shape id="_x0000_s1194" style="position:absolute;left:11400;top:485;width:29;height:0" coordorigin="11400,485" coordsize="29,0" path="m11400,485r29,e" filled="f" strokeweight=".58pt">
              <v:path arrowok="t"/>
            </v:shape>
            <v:shape id="_x0000_s1193" style="position:absolute;left:11410;top:499;width:10;height:0" coordorigin="11410,499" coordsize="10,0" path="m11410,499r9,e" filled="f" strokecolor="white" strokeweight="1.06pt">
              <v:path arrowok="t"/>
            </v:shape>
            <v:shape id="_x0000_s1192" style="position:absolute;left:11400;top:494;width:19;height:0" coordorigin="11400,494" coordsize="19,0" path="m11400,494r19,e" filled="f" strokecolor="white" strokeweight=".58pt">
              <v:path arrowok="t"/>
            </v:shape>
            <v:shape id="_x0000_s1191" style="position:absolute;left:494;top:490;width:0;height:15862" coordorigin="494,490" coordsize="0,15862" path="m494,490r,15861e" filled="f" strokeweight=".58pt">
              <v:path arrowok="t"/>
            </v:shape>
            <v:shape id="_x0000_s1190" style="position:absolute;left:504;top:509;width:0;height:15823" coordorigin="504,509" coordsize="0,15823" path="m504,509r,15823e" filled="f" strokeweight=".58pt">
              <v:path arrowok="t"/>
            </v:shape>
            <v:shape id="_x0000_s1189" style="position:absolute;left:11415;top:490;width:0;height:15862" coordorigin="11415,490" coordsize="0,15862" path="m11415,490r,15861e" filled="f" strokeweight=".58pt">
              <v:path arrowok="t"/>
            </v:shape>
            <v:shape id="_x0000_s1188" style="position:absolute;left:11405;top:509;width:0;height:15823" coordorigin="11405,509" coordsize="0,15823" path="m11405,509r,15823e" filled="f" strokeweight=".58pt">
              <v:path arrowok="t"/>
            </v:shape>
            <v:shape id="_x0000_s1187" style="position:absolute;left:480;top:16356;width:29;height:0" coordorigin="480,16356" coordsize="29,0" path="m480,16356r29,e" filled="f" strokeweight=".58pt">
              <v:path arrowok="t"/>
            </v:shape>
            <v:shape id="_x0000_s1186" style="position:absolute;left:490;top:16342;width:10;height:0" coordorigin="490,16342" coordsize="10,0" path="m490,16342r9,e" filled="f" strokecolor="white" strokeweight=".37392mm">
              <v:path arrowok="t"/>
            </v:shape>
            <v:shape id="_x0000_s1185" style="position:absolute;left:490;top:16346;width:19;height:0" coordorigin="490,16346" coordsize="19,0" path="m490,16346r19,e" filled="f" strokecolor="white" strokeweight=".58pt">
              <v:path arrowok="t"/>
            </v:shape>
            <v:shape id="_x0000_s1184" style="position:absolute;left:509;top:16356;width:10891;height:0" coordorigin="509,16356" coordsize="10891,0" path="m509,16356r10891,e" filled="f" strokeweight=".58pt">
              <v:path arrowok="t"/>
            </v:shape>
            <v:shape id="_x0000_s1183" style="position:absolute;left:509;top:16337;width:10891;height:0" coordorigin="509,16337" coordsize="10891,0" path="m509,16337r10891,e" filled="f" strokeweight=".58pt">
              <v:path arrowok="t"/>
            </v:shape>
            <v:shape id="_x0000_s1182" style="position:absolute;left:11400;top:16356;width:29;height:0" coordorigin="11400,16356" coordsize="29,0" path="m11400,16356r29,e" filled="f" strokeweight=".58pt">
              <v:path arrowok="t"/>
            </v:shape>
            <v:shape id="_x0000_s1181" style="position:absolute;left:11410;top:16342;width:10;height:0" coordorigin="11410,16342" coordsize="10,0" path="m11410,16342r9,e" filled="f" strokecolor="white" strokeweight=".37392mm">
              <v:path arrowok="t"/>
            </v:shape>
            <v:shape id="_x0000_s1180" style="position:absolute;left:11400;top:16346;width:19;height:0" coordorigin="11400,16346" coordsize="19,0" path="m11400,16346r19,e" filled="f" strokecolor="white" strokeweight=".58pt">
              <v:path arrowok="t"/>
            </v:shape>
            <w10:wrap anchorx="page" anchory="page"/>
          </v:group>
        </w:pict>
      </w:r>
      <w:r>
        <w:rPr>
          <w:b/>
          <w:position w:val="-1"/>
          <w:sz w:val="28"/>
          <w:szCs w:val="28"/>
          <w:u w:val="thick" w:color="000000"/>
        </w:rPr>
        <w:t>Machine Learning:</w:t>
      </w:r>
    </w:p>
    <w:p w14:paraId="6622B0E3" w14:textId="77777777" w:rsidR="005A6670" w:rsidRDefault="005A6670">
      <w:pPr>
        <w:spacing w:line="200" w:lineRule="exact"/>
      </w:pPr>
    </w:p>
    <w:p w14:paraId="5BE8D725" w14:textId="77777777" w:rsidR="005A6670" w:rsidRDefault="005A6670">
      <w:pPr>
        <w:spacing w:before="18" w:line="200" w:lineRule="exact"/>
      </w:pPr>
    </w:p>
    <w:p w14:paraId="0E9288C0" w14:textId="77777777" w:rsidR="005A6670" w:rsidRDefault="00000000">
      <w:pPr>
        <w:spacing w:before="24" w:line="359" w:lineRule="auto"/>
        <w:ind w:left="460" w:right="69"/>
        <w:jc w:val="both"/>
        <w:rPr>
          <w:sz w:val="28"/>
          <w:szCs w:val="28"/>
        </w:rPr>
      </w:pPr>
      <w:proofErr w:type="gramStart"/>
      <w:r>
        <w:rPr>
          <w:sz w:val="28"/>
          <w:szCs w:val="28"/>
        </w:rPr>
        <w:t>According  to</w:t>
      </w:r>
      <w:proofErr w:type="gramEnd"/>
      <w:r>
        <w:rPr>
          <w:sz w:val="28"/>
          <w:szCs w:val="28"/>
        </w:rPr>
        <w:t xml:space="preserve">  Arthur  Samuel,  “Machine  Learning  algorithms  enable  the computers to learn from data, and even improve themselves, without being explicitly programmed.”</w:t>
      </w:r>
    </w:p>
    <w:p w14:paraId="2694ED37" w14:textId="77777777" w:rsidR="005A6670" w:rsidRDefault="005A6670">
      <w:pPr>
        <w:spacing w:before="9" w:line="280" w:lineRule="exact"/>
        <w:rPr>
          <w:sz w:val="28"/>
          <w:szCs w:val="28"/>
        </w:rPr>
      </w:pPr>
    </w:p>
    <w:p w14:paraId="3A5D2B0D" w14:textId="77777777" w:rsidR="005A6670" w:rsidRDefault="00000000">
      <w:pPr>
        <w:spacing w:line="359" w:lineRule="auto"/>
        <w:ind w:left="460" w:right="69"/>
        <w:jc w:val="both"/>
        <w:rPr>
          <w:sz w:val="28"/>
          <w:szCs w:val="28"/>
        </w:rPr>
      </w:pPr>
      <w:proofErr w:type="gramStart"/>
      <w:r>
        <w:rPr>
          <w:sz w:val="28"/>
          <w:szCs w:val="28"/>
        </w:rPr>
        <w:t>Machine  learning</w:t>
      </w:r>
      <w:proofErr w:type="gramEnd"/>
      <w:r>
        <w:rPr>
          <w:sz w:val="28"/>
          <w:szCs w:val="28"/>
        </w:rPr>
        <w:t xml:space="preserve">  (ML)  is  a  category  of  an  algorithm  that  allows  software applications to become more accurate in predicting outcomes without being explicitly  programmed.  </w:t>
      </w:r>
      <w:proofErr w:type="gramStart"/>
      <w:r>
        <w:rPr>
          <w:sz w:val="28"/>
          <w:szCs w:val="28"/>
        </w:rPr>
        <w:t>The  basic</w:t>
      </w:r>
      <w:proofErr w:type="gramEnd"/>
      <w:r>
        <w:rPr>
          <w:sz w:val="28"/>
          <w:szCs w:val="28"/>
        </w:rPr>
        <w:t xml:space="preserve">  premise  of  machine  learning  is  to  build algorithms that can receive input data and use statistical analysis to predict an</w:t>
      </w:r>
    </w:p>
    <w:p w14:paraId="234963EC" w14:textId="77777777" w:rsidR="005A6670" w:rsidRDefault="00000000">
      <w:pPr>
        <w:spacing w:before="5" w:line="300" w:lineRule="exact"/>
        <w:ind w:left="460" w:right="1872"/>
        <w:jc w:val="both"/>
        <w:rPr>
          <w:sz w:val="28"/>
          <w:szCs w:val="28"/>
        </w:rPr>
      </w:pPr>
      <w:r>
        <w:pict w14:anchorId="28235F0E">
          <v:group id="_x0000_s1176" style="position:absolute;left:0;text-align:left;margin-left:89.35pt;margin-top:38.7pt;width:416.8pt;height:262.45pt;z-index:-1114;mso-position-horizontal-relative:page" coordorigin="1787,774" coordsize="8336,5249">
            <v:shape id="_x0000_s1178" style="position:absolute;left:1800;top:6010;width:8310;height:0" coordorigin="1800,6010" coordsize="8310,0" path="m1800,6010r8311,e" filled="f" strokeweight="1.3pt">
              <v:path arrowok="t"/>
            </v:shape>
            <v:shape id="_x0000_s1177" type="#_x0000_t75" style="position:absolute;left:1800;top:774;width:8311;height:5194">
              <v:imagedata r:id="rId11" o:title=""/>
            </v:shape>
            <w10:wrap anchorx="page"/>
          </v:group>
        </w:pict>
      </w:r>
      <w:r>
        <w:rPr>
          <w:position w:val="-1"/>
          <w:sz w:val="28"/>
          <w:szCs w:val="28"/>
        </w:rPr>
        <w:t>output while updating outputs as new data becomes available.</w:t>
      </w:r>
    </w:p>
    <w:p w14:paraId="518B122D" w14:textId="77777777" w:rsidR="005A6670" w:rsidRDefault="005A6670">
      <w:pPr>
        <w:spacing w:line="200" w:lineRule="exact"/>
      </w:pPr>
    </w:p>
    <w:p w14:paraId="5F452016" w14:textId="77777777" w:rsidR="005A6670" w:rsidRDefault="005A6670">
      <w:pPr>
        <w:spacing w:line="200" w:lineRule="exact"/>
      </w:pPr>
    </w:p>
    <w:p w14:paraId="79ECE0BA" w14:textId="77777777" w:rsidR="005A6670" w:rsidRDefault="005A6670">
      <w:pPr>
        <w:spacing w:line="200" w:lineRule="exact"/>
      </w:pPr>
    </w:p>
    <w:p w14:paraId="0F763FA0" w14:textId="77777777" w:rsidR="005A6670" w:rsidRDefault="005A6670">
      <w:pPr>
        <w:spacing w:line="200" w:lineRule="exact"/>
      </w:pPr>
    </w:p>
    <w:p w14:paraId="4673A0EF" w14:textId="77777777" w:rsidR="005A6670" w:rsidRDefault="005A6670">
      <w:pPr>
        <w:spacing w:line="200" w:lineRule="exact"/>
      </w:pPr>
    </w:p>
    <w:p w14:paraId="5CF1D96C" w14:textId="77777777" w:rsidR="005A6670" w:rsidRDefault="005A6670">
      <w:pPr>
        <w:spacing w:line="200" w:lineRule="exact"/>
      </w:pPr>
    </w:p>
    <w:p w14:paraId="452EF3F4" w14:textId="77777777" w:rsidR="005A6670" w:rsidRDefault="005A6670">
      <w:pPr>
        <w:spacing w:line="200" w:lineRule="exact"/>
      </w:pPr>
    </w:p>
    <w:p w14:paraId="3551AAD0" w14:textId="77777777" w:rsidR="005A6670" w:rsidRDefault="005A6670">
      <w:pPr>
        <w:spacing w:line="200" w:lineRule="exact"/>
      </w:pPr>
    </w:p>
    <w:p w14:paraId="1912B8DE" w14:textId="77777777" w:rsidR="005A6670" w:rsidRDefault="005A6670">
      <w:pPr>
        <w:spacing w:line="200" w:lineRule="exact"/>
      </w:pPr>
    </w:p>
    <w:p w14:paraId="7E4AE52D" w14:textId="77777777" w:rsidR="005A6670" w:rsidRDefault="005A6670">
      <w:pPr>
        <w:spacing w:line="200" w:lineRule="exact"/>
      </w:pPr>
    </w:p>
    <w:p w14:paraId="1A46E8F5" w14:textId="77777777" w:rsidR="005A6670" w:rsidRDefault="005A6670">
      <w:pPr>
        <w:spacing w:line="200" w:lineRule="exact"/>
      </w:pPr>
    </w:p>
    <w:p w14:paraId="2D63D15A" w14:textId="77777777" w:rsidR="005A6670" w:rsidRDefault="005A6670">
      <w:pPr>
        <w:spacing w:line="200" w:lineRule="exact"/>
      </w:pPr>
    </w:p>
    <w:p w14:paraId="69633512" w14:textId="77777777" w:rsidR="005A6670" w:rsidRDefault="005A6670">
      <w:pPr>
        <w:spacing w:line="200" w:lineRule="exact"/>
      </w:pPr>
    </w:p>
    <w:p w14:paraId="1DF7E967" w14:textId="77777777" w:rsidR="005A6670" w:rsidRDefault="005A6670">
      <w:pPr>
        <w:spacing w:line="200" w:lineRule="exact"/>
      </w:pPr>
    </w:p>
    <w:p w14:paraId="4AC1E38B" w14:textId="77777777" w:rsidR="005A6670" w:rsidRDefault="005A6670">
      <w:pPr>
        <w:spacing w:line="200" w:lineRule="exact"/>
      </w:pPr>
    </w:p>
    <w:p w14:paraId="0B431E25" w14:textId="77777777" w:rsidR="005A6670" w:rsidRDefault="005A6670">
      <w:pPr>
        <w:spacing w:line="200" w:lineRule="exact"/>
      </w:pPr>
    </w:p>
    <w:p w14:paraId="28E83255" w14:textId="77777777" w:rsidR="005A6670" w:rsidRDefault="005A6670">
      <w:pPr>
        <w:spacing w:line="200" w:lineRule="exact"/>
      </w:pPr>
    </w:p>
    <w:p w14:paraId="6EDFA5E4" w14:textId="77777777" w:rsidR="005A6670" w:rsidRDefault="005A6670">
      <w:pPr>
        <w:spacing w:line="200" w:lineRule="exact"/>
      </w:pPr>
    </w:p>
    <w:p w14:paraId="14EC12D1" w14:textId="77777777" w:rsidR="005A6670" w:rsidRDefault="005A6670">
      <w:pPr>
        <w:spacing w:line="200" w:lineRule="exact"/>
      </w:pPr>
    </w:p>
    <w:p w14:paraId="3F9AA07C" w14:textId="77777777" w:rsidR="005A6670" w:rsidRDefault="005A6670">
      <w:pPr>
        <w:spacing w:line="200" w:lineRule="exact"/>
      </w:pPr>
    </w:p>
    <w:p w14:paraId="2A0B969B" w14:textId="77777777" w:rsidR="005A6670" w:rsidRDefault="005A6670">
      <w:pPr>
        <w:spacing w:line="200" w:lineRule="exact"/>
      </w:pPr>
    </w:p>
    <w:p w14:paraId="199D7ED2" w14:textId="77777777" w:rsidR="005A6670" w:rsidRDefault="005A6670">
      <w:pPr>
        <w:spacing w:line="200" w:lineRule="exact"/>
      </w:pPr>
    </w:p>
    <w:p w14:paraId="4A16EED8" w14:textId="77777777" w:rsidR="005A6670" w:rsidRDefault="005A6670">
      <w:pPr>
        <w:spacing w:line="200" w:lineRule="exact"/>
      </w:pPr>
    </w:p>
    <w:p w14:paraId="6CD5A2EB" w14:textId="77777777" w:rsidR="005A6670" w:rsidRDefault="005A6670">
      <w:pPr>
        <w:spacing w:line="200" w:lineRule="exact"/>
      </w:pPr>
    </w:p>
    <w:p w14:paraId="5AD7F207" w14:textId="77777777" w:rsidR="005A6670" w:rsidRDefault="005A6670">
      <w:pPr>
        <w:spacing w:line="200" w:lineRule="exact"/>
      </w:pPr>
    </w:p>
    <w:p w14:paraId="296CDCAC" w14:textId="77777777" w:rsidR="005A6670" w:rsidRDefault="005A6670">
      <w:pPr>
        <w:spacing w:line="200" w:lineRule="exact"/>
      </w:pPr>
    </w:p>
    <w:p w14:paraId="505A7C10" w14:textId="77777777" w:rsidR="005A6670" w:rsidRDefault="005A6670">
      <w:pPr>
        <w:spacing w:line="200" w:lineRule="exact"/>
      </w:pPr>
    </w:p>
    <w:p w14:paraId="3A5659E3" w14:textId="77777777" w:rsidR="005A6670" w:rsidRDefault="005A6670">
      <w:pPr>
        <w:spacing w:line="200" w:lineRule="exact"/>
      </w:pPr>
    </w:p>
    <w:p w14:paraId="1DC33EC5" w14:textId="77777777" w:rsidR="005A6670" w:rsidRDefault="005A6670">
      <w:pPr>
        <w:spacing w:line="200" w:lineRule="exact"/>
      </w:pPr>
    </w:p>
    <w:p w14:paraId="664BD538" w14:textId="77777777" w:rsidR="005A6670" w:rsidRDefault="005A6670">
      <w:pPr>
        <w:spacing w:before="7" w:line="280" w:lineRule="exact"/>
        <w:rPr>
          <w:sz w:val="28"/>
          <w:szCs w:val="28"/>
        </w:rPr>
      </w:pPr>
    </w:p>
    <w:p w14:paraId="063FB464" w14:textId="77777777" w:rsidR="005A6670" w:rsidRDefault="00000000">
      <w:pPr>
        <w:spacing w:before="29" w:line="260" w:lineRule="exact"/>
        <w:ind w:left="3663" w:right="3318"/>
        <w:jc w:val="center"/>
        <w:rPr>
          <w:sz w:val="24"/>
          <w:szCs w:val="24"/>
        </w:rPr>
      </w:pPr>
      <w:r>
        <w:rPr>
          <w:position w:val="-1"/>
          <w:sz w:val="24"/>
          <w:szCs w:val="24"/>
        </w:rPr>
        <w:t>Fig. Machine Learning</w:t>
      </w:r>
    </w:p>
    <w:p w14:paraId="54F81B25" w14:textId="77777777" w:rsidR="005A6670" w:rsidRDefault="005A6670">
      <w:pPr>
        <w:spacing w:before="7" w:line="180" w:lineRule="exact"/>
        <w:rPr>
          <w:sz w:val="19"/>
          <w:szCs w:val="19"/>
        </w:rPr>
      </w:pPr>
    </w:p>
    <w:p w14:paraId="4D364AD5" w14:textId="77777777" w:rsidR="005A6670" w:rsidRDefault="005A6670">
      <w:pPr>
        <w:spacing w:line="200" w:lineRule="exact"/>
      </w:pPr>
    </w:p>
    <w:p w14:paraId="36E1B8E7" w14:textId="77777777" w:rsidR="005A6670" w:rsidRDefault="00000000">
      <w:pPr>
        <w:spacing w:before="24" w:line="300" w:lineRule="exact"/>
        <w:ind w:left="460"/>
        <w:rPr>
          <w:sz w:val="28"/>
          <w:szCs w:val="28"/>
        </w:rPr>
      </w:pPr>
      <w:r>
        <w:rPr>
          <w:position w:val="-1"/>
          <w:sz w:val="28"/>
          <w:szCs w:val="28"/>
          <w:u w:val="single" w:color="000000"/>
        </w:rPr>
        <w:t>Types of Machine Learning:</w:t>
      </w:r>
    </w:p>
    <w:p w14:paraId="0C7F4280" w14:textId="77777777" w:rsidR="005A6670" w:rsidRDefault="005A6670">
      <w:pPr>
        <w:spacing w:line="200" w:lineRule="exact"/>
      </w:pPr>
    </w:p>
    <w:p w14:paraId="0926CE0B" w14:textId="77777777" w:rsidR="005A6670" w:rsidRDefault="005A6670">
      <w:pPr>
        <w:spacing w:before="2" w:line="220" w:lineRule="exact"/>
        <w:rPr>
          <w:sz w:val="22"/>
          <w:szCs w:val="22"/>
        </w:rPr>
      </w:pPr>
    </w:p>
    <w:p w14:paraId="30BB2F8C" w14:textId="77777777" w:rsidR="005A6670" w:rsidRDefault="00000000">
      <w:pPr>
        <w:spacing w:before="24"/>
        <w:ind w:left="460"/>
        <w:rPr>
          <w:sz w:val="28"/>
          <w:szCs w:val="28"/>
        </w:rPr>
      </w:pPr>
      <w:r>
        <w:rPr>
          <w:sz w:val="28"/>
          <w:szCs w:val="28"/>
        </w:rPr>
        <w:t xml:space="preserve">Machine Learning can be classified into three categories of </w:t>
      </w:r>
      <w:proofErr w:type="gramStart"/>
      <w:r>
        <w:rPr>
          <w:sz w:val="28"/>
          <w:szCs w:val="28"/>
        </w:rPr>
        <w:t>algorithms:-</w:t>
      </w:r>
      <w:proofErr w:type="gramEnd"/>
    </w:p>
    <w:p w14:paraId="181BE681" w14:textId="77777777" w:rsidR="005A6670" w:rsidRDefault="005A6670">
      <w:pPr>
        <w:spacing w:line="200" w:lineRule="exact"/>
      </w:pPr>
    </w:p>
    <w:p w14:paraId="016691C6" w14:textId="77777777" w:rsidR="005A6670" w:rsidRDefault="005A6670">
      <w:pPr>
        <w:spacing w:before="1" w:line="240" w:lineRule="exact"/>
        <w:rPr>
          <w:sz w:val="24"/>
          <w:szCs w:val="24"/>
        </w:rPr>
      </w:pPr>
    </w:p>
    <w:p w14:paraId="56F3012A" w14:textId="77777777" w:rsidR="005A6670" w:rsidRDefault="00000000">
      <w:pPr>
        <w:ind w:left="672"/>
        <w:rPr>
          <w:sz w:val="28"/>
          <w:szCs w:val="28"/>
        </w:rPr>
      </w:pPr>
      <w:proofErr w:type="spellStart"/>
      <w:r>
        <w:rPr>
          <w:sz w:val="28"/>
          <w:szCs w:val="28"/>
        </w:rPr>
        <w:t>i</w:t>
      </w:r>
      <w:proofErr w:type="spellEnd"/>
      <w:r>
        <w:rPr>
          <w:sz w:val="28"/>
          <w:szCs w:val="28"/>
        </w:rPr>
        <w:t>.     Supervised Learning</w:t>
      </w:r>
    </w:p>
    <w:p w14:paraId="438096DA" w14:textId="77777777" w:rsidR="005A6670" w:rsidRDefault="005A6670">
      <w:pPr>
        <w:spacing w:before="8" w:line="140" w:lineRule="exact"/>
        <w:rPr>
          <w:sz w:val="15"/>
          <w:szCs w:val="15"/>
        </w:rPr>
      </w:pPr>
    </w:p>
    <w:p w14:paraId="37281265" w14:textId="77777777" w:rsidR="005A6670" w:rsidRDefault="00000000">
      <w:pPr>
        <w:spacing w:line="300" w:lineRule="exact"/>
        <w:ind w:left="595"/>
        <w:rPr>
          <w:sz w:val="28"/>
          <w:szCs w:val="28"/>
        </w:rPr>
      </w:pPr>
      <w:r>
        <w:rPr>
          <w:position w:val="-1"/>
          <w:sz w:val="28"/>
          <w:szCs w:val="28"/>
        </w:rPr>
        <w:t>ii.     Unsupervised Learning</w:t>
      </w:r>
    </w:p>
    <w:p w14:paraId="1756876F" w14:textId="77777777" w:rsidR="005A6670" w:rsidRDefault="005A6670">
      <w:pPr>
        <w:spacing w:before="14" w:line="260" w:lineRule="exact"/>
        <w:rPr>
          <w:sz w:val="26"/>
          <w:szCs w:val="26"/>
        </w:rPr>
      </w:pPr>
    </w:p>
    <w:p w14:paraId="6D965F86" w14:textId="77777777" w:rsidR="005A6670" w:rsidRDefault="00000000">
      <w:pPr>
        <w:spacing w:before="12"/>
        <w:ind w:left="4521" w:right="4540"/>
        <w:jc w:val="center"/>
        <w:rPr>
          <w:rFonts w:ascii="Calibri" w:eastAsia="Calibri" w:hAnsi="Calibri" w:cs="Calibri"/>
          <w:sz w:val="22"/>
          <w:szCs w:val="22"/>
        </w:rPr>
        <w:sectPr w:rsidR="005A6670">
          <w:pgSz w:w="11920" w:h="16840"/>
          <w:pgMar w:top="1360" w:right="1320" w:bottom="280" w:left="1340" w:header="720" w:footer="720" w:gutter="0"/>
          <w:cols w:space="720"/>
        </w:sectPr>
      </w:pPr>
      <w:r>
        <w:rPr>
          <w:rFonts w:ascii="Calibri" w:eastAsia="Calibri" w:hAnsi="Calibri" w:cs="Calibri"/>
          <w:sz w:val="22"/>
          <w:szCs w:val="22"/>
        </w:rPr>
        <w:t>5</w:t>
      </w:r>
    </w:p>
    <w:p w14:paraId="3CDB8C58" w14:textId="77777777" w:rsidR="005A6670" w:rsidRDefault="00000000">
      <w:pPr>
        <w:spacing w:before="55"/>
        <w:ind w:left="518"/>
        <w:rPr>
          <w:sz w:val="28"/>
          <w:szCs w:val="28"/>
        </w:rPr>
      </w:pPr>
      <w:r>
        <w:lastRenderedPageBreak/>
        <w:pict w14:anchorId="70025900">
          <v:group id="_x0000_s1155" style="position:absolute;left:0;text-align:left;margin-left:23.7pt;margin-top:23.95pt;width:548pt;height:794.15pt;z-index:-1112;mso-position-horizontal-relative:page;mso-position-vertical-relative:page" coordorigin="474,479" coordsize="10960,15883">
            <v:shape id="_x0000_s1175" style="position:absolute;left:480;top:485;width:29;height:0" coordorigin="480,485" coordsize="29,0" path="m480,485r29,e" filled="f" strokeweight=".58pt">
              <v:path arrowok="t"/>
            </v:shape>
            <v:shape id="_x0000_s1174" style="position:absolute;left:490;top:499;width:10;height:0" coordorigin="490,499" coordsize="10,0" path="m490,499r9,e" filled="f" strokecolor="white" strokeweight="1.06pt">
              <v:path arrowok="t"/>
            </v:shape>
            <v:shape id="_x0000_s1173" style="position:absolute;left:490;top:494;width:19;height:0" coordorigin="490,494" coordsize="19,0" path="m490,494r19,e" filled="f" strokecolor="white" strokeweight=".58pt">
              <v:path arrowok="t"/>
            </v:shape>
            <v:shape id="_x0000_s1172" style="position:absolute;left:509;top:485;width:10891;height:0" coordorigin="509,485" coordsize="10891,0" path="m509,485r10891,e" filled="f" strokeweight=".58pt">
              <v:path arrowok="t"/>
            </v:shape>
            <v:shape id="_x0000_s1171" style="position:absolute;left:509;top:504;width:10891;height:0" coordorigin="509,504" coordsize="10891,0" path="m509,504r10891,e" filled="f" strokeweight=".58pt">
              <v:path arrowok="t"/>
            </v:shape>
            <v:shape id="_x0000_s1170" style="position:absolute;left:11400;top:485;width:29;height:0" coordorigin="11400,485" coordsize="29,0" path="m11400,485r29,e" filled="f" strokeweight=".58pt">
              <v:path arrowok="t"/>
            </v:shape>
            <v:shape id="_x0000_s1169" style="position:absolute;left:11410;top:499;width:10;height:0" coordorigin="11410,499" coordsize="10,0" path="m11410,499r9,e" filled="f" strokecolor="white" strokeweight="1.06pt">
              <v:path arrowok="t"/>
            </v:shape>
            <v:shape id="_x0000_s1168" style="position:absolute;left:11400;top:494;width:19;height:0" coordorigin="11400,494" coordsize="19,0" path="m11400,494r19,e" filled="f" strokecolor="white" strokeweight=".58pt">
              <v:path arrowok="t"/>
            </v:shape>
            <v:shape id="_x0000_s1167" style="position:absolute;left:494;top:490;width:0;height:15862" coordorigin="494,490" coordsize="0,15862" path="m494,490r,15861e" filled="f" strokeweight=".58pt">
              <v:path arrowok="t"/>
            </v:shape>
            <v:shape id="_x0000_s1166" style="position:absolute;left:504;top:509;width:0;height:15823" coordorigin="504,509" coordsize="0,15823" path="m504,509r,15823e" filled="f" strokeweight=".58pt">
              <v:path arrowok="t"/>
            </v:shape>
            <v:shape id="_x0000_s1165" style="position:absolute;left:11415;top:490;width:0;height:15862" coordorigin="11415,490" coordsize="0,15862" path="m11415,490r,15861e" filled="f" strokeweight=".58pt">
              <v:path arrowok="t"/>
            </v:shape>
            <v:shape id="_x0000_s1164" style="position:absolute;left:11405;top:509;width:0;height:15823" coordorigin="11405,509" coordsize="0,15823" path="m11405,509r,15823e" filled="f" strokeweight=".58pt">
              <v:path arrowok="t"/>
            </v:shape>
            <v:shape id="_x0000_s1163" style="position:absolute;left:480;top:16356;width:29;height:0" coordorigin="480,16356" coordsize="29,0" path="m480,16356r29,e" filled="f" strokeweight=".58pt">
              <v:path arrowok="t"/>
            </v:shape>
            <v:shape id="_x0000_s1162" style="position:absolute;left:490;top:16342;width:10;height:0" coordorigin="490,16342" coordsize="10,0" path="m490,16342r9,e" filled="f" strokecolor="white" strokeweight=".37392mm">
              <v:path arrowok="t"/>
            </v:shape>
            <v:shape id="_x0000_s1161" style="position:absolute;left:490;top:16346;width:19;height:0" coordorigin="490,16346" coordsize="19,0" path="m490,16346r19,e" filled="f" strokecolor="white" strokeweight=".58pt">
              <v:path arrowok="t"/>
            </v:shape>
            <v:shape id="_x0000_s1160" style="position:absolute;left:509;top:16356;width:10891;height:0" coordorigin="509,16356" coordsize="10891,0" path="m509,16356r10891,e" filled="f" strokeweight=".58pt">
              <v:path arrowok="t"/>
            </v:shape>
            <v:shape id="_x0000_s1159" style="position:absolute;left:509;top:16337;width:10891;height:0" coordorigin="509,16337" coordsize="10891,0" path="m509,16337r10891,e" filled="f" strokeweight=".58pt">
              <v:path arrowok="t"/>
            </v:shape>
            <v:shape id="_x0000_s1158" style="position:absolute;left:11400;top:16356;width:29;height:0" coordorigin="11400,16356" coordsize="29,0" path="m11400,16356r29,e" filled="f" strokeweight=".58pt">
              <v:path arrowok="t"/>
            </v:shape>
            <v:shape id="_x0000_s1157" style="position:absolute;left:11410;top:16342;width:10;height:0" coordorigin="11410,16342" coordsize="10,0" path="m11410,16342r9,e" filled="f" strokecolor="white" strokeweight=".37392mm">
              <v:path arrowok="t"/>
            </v:shape>
            <v:shape id="_x0000_s1156" style="position:absolute;left:11400;top:16346;width:19;height:0" coordorigin="11400,16346" coordsize="19,0" path="m11400,16346r19,e" filled="f" strokecolor="white" strokeweight=".58pt">
              <v:path arrowok="t"/>
            </v:shape>
            <w10:wrap anchorx="page" anchory="page"/>
          </v:group>
        </w:pict>
      </w:r>
      <w:r>
        <w:rPr>
          <w:sz w:val="28"/>
          <w:szCs w:val="28"/>
        </w:rPr>
        <w:t>iii.     Reinforcement Learning</w:t>
      </w:r>
    </w:p>
    <w:p w14:paraId="4DA3DEC4" w14:textId="77777777" w:rsidR="005A6670" w:rsidRDefault="005A6670">
      <w:pPr>
        <w:spacing w:line="200" w:lineRule="exact"/>
      </w:pPr>
    </w:p>
    <w:p w14:paraId="22A5D408" w14:textId="77777777" w:rsidR="005A6670" w:rsidRDefault="005A6670">
      <w:pPr>
        <w:spacing w:line="200" w:lineRule="exact"/>
      </w:pPr>
    </w:p>
    <w:p w14:paraId="4EC3EDAE" w14:textId="77777777" w:rsidR="005A6670" w:rsidRDefault="005A6670">
      <w:pPr>
        <w:spacing w:line="200" w:lineRule="exact"/>
      </w:pPr>
    </w:p>
    <w:p w14:paraId="4D81FD95" w14:textId="77777777" w:rsidR="005A6670" w:rsidRDefault="005A6670">
      <w:pPr>
        <w:spacing w:line="200" w:lineRule="exact"/>
      </w:pPr>
    </w:p>
    <w:p w14:paraId="0EEA2103" w14:textId="77777777" w:rsidR="005A6670" w:rsidRDefault="005A6670">
      <w:pPr>
        <w:spacing w:line="200" w:lineRule="exact"/>
      </w:pPr>
    </w:p>
    <w:p w14:paraId="47012870" w14:textId="77777777" w:rsidR="005A6670" w:rsidRDefault="005A6670">
      <w:pPr>
        <w:spacing w:line="200" w:lineRule="exact"/>
      </w:pPr>
    </w:p>
    <w:p w14:paraId="12791AF2" w14:textId="77777777" w:rsidR="005A6670" w:rsidRDefault="005A6670">
      <w:pPr>
        <w:spacing w:line="200" w:lineRule="exact"/>
      </w:pPr>
    </w:p>
    <w:p w14:paraId="4B0B699D" w14:textId="77777777" w:rsidR="005A6670" w:rsidRDefault="005A6670">
      <w:pPr>
        <w:spacing w:before="4" w:line="220" w:lineRule="exact"/>
        <w:rPr>
          <w:sz w:val="22"/>
          <w:szCs w:val="22"/>
        </w:rPr>
      </w:pPr>
    </w:p>
    <w:p w14:paraId="0FDF929E" w14:textId="77777777" w:rsidR="005A6670" w:rsidRDefault="002C1093">
      <w:pPr>
        <w:ind w:left="1180"/>
      </w:pPr>
      <w:r>
        <w:pict w14:anchorId="251D48B1">
          <v:shape id="_x0000_i1026" type="#_x0000_t75" style="width:334.2pt;height:166.2pt">
            <v:imagedata r:id="rId12" o:title=""/>
          </v:shape>
        </w:pict>
      </w:r>
    </w:p>
    <w:p w14:paraId="0F085E11" w14:textId="77777777" w:rsidR="005A6670" w:rsidRDefault="005A6670">
      <w:pPr>
        <w:spacing w:before="3" w:line="140" w:lineRule="exact"/>
        <w:rPr>
          <w:sz w:val="14"/>
          <w:szCs w:val="14"/>
        </w:rPr>
      </w:pPr>
    </w:p>
    <w:p w14:paraId="4F0D5B29" w14:textId="77777777" w:rsidR="005A6670" w:rsidRDefault="00000000">
      <w:pPr>
        <w:ind w:left="2260"/>
        <w:rPr>
          <w:sz w:val="24"/>
          <w:szCs w:val="24"/>
        </w:rPr>
      </w:pPr>
      <w:r>
        <w:rPr>
          <w:sz w:val="24"/>
          <w:szCs w:val="24"/>
        </w:rPr>
        <w:t>Fig. Types of Machine Learning</w:t>
      </w:r>
    </w:p>
    <w:p w14:paraId="4E6F1B72" w14:textId="77777777" w:rsidR="005A6670" w:rsidRDefault="005A6670">
      <w:pPr>
        <w:spacing w:line="200" w:lineRule="exact"/>
      </w:pPr>
    </w:p>
    <w:p w14:paraId="177CBF4E" w14:textId="77777777" w:rsidR="005A6670" w:rsidRDefault="005A6670">
      <w:pPr>
        <w:spacing w:before="18" w:line="200" w:lineRule="exact"/>
      </w:pPr>
    </w:p>
    <w:p w14:paraId="27C3D37A" w14:textId="77777777" w:rsidR="005A6670" w:rsidRDefault="00000000">
      <w:pPr>
        <w:ind w:left="100" w:right="5889"/>
        <w:jc w:val="both"/>
        <w:rPr>
          <w:rFonts w:ascii="Calibri" w:eastAsia="Calibri" w:hAnsi="Calibri" w:cs="Calibri"/>
          <w:sz w:val="28"/>
          <w:szCs w:val="28"/>
        </w:rPr>
      </w:pPr>
      <w:r>
        <w:rPr>
          <w:rFonts w:ascii="Calibri" w:eastAsia="Calibri" w:hAnsi="Calibri" w:cs="Calibri"/>
          <w:sz w:val="28"/>
          <w:szCs w:val="28"/>
        </w:rPr>
        <w:t xml:space="preserve">Platform: </w:t>
      </w:r>
      <w:proofErr w:type="spellStart"/>
      <w:r>
        <w:rPr>
          <w:rFonts w:ascii="Calibri" w:eastAsia="Calibri" w:hAnsi="Calibri" w:cs="Calibri"/>
          <w:b/>
          <w:sz w:val="28"/>
          <w:szCs w:val="28"/>
        </w:rPr>
        <w:t>Jupyter</w:t>
      </w:r>
      <w:proofErr w:type="spellEnd"/>
      <w:r>
        <w:rPr>
          <w:rFonts w:ascii="Calibri" w:eastAsia="Calibri" w:hAnsi="Calibri" w:cs="Calibri"/>
          <w:b/>
          <w:sz w:val="28"/>
          <w:szCs w:val="28"/>
        </w:rPr>
        <w:t xml:space="preserve"> Notebook</w:t>
      </w:r>
    </w:p>
    <w:p w14:paraId="1E94B561" w14:textId="77777777" w:rsidR="005A6670" w:rsidRDefault="005A6670">
      <w:pPr>
        <w:spacing w:before="2" w:line="240" w:lineRule="exact"/>
        <w:rPr>
          <w:sz w:val="24"/>
          <w:szCs w:val="24"/>
        </w:rPr>
      </w:pPr>
    </w:p>
    <w:p w14:paraId="49FF1DB5" w14:textId="77777777" w:rsidR="005A6670" w:rsidRDefault="00000000">
      <w:pPr>
        <w:spacing w:line="259" w:lineRule="auto"/>
        <w:ind w:left="100" w:right="71"/>
        <w:jc w:val="both"/>
        <w:rPr>
          <w:sz w:val="28"/>
          <w:szCs w:val="28"/>
        </w:rPr>
      </w:pPr>
      <w:r>
        <w:rPr>
          <w:sz w:val="28"/>
          <w:szCs w:val="28"/>
        </w:rPr>
        <w:t xml:space="preserve">The </w:t>
      </w:r>
      <w:proofErr w:type="spellStart"/>
      <w:r>
        <w:rPr>
          <w:sz w:val="28"/>
          <w:szCs w:val="28"/>
        </w:rPr>
        <w:t>Jupyter</w:t>
      </w:r>
      <w:proofErr w:type="spellEnd"/>
      <w:r>
        <w:rPr>
          <w:sz w:val="28"/>
          <w:szCs w:val="28"/>
        </w:rPr>
        <w:t xml:space="preserve"> Notebook is an open-source web application that allows you to create </w:t>
      </w:r>
      <w:proofErr w:type="gramStart"/>
      <w:r>
        <w:rPr>
          <w:sz w:val="28"/>
          <w:szCs w:val="28"/>
        </w:rPr>
        <w:t>and  share</w:t>
      </w:r>
      <w:proofErr w:type="gramEnd"/>
      <w:r>
        <w:rPr>
          <w:sz w:val="28"/>
          <w:szCs w:val="28"/>
        </w:rPr>
        <w:t xml:space="preserve">  documents  that  contain  live  code,  equations,  visualizations  and narrative   text.   Uses   include:   data   cleaning   and   </w:t>
      </w:r>
      <w:proofErr w:type="gramStart"/>
      <w:r>
        <w:rPr>
          <w:sz w:val="28"/>
          <w:szCs w:val="28"/>
        </w:rPr>
        <w:t xml:space="preserve">transformation,   </w:t>
      </w:r>
      <w:proofErr w:type="gramEnd"/>
      <w:r>
        <w:rPr>
          <w:sz w:val="28"/>
          <w:szCs w:val="28"/>
        </w:rPr>
        <w:t>numerical simulation, statistical modelling, data visualization, machine learning, and much</w:t>
      </w:r>
    </w:p>
    <w:p w14:paraId="5B238FEE" w14:textId="77777777" w:rsidR="005A6670" w:rsidRDefault="00000000">
      <w:pPr>
        <w:spacing w:line="300" w:lineRule="exact"/>
        <w:ind w:left="100" w:right="8460"/>
        <w:jc w:val="both"/>
        <w:rPr>
          <w:sz w:val="28"/>
          <w:szCs w:val="28"/>
        </w:rPr>
      </w:pPr>
      <w:r>
        <w:rPr>
          <w:position w:val="-1"/>
          <w:sz w:val="28"/>
          <w:szCs w:val="28"/>
        </w:rPr>
        <w:t>more.</w:t>
      </w:r>
    </w:p>
    <w:p w14:paraId="7E557BDE" w14:textId="77777777" w:rsidR="005A6670" w:rsidRDefault="005A6670">
      <w:pPr>
        <w:spacing w:before="1" w:line="140" w:lineRule="exact"/>
        <w:rPr>
          <w:sz w:val="15"/>
          <w:szCs w:val="15"/>
        </w:rPr>
      </w:pPr>
    </w:p>
    <w:p w14:paraId="307DEEC2" w14:textId="77777777" w:rsidR="005A6670" w:rsidRDefault="005A6670">
      <w:pPr>
        <w:spacing w:line="200" w:lineRule="exact"/>
      </w:pPr>
    </w:p>
    <w:p w14:paraId="6A3D4CBC" w14:textId="77777777" w:rsidR="005A6670" w:rsidRDefault="005A6670">
      <w:pPr>
        <w:spacing w:line="200" w:lineRule="exact"/>
      </w:pPr>
    </w:p>
    <w:p w14:paraId="4CB5B458" w14:textId="77777777" w:rsidR="005A6670" w:rsidRDefault="005A6670">
      <w:pPr>
        <w:spacing w:line="200" w:lineRule="exact"/>
      </w:pPr>
    </w:p>
    <w:p w14:paraId="71D46AF5" w14:textId="77777777" w:rsidR="005A6670" w:rsidRDefault="005A6670">
      <w:pPr>
        <w:spacing w:line="200" w:lineRule="exact"/>
      </w:pPr>
    </w:p>
    <w:p w14:paraId="7D1834C8" w14:textId="77777777" w:rsidR="005A6670" w:rsidRDefault="005A6670">
      <w:pPr>
        <w:spacing w:line="200" w:lineRule="exact"/>
      </w:pPr>
    </w:p>
    <w:p w14:paraId="24ADDF8F" w14:textId="77777777" w:rsidR="005A6670" w:rsidRDefault="005A6670">
      <w:pPr>
        <w:spacing w:line="200" w:lineRule="exact"/>
      </w:pPr>
    </w:p>
    <w:p w14:paraId="3D663103" w14:textId="77777777" w:rsidR="005A6670" w:rsidRDefault="005A6670">
      <w:pPr>
        <w:spacing w:line="200" w:lineRule="exact"/>
      </w:pPr>
    </w:p>
    <w:p w14:paraId="1473258C" w14:textId="77777777" w:rsidR="005A6670" w:rsidRDefault="005A6670">
      <w:pPr>
        <w:spacing w:line="200" w:lineRule="exact"/>
      </w:pPr>
    </w:p>
    <w:p w14:paraId="20741D17" w14:textId="77777777" w:rsidR="005A6670" w:rsidRDefault="005A6670">
      <w:pPr>
        <w:spacing w:line="200" w:lineRule="exact"/>
      </w:pPr>
    </w:p>
    <w:p w14:paraId="218CBBCC" w14:textId="77777777" w:rsidR="005A6670" w:rsidRDefault="005A6670">
      <w:pPr>
        <w:spacing w:line="200" w:lineRule="exact"/>
      </w:pPr>
    </w:p>
    <w:p w14:paraId="2F0D3CAE" w14:textId="77777777" w:rsidR="005A6670" w:rsidRDefault="005A6670">
      <w:pPr>
        <w:spacing w:line="200" w:lineRule="exact"/>
      </w:pPr>
    </w:p>
    <w:p w14:paraId="29DDA233" w14:textId="77777777" w:rsidR="005A6670" w:rsidRDefault="005A6670">
      <w:pPr>
        <w:spacing w:line="200" w:lineRule="exact"/>
      </w:pPr>
    </w:p>
    <w:p w14:paraId="36A440D7" w14:textId="77777777" w:rsidR="005A6670" w:rsidRDefault="005A6670">
      <w:pPr>
        <w:spacing w:line="200" w:lineRule="exact"/>
      </w:pPr>
    </w:p>
    <w:p w14:paraId="5658486D" w14:textId="77777777" w:rsidR="005A6670" w:rsidRDefault="005A6670">
      <w:pPr>
        <w:spacing w:line="200" w:lineRule="exact"/>
      </w:pPr>
    </w:p>
    <w:p w14:paraId="13DF7303" w14:textId="77777777" w:rsidR="005A6670" w:rsidRDefault="005A6670">
      <w:pPr>
        <w:spacing w:line="200" w:lineRule="exact"/>
      </w:pPr>
    </w:p>
    <w:p w14:paraId="7E4C05C4" w14:textId="77777777" w:rsidR="005A6670" w:rsidRDefault="005A6670">
      <w:pPr>
        <w:spacing w:line="200" w:lineRule="exact"/>
      </w:pPr>
    </w:p>
    <w:p w14:paraId="45861B93" w14:textId="77777777" w:rsidR="005A6670" w:rsidRDefault="005A6670">
      <w:pPr>
        <w:spacing w:line="200" w:lineRule="exact"/>
      </w:pPr>
    </w:p>
    <w:p w14:paraId="44DCBB7B" w14:textId="77777777" w:rsidR="005A6670" w:rsidRDefault="005A6670">
      <w:pPr>
        <w:spacing w:line="200" w:lineRule="exact"/>
      </w:pPr>
    </w:p>
    <w:p w14:paraId="631138CB" w14:textId="77777777" w:rsidR="005A6670" w:rsidRDefault="005A6670">
      <w:pPr>
        <w:spacing w:line="200" w:lineRule="exact"/>
      </w:pPr>
    </w:p>
    <w:p w14:paraId="26BCBF28" w14:textId="77777777" w:rsidR="005A6670" w:rsidRDefault="005A6670">
      <w:pPr>
        <w:spacing w:line="200" w:lineRule="exact"/>
      </w:pPr>
    </w:p>
    <w:p w14:paraId="31FE1B3A" w14:textId="77777777" w:rsidR="005A6670" w:rsidRDefault="005A6670">
      <w:pPr>
        <w:spacing w:line="200" w:lineRule="exact"/>
      </w:pPr>
    </w:p>
    <w:p w14:paraId="7C6754A9" w14:textId="77777777" w:rsidR="005A6670" w:rsidRDefault="005A6670">
      <w:pPr>
        <w:spacing w:line="200" w:lineRule="exact"/>
      </w:pPr>
    </w:p>
    <w:p w14:paraId="2327DA5F" w14:textId="77777777" w:rsidR="005A6670" w:rsidRDefault="005A6670">
      <w:pPr>
        <w:spacing w:line="200" w:lineRule="exact"/>
      </w:pPr>
    </w:p>
    <w:p w14:paraId="4AF13578" w14:textId="77777777" w:rsidR="005A6670" w:rsidRDefault="005A6670">
      <w:pPr>
        <w:spacing w:line="200" w:lineRule="exact"/>
      </w:pPr>
    </w:p>
    <w:p w14:paraId="229D16F6" w14:textId="77777777" w:rsidR="005A6670" w:rsidRDefault="005A6670">
      <w:pPr>
        <w:spacing w:line="200" w:lineRule="exact"/>
      </w:pPr>
    </w:p>
    <w:p w14:paraId="7F869116" w14:textId="77777777" w:rsidR="005A6670" w:rsidRDefault="005A6670">
      <w:pPr>
        <w:spacing w:line="200" w:lineRule="exact"/>
      </w:pPr>
    </w:p>
    <w:p w14:paraId="68790242" w14:textId="77777777" w:rsidR="005A6670" w:rsidRDefault="005A6670">
      <w:pPr>
        <w:spacing w:line="200" w:lineRule="exact"/>
      </w:pPr>
    </w:p>
    <w:p w14:paraId="05589531" w14:textId="77777777" w:rsidR="005A6670" w:rsidRDefault="005A6670">
      <w:pPr>
        <w:spacing w:line="200" w:lineRule="exact"/>
      </w:pPr>
    </w:p>
    <w:p w14:paraId="32602BE7" w14:textId="77777777" w:rsidR="005A6670" w:rsidRDefault="00000000">
      <w:pPr>
        <w:spacing w:before="12"/>
        <w:ind w:left="4521" w:right="4540"/>
        <w:jc w:val="center"/>
        <w:rPr>
          <w:rFonts w:ascii="Calibri" w:eastAsia="Calibri" w:hAnsi="Calibri" w:cs="Calibri"/>
          <w:sz w:val="22"/>
          <w:szCs w:val="22"/>
        </w:rPr>
        <w:sectPr w:rsidR="005A6670">
          <w:pgSz w:w="11920" w:h="16840"/>
          <w:pgMar w:top="1360" w:right="1320" w:bottom="280" w:left="1340" w:header="720" w:footer="720" w:gutter="0"/>
          <w:cols w:space="720"/>
        </w:sectPr>
      </w:pPr>
      <w:r>
        <w:rPr>
          <w:rFonts w:ascii="Calibri" w:eastAsia="Calibri" w:hAnsi="Calibri" w:cs="Calibri"/>
          <w:sz w:val="22"/>
          <w:szCs w:val="22"/>
        </w:rPr>
        <w:t>6</w:t>
      </w:r>
    </w:p>
    <w:p w14:paraId="2E81121D" w14:textId="77777777" w:rsidR="005A6670" w:rsidRDefault="00000000">
      <w:pPr>
        <w:spacing w:before="9" w:line="140" w:lineRule="exact"/>
        <w:rPr>
          <w:sz w:val="14"/>
          <w:szCs w:val="14"/>
        </w:rPr>
      </w:pPr>
      <w:r>
        <w:lastRenderedPageBreak/>
        <w:pict w14:anchorId="6F7A7328">
          <v:group id="_x0000_s1133" style="position:absolute;margin-left:23.7pt;margin-top:23.95pt;width:548pt;height:794.15pt;z-index:-1111;mso-position-horizontal-relative:page;mso-position-vertical-relative:page" coordorigin="474,479" coordsize="10960,15883">
            <v:shape id="_x0000_s1153" style="position:absolute;left:480;top:485;width:29;height:0" coordorigin="480,485" coordsize="29,0" path="m480,485r29,e" filled="f" strokeweight=".58pt">
              <v:path arrowok="t"/>
            </v:shape>
            <v:shape id="_x0000_s1152" style="position:absolute;left:490;top:499;width:10;height:0" coordorigin="490,499" coordsize="10,0" path="m490,499r9,e" filled="f" strokecolor="white" strokeweight="1.06pt">
              <v:path arrowok="t"/>
            </v:shape>
            <v:shape id="_x0000_s1151" style="position:absolute;left:490;top:494;width:19;height:0" coordorigin="490,494" coordsize="19,0" path="m490,494r19,e" filled="f" strokecolor="white" strokeweight=".58pt">
              <v:path arrowok="t"/>
            </v:shape>
            <v:shape id="_x0000_s1150" style="position:absolute;left:509;top:485;width:10891;height:0" coordorigin="509,485" coordsize="10891,0" path="m509,485r10891,e" filled="f" strokeweight=".58pt">
              <v:path arrowok="t"/>
            </v:shape>
            <v:shape id="_x0000_s1149" style="position:absolute;left:509;top:504;width:10891;height:0" coordorigin="509,504" coordsize="10891,0" path="m509,504r10891,e" filled="f" strokeweight=".58pt">
              <v:path arrowok="t"/>
            </v:shape>
            <v:shape id="_x0000_s1148" style="position:absolute;left:11400;top:485;width:29;height:0" coordorigin="11400,485" coordsize="29,0" path="m11400,485r29,e" filled="f" strokeweight=".58pt">
              <v:path arrowok="t"/>
            </v:shape>
            <v:shape id="_x0000_s1147" style="position:absolute;left:11410;top:499;width:10;height:0" coordorigin="11410,499" coordsize="10,0" path="m11410,499r9,e" filled="f" strokecolor="white" strokeweight="1.06pt">
              <v:path arrowok="t"/>
            </v:shape>
            <v:shape id="_x0000_s1146" style="position:absolute;left:11400;top:494;width:19;height:0" coordorigin="11400,494" coordsize="19,0" path="m11400,494r19,e" filled="f" strokecolor="white" strokeweight=".58pt">
              <v:path arrowok="t"/>
            </v:shape>
            <v:shape id="_x0000_s1145" style="position:absolute;left:494;top:490;width:0;height:15862" coordorigin="494,490" coordsize="0,15862" path="m494,490r,15861e" filled="f" strokeweight=".58pt">
              <v:path arrowok="t"/>
            </v:shape>
            <v:shape id="_x0000_s1144" style="position:absolute;left:504;top:509;width:0;height:15823" coordorigin="504,509" coordsize="0,15823" path="m504,509r,15823e" filled="f" strokeweight=".58pt">
              <v:path arrowok="t"/>
            </v:shape>
            <v:shape id="_x0000_s1143" style="position:absolute;left:11415;top:490;width:0;height:15862" coordorigin="11415,490" coordsize="0,15862" path="m11415,490r,15861e" filled="f" strokeweight=".58pt">
              <v:path arrowok="t"/>
            </v:shape>
            <v:shape id="_x0000_s1142" style="position:absolute;left:11405;top:509;width:0;height:15823" coordorigin="11405,509" coordsize="0,15823" path="m11405,509r,15823e" filled="f" strokeweight=".58pt">
              <v:path arrowok="t"/>
            </v:shape>
            <v:shape id="_x0000_s1141" style="position:absolute;left:480;top:16356;width:29;height:0" coordorigin="480,16356" coordsize="29,0" path="m480,16356r29,e" filled="f" strokeweight=".58pt">
              <v:path arrowok="t"/>
            </v:shape>
            <v:shape id="_x0000_s1140" style="position:absolute;left:490;top:16342;width:10;height:0" coordorigin="490,16342" coordsize="10,0" path="m490,16342r9,e" filled="f" strokecolor="white" strokeweight=".37392mm">
              <v:path arrowok="t"/>
            </v:shape>
            <v:shape id="_x0000_s1139" style="position:absolute;left:490;top:16346;width:19;height:0" coordorigin="490,16346" coordsize="19,0" path="m490,16346r19,e" filled="f" strokecolor="white" strokeweight=".58pt">
              <v:path arrowok="t"/>
            </v:shape>
            <v:shape id="_x0000_s1138" style="position:absolute;left:509;top:16356;width:10891;height:0" coordorigin="509,16356" coordsize="10891,0" path="m509,16356r10891,e" filled="f" strokeweight=".58pt">
              <v:path arrowok="t"/>
            </v:shape>
            <v:shape id="_x0000_s1137" style="position:absolute;left:509;top:16337;width:10891;height:0" coordorigin="509,16337" coordsize="10891,0" path="m509,16337r10891,e" filled="f" strokeweight=".58pt">
              <v:path arrowok="t"/>
            </v:shape>
            <v:shape id="_x0000_s1136" style="position:absolute;left:11400;top:16356;width:29;height:0" coordorigin="11400,16356" coordsize="29,0" path="m11400,16356r29,e" filled="f" strokeweight=".58pt">
              <v:path arrowok="t"/>
            </v:shape>
            <v:shape id="_x0000_s1135" style="position:absolute;left:11410;top:16342;width:10;height:0" coordorigin="11410,16342" coordsize="10,0" path="m11410,16342r9,e" filled="f" strokecolor="white" strokeweight=".37392mm">
              <v:path arrowok="t"/>
            </v:shape>
            <v:shape id="_x0000_s1134" style="position:absolute;left:11400;top:16346;width:19;height:0" coordorigin="11400,16346" coordsize="19,0" path="m11400,16346r19,e" filled="f" strokecolor="white" strokeweight=".58pt">
              <v:path arrowok="t"/>
            </v:shape>
            <w10:wrap anchorx="page" anchory="page"/>
          </v:group>
        </w:pict>
      </w:r>
    </w:p>
    <w:p w14:paraId="28A0AA2B" w14:textId="77777777" w:rsidR="005A6670" w:rsidRDefault="005A6670">
      <w:pPr>
        <w:spacing w:line="200" w:lineRule="exact"/>
      </w:pPr>
    </w:p>
    <w:p w14:paraId="36ACFFF9" w14:textId="77777777" w:rsidR="005A6670" w:rsidRDefault="00000000">
      <w:pPr>
        <w:spacing w:before="18" w:line="360" w:lineRule="exact"/>
        <w:ind w:left="6070"/>
        <w:rPr>
          <w:sz w:val="32"/>
          <w:szCs w:val="32"/>
        </w:rPr>
      </w:pPr>
      <w:r>
        <w:rPr>
          <w:b/>
          <w:w w:val="99"/>
          <w:position w:val="-1"/>
          <w:sz w:val="32"/>
          <w:szCs w:val="32"/>
          <w:u w:val="double" w:color="000000"/>
        </w:rPr>
        <w:t>IMPLEMENTATION</w:t>
      </w:r>
    </w:p>
    <w:p w14:paraId="25E4D0D2" w14:textId="77777777" w:rsidR="005A6670" w:rsidRDefault="005A6670">
      <w:pPr>
        <w:spacing w:line="200" w:lineRule="exact"/>
      </w:pPr>
    </w:p>
    <w:p w14:paraId="562BC834" w14:textId="77777777" w:rsidR="005A6670" w:rsidRDefault="005A6670">
      <w:pPr>
        <w:spacing w:line="200" w:lineRule="exact"/>
      </w:pPr>
    </w:p>
    <w:p w14:paraId="68AC4A68" w14:textId="77777777" w:rsidR="005A6670" w:rsidRDefault="005A6670">
      <w:pPr>
        <w:spacing w:before="16" w:line="260" w:lineRule="exact"/>
        <w:rPr>
          <w:sz w:val="26"/>
          <w:szCs w:val="26"/>
        </w:rPr>
      </w:pPr>
    </w:p>
    <w:p w14:paraId="34AF579E" w14:textId="77777777" w:rsidR="005A6670" w:rsidRDefault="00000000">
      <w:pPr>
        <w:spacing w:before="24"/>
        <w:ind w:left="100" w:right="6326"/>
        <w:jc w:val="both"/>
        <w:rPr>
          <w:sz w:val="28"/>
          <w:szCs w:val="28"/>
        </w:rPr>
      </w:pPr>
      <w:r>
        <w:rPr>
          <w:b/>
          <w:sz w:val="28"/>
          <w:szCs w:val="28"/>
        </w:rPr>
        <w:t xml:space="preserve">3.1 </w:t>
      </w:r>
      <w:r>
        <w:rPr>
          <w:b/>
          <w:sz w:val="28"/>
          <w:szCs w:val="28"/>
          <w:u w:val="thick" w:color="000000"/>
        </w:rPr>
        <w:t>Dataset Description</w:t>
      </w:r>
    </w:p>
    <w:p w14:paraId="45C10816" w14:textId="77777777" w:rsidR="005A6670" w:rsidRDefault="005A6670">
      <w:pPr>
        <w:spacing w:before="2" w:line="180" w:lineRule="exact"/>
        <w:rPr>
          <w:sz w:val="18"/>
          <w:szCs w:val="18"/>
        </w:rPr>
      </w:pPr>
    </w:p>
    <w:p w14:paraId="19601CF8" w14:textId="77777777" w:rsidR="005A6670" w:rsidRDefault="00000000">
      <w:pPr>
        <w:spacing w:line="258" w:lineRule="auto"/>
        <w:ind w:left="100" w:right="71"/>
        <w:jc w:val="both"/>
        <w:rPr>
          <w:sz w:val="28"/>
          <w:szCs w:val="28"/>
        </w:rPr>
      </w:pPr>
      <w:r>
        <w:rPr>
          <w:sz w:val="28"/>
          <w:szCs w:val="28"/>
        </w:rPr>
        <w:t xml:space="preserve">The dataset, ‘transfusion.csv’, obtained from the Machine Learning Repository, consists of a random sample of 748 donors. Our dataset is from a mobile blood </w:t>
      </w:r>
      <w:proofErr w:type="gramStart"/>
      <w:r>
        <w:rPr>
          <w:sz w:val="28"/>
          <w:szCs w:val="28"/>
        </w:rPr>
        <w:t>donation  vehicle</w:t>
      </w:r>
      <w:proofErr w:type="gramEnd"/>
      <w:r>
        <w:rPr>
          <w:sz w:val="28"/>
          <w:szCs w:val="28"/>
        </w:rPr>
        <w:t xml:space="preserve">  in  Taiwan.  </w:t>
      </w:r>
      <w:proofErr w:type="gramStart"/>
      <w:r>
        <w:rPr>
          <w:sz w:val="28"/>
          <w:szCs w:val="28"/>
        </w:rPr>
        <w:t>The  Blood</w:t>
      </w:r>
      <w:proofErr w:type="gramEnd"/>
      <w:r>
        <w:rPr>
          <w:sz w:val="28"/>
          <w:szCs w:val="28"/>
        </w:rPr>
        <w:t xml:space="preserve">  Transfusion  Service  Center  drives  to different  universities  and  collects  blood  as  part  of  a  blood  drive.  </w:t>
      </w:r>
      <w:proofErr w:type="gramStart"/>
      <w:r>
        <w:rPr>
          <w:sz w:val="28"/>
          <w:szCs w:val="28"/>
        </w:rPr>
        <w:t>We  want</w:t>
      </w:r>
      <w:proofErr w:type="gramEnd"/>
      <w:r>
        <w:rPr>
          <w:sz w:val="28"/>
          <w:szCs w:val="28"/>
        </w:rPr>
        <w:t xml:space="preserve">  to predict whether or not a donor will give blood the next time the vehicle comes to campus. It is structured according to RFMTC marketing model (a variation of RFM).</w:t>
      </w:r>
    </w:p>
    <w:p w14:paraId="17441BEE" w14:textId="77777777" w:rsidR="005A6670" w:rsidRDefault="005A6670">
      <w:pPr>
        <w:spacing w:before="8" w:line="240" w:lineRule="exact"/>
        <w:rPr>
          <w:sz w:val="24"/>
          <w:szCs w:val="24"/>
        </w:rPr>
      </w:pPr>
    </w:p>
    <w:p w14:paraId="2AF03807" w14:textId="77777777" w:rsidR="005A6670" w:rsidRDefault="00000000">
      <w:pPr>
        <w:spacing w:line="320" w:lineRule="exact"/>
        <w:ind w:left="100" w:right="76"/>
        <w:jc w:val="both"/>
        <w:rPr>
          <w:sz w:val="28"/>
          <w:szCs w:val="28"/>
        </w:rPr>
      </w:pPr>
      <w:r>
        <w:rPr>
          <w:sz w:val="28"/>
          <w:szCs w:val="28"/>
        </w:rPr>
        <w:t>RFM stands for Recency, Frequency and Monetary Value and it is commonly used in marketing for identifying your best customers. In our case, our customers are blood donors.</w:t>
      </w:r>
    </w:p>
    <w:p w14:paraId="5CA231B8" w14:textId="77777777" w:rsidR="005A6670" w:rsidRDefault="005A6670">
      <w:pPr>
        <w:spacing w:before="20" w:line="220" w:lineRule="exact"/>
        <w:rPr>
          <w:sz w:val="22"/>
          <w:szCs w:val="22"/>
        </w:rPr>
      </w:pPr>
    </w:p>
    <w:p w14:paraId="555A3D21" w14:textId="77777777" w:rsidR="005A6670" w:rsidRDefault="00000000">
      <w:pPr>
        <w:spacing w:line="320" w:lineRule="exact"/>
        <w:ind w:left="100" w:right="81"/>
        <w:jc w:val="both"/>
        <w:rPr>
          <w:sz w:val="28"/>
          <w:szCs w:val="28"/>
        </w:rPr>
      </w:pPr>
      <w:r>
        <w:rPr>
          <w:sz w:val="28"/>
          <w:szCs w:val="28"/>
        </w:rPr>
        <w:t>RFMTC is a variation of the RFM model. Below is a description of what each column means in our dataset:</w:t>
      </w:r>
    </w:p>
    <w:p w14:paraId="01E7FA4D" w14:textId="77777777" w:rsidR="005A6670" w:rsidRDefault="005A6670">
      <w:pPr>
        <w:spacing w:before="17" w:line="260" w:lineRule="exact"/>
        <w:rPr>
          <w:sz w:val="26"/>
          <w:szCs w:val="26"/>
        </w:rPr>
      </w:pPr>
    </w:p>
    <w:p w14:paraId="3B7A113F" w14:textId="77777777" w:rsidR="005A6670" w:rsidRDefault="00000000">
      <w:pPr>
        <w:ind w:left="460"/>
        <w:rPr>
          <w:sz w:val="28"/>
          <w:szCs w:val="28"/>
        </w:rPr>
      </w:pPr>
      <w:r>
        <w:rPr>
          <w:rFonts w:ascii="Arial Unicode MS" w:eastAsia="Arial Unicode MS" w:hAnsi="Arial Unicode MS" w:cs="Arial Unicode MS"/>
          <w:w w:val="99"/>
        </w:rPr>
        <w:t></w:t>
      </w:r>
      <w:r>
        <w:rPr>
          <w:rFonts w:ascii="Arial Unicode MS" w:eastAsia="Arial Unicode MS" w:hAnsi="Arial Unicode MS" w:cs="Arial Unicode MS"/>
        </w:rPr>
        <w:t xml:space="preserve">   </w:t>
      </w:r>
      <w:r>
        <w:rPr>
          <w:sz w:val="28"/>
          <w:szCs w:val="28"/>
        </w:rPr>
        <w:t>R (Recency - months since the last donation)</w:t>
      </w:r>
    </w:p>
    <w:p w14:paraId="54F47D59" w14:textId="77777777" w:rsidR="005A6670" w:rsidRDefault="00000000">
      <w:pPr>
        <w:ind w:left="460"/>
        <w:rPr>
          <w:sz w:val="28"/>
          <w:szCs w:val="28"/>
        </w:rPr>
      </w:pPr>
      <w:r>
        <w:rPr>
          <w:rFonts w:ascii="Arial Unicode MS" w:eastAsia="Arial Unicode MS" w:hAnsi="Arial Unicode MS" w:cs="Arial Unicode MS"/>
          <w:w w:val="99"/>
        </w:rPr>
        <w:t></w:t>
      </w:r>
      <w:r>
        <w:rPr>
          <w:rFonts w:ascii="Arial Unicode MS" w:eastAsia="Arial Unicode MS" w:hAnsi="Arial Unicode MS" w:cs="Arial Unicode MS"/>
        </w:rPr>
        <w:t xml:space="preserve">   </w:t>
      </w:r>
      <w:r>
        <w:rPr>
          <w:sz w:val="28"/>
          <w:szCs w:val="28"/>
        </w:rPr>
        <w:t>F (Frequency - total number of donation)</w:t>
      </w:r>
    </w:p>
    <w:p w14:paraId="4279998C" w14:textId="77777777" w:rsidR="005A6670" w:rsidRDefault="00000000">
      <w:pPr>
        <w:spacing w:before="2"/>
        <w:ind w:left="460"/>
        <w:rPr>
          <w:sz w:val="28"/>
          <w:szCs w:val="28"/>
        </w:rPr>
      </w:pPr>
      <w:r>
        <w:rPr>
          <w:rFonts w:ascii="Arial Unicode MS" w:eastAsia="Arial Unicode MS" w:hAnsi="Arial Unicode MS" w:cs="Arial Unicode MS"/>
          <w:w w:val="99"/>
        </w:rPr>
        <w:t></w:t>
      </w:r>
      <w:r>
        <w:rPr>
          <w:rFonts w:ascii="Arial Unicode MS" w:eastAsia="Arial Unicode MS" w:hAnsi="Arial Unicode MS" w:cs="Arial Unicode MS"/>
        </w:rPr>
        <w:t xml:space="preserve">   </w:t>
      </w:r>
      <w:r>
        <w:rPr>
          <w:sz w:val="28"/>
          <w:szCs w:val="28"/>
        </w:rPr>
        <w:t>M (Monetary - total blood donated in c.c.)</w:t>
      </w:r>
    </w:p>
    <w:p w14:paraId="4E045E02" w14:textId="77777777" w:rsidR="005A6670" w:rsidRDefault="00000000">
      <w:pPr>
        <w:spacing w:line="320" w:lineRule="exact"/>
        <w:ind w:left="460"/>
        <w:rPr>
          <w:sz w:val="28"/>
          <w:szCs w:val="28"/>
        </w:rPr>
      </w:pPr>
      <w:r>
        <w:rPr>
          <w:rFonts w:ascii="Arial Unicode MS" w:eastAsia="Arial Unicode MS" w:hAnsi="Arial Unicode MS" w:cs="Arial Unicode MS"/>
          <w:w w:val="99"/>
        </w:rPr>
        <w:t></w:t>
      </w:r>
      <w:r>
        <w:rPr>
          <w:rFonts w:ascii="Arial Unicode MS" w:eastAsia="Arial Unicode MS" w:hAnsi="Arial Unicode MS" w:cs="Arial Unicode MS"/>
        </w:rPr>
        <w:t xml:space="preserve">   </w:t>
      </w:r>
      <w:r>
        <w:rPr>
          <w:sz w:val="28"/>
          <w:szCs w:val="28"/>
        </w:rPr>
        <w:t>T (Time - months since the first donation)</w:t>
      </w:r>
    </w:p>
    <w:p w14:paraId="18975DE0" w14:textId="77777777" w:rsidR="005A6670" w:rsidRDefault="00000000">
      <w:pPr>
        <w:tabs>
          <w:tab w:val="left" w:pos="820"/>
        </w:tabs>
        <w:spacing w:before="3" w:line="320" w:lineRule="exact"/>
        <w:ind w:left="820" w:right="77" w:hanging="360"/>
        <w:rPr>
          <w:sz w:val="28"/>
          <w:szCs w:val="28"/>
        </w:rPr>
      </w:pPr>
      <w:r>
        <w:rPr>
          <w:rFonts w:ascii="Arial Unicode MS" w:eastAsia="Arial Unicode MS" w:hAnsi="Arial Unicode MS" w:cs="Arial Unicode MS"/>
          <w:w w:val="99"/>
        </w:rPr>
        <w:t></w:t>
      </w:r>
      <w:r>
        <w:rPr>
          <w:rFonts w:ascii="Arial Unicode MS" w:eastAsia="Arial Unicode MS" w:hAnsi="Arial Unicode MS" w:cs="Arial Unicode MS"/>
        </w:rPr>
        <w:tab/>
      </w:r>
      <w:r>
        <w:rPr>
          <w:sz w:val="28"/>
          <w:szCs w:val="28"/>
        </w:rPr>
        <w:t>a binary variable representing whether he/she donated blood in March 2007 (1 stands for donating blood; 0 stands for not donating blood)</w:t>
      </w:r>
    </w:p>
    <w:p w14:paraId="01F92A7A" w14:textId="77777777" w:rsidR="005A6670" w:rsidRDefault="005A6670">
      <w:pPr>
        <w:spacing w:before="1" w:line="280" w:lineRule="exact"/>
        <w:rPr>
          <w:sz w:val="28"/>
          <w:szCs w:val="28"/>
        </w:rPr>
      </w:pPr>
    </w:p>
    <w:p w14:paraId="4EDF4477" w14:textId="77777777" w:rsidR="005A6670" w:rsidRDefault="00000000">
      <w:pPr>
        <w:spacing w:line="300" w:lineRule="exact"/>
        <w:ind w:left="100" w:right="5208"/>
        <w:jc w:val="both"/>
        <w:rPr>
          <w:sz w:val="28"/>
          <w:szCs w:val="28"/>
        </w:rPr>
      </w:pPr>
      <w:r>
        <w:rPr>
          <w:b/>
          <w:position w:val="-1"/>
          <w:sz w:val="28"/>
          <w:szCs w:val="28"/>
        </w:rPr>
        <w:t xml:space="preserve">3.2 </w:t>
      </w:r>
      <w:r>
        <w:rPr>
          <w:b/>
          <w:position w:val="-1"/>
          <w:sz w:val="28"/>
          <w:szCs w:val="28"/>
          <w:u w:val="thick" w:color="000000"/>
        </w:rPr>
        <w:t>Statistical Insights of Dataset</w:t>
      </w:r>
    </w:p>
    <w:p w14:paraId="66526146" w14:textId="77777777" w:rsidR="005A6670" w:rsidRDefault="005A6670">
      <w:pPr>
        <w:spacing w:before="17" w:line="240" w:lineRule="exact"/>
        <w:rPr>
          <w:sz w:val="24"/>
          <w:szCs w:val="24"/>
        </w:rPr>
      </w:pPr>
    </w:p>
    <w:p w14:paraId="016A9552" w14:textId="77777777" w:rsidR="005A6670" w:rsidRDefault="00000000">
      <w:pPr>
        <w:spacing w:before="28" w:line="320" w:lineRule="exact"/>
        <w:ind w:left="100" w:right="67"/>
        <w:jc w:val="both"/>
        <w:rPr>
          <w:sz w:val="28"/>
          <w:szCs w:val="28"/>
        </w:rPr>
      </w:pPr>
      <w:proofErr w:type="gramStart"/>
      <w:r>
        <w:rPr>
          <w:sz w:val="28"/>
          <w:szCs w:val="28"/>
        </w:rPr>
        <w:t>Every  dataset</w:t>
      </w:r>
      <w:proofErr w:type="gramEnd"/>
      <w:r>
        <w:rPr>
          <w:sz w:val="28"/>
          <w:szCs w:val="28"/>
        </w:rPr>
        <w:t xml:space="preserve">  contains  multiple  hidden  information  which  can  be  seen  by performing statistical analysis on it. The insights found by performing statistical analysis on our dataset are the </w:t>
      </w:r>
      <w:proofErr w:type="gramStart"/>
      <w:r>
        <w:rPr>
          <w:sz w:val="28"/>
          <w:szCs w:val="28"/>
        </w:rPr>
        <w:t>following:-</w:t>
      </w:r>
      <w:proofErr w:type="gramEnd"/>
    </w:p>
    <w:p w14:paraId="70EF2AED" w14:textId="77777777" w:rsidR="005A6670" w:rsidRDefault="005A6670">
      <w:pPr>
        <w:spacing w:before="16" w:line="260" w:lineRule="exact"/>
        <w:rPr>
          <w:sz w:val="26"/>
          <w:szCs w:val="26"/>
        </w:rPr>
      </w:pPr>
    </w:p>
    <w:p w14:paraId="224EB286" w14:textId="77777777" w:rsidR="005A6670" w:rsidRDefault="00000000">
      <w:pPr>
        <w:ind w:left="460"/>
        <w:rPr>
          <w:sz w:val="28"/>
          <w:szCs w:val="28"/>
        </w:rPr>
      </w:pPr>
      <w:r>
        <w:rPr>
          <w:rFonts w:ascii="Arial" w:eastAsia="Arial" w:hAnsi="Arial" w:cs="Arial"/>
          <w:sz w:val="30"/>
          <w:szCs w:val="30"/>
        </w:rPr>
        <w:t xml:space="preserve">•   </w:t>
      </w:r>
      <w:r>
        <w:rPr>
          <w:sz w:val="28"/>
          <w:szCs w:val="28"/>
        </w:rPr>
        <w:t>Every column in our dataset is of numeric type.</w:t>
      </w:r>
    </w:p>
    <w:p w14:paraId="40237767" w14:textId="77777777" w:rsidR="005A6670" w:rsidRDefault="00000000">
      <w:pPr>
        <w:tabs>
          <w:tab w:val="left" w:pos="820"/>
        </w:tabs>
        <w:spacing w:before="18" w:line="320" w:lineRule="exact"/>
        <w:ind w:left="820" w:right="73" w:hanging="360"/>
        <w:rPr>
          <w:sz w:val="28"/>
          <w:szCs w:val="28"/>
        </w:rPr>
      </w:pPr>
      <w:r>
        <w:rPr>
          <w:rFonts w:ascii="Arial" w:eastAsia="Arial" w:hAnsi="Arial" w:cs="Arial"/>
          <w:sz w:val="30"/>
          <w:szCs w:val="30"/>
        </w:rPr>
        <w:t>•</w:t>
      </w:r>
      <w:r>
        <w:rPr>
          <w:rFonts w:ascii="Arial" w:eastAsia="Arial" w:hAnsi="Arial" w:cs="Arial"/>
          <w:sz w:val="30"/>
          <w:szCs w:val="30"/>
        </w:rPr>
        <w:tab/>
      </w:r>
      <w:proofErr w:type="gramStart"/>
      <w:r>
        <w:rPr>
          <w:sz w:val="28"/>
          <w:szCs w:val="28"/>
        </w:rPr>
        <w:t>After  specifying</w:t>
      </w:r>
      <w:proofErr w:type="gramEnd"/>
      <w:r>
        <w:rPr>
          <w:sz w:val="28"/>
          <w:szCs w:val="28"/>
        </w:rPr>
        <w:t xml:space="preserve">  the  features  and  target  column,  it  is  found  that  the distribution of target class in target columns are as:</w:t>
      </w:r>
    </w:p>
    <w:p w14:paraId="2BA87127" w14:textId="77777777" w:rsidR="005A6670" w:rsidRDefault="00000000">
      <w:pPr>
        <w:spacing w:before="18"/>
        <w:ind w:left="1180"/>
        <w:rPr>
          <w:sz w:val="28"/>
          <w:szCs w:val="28"/>
        </w:rPr>
      </w:pPr>
      <w:proofErr w:type="gramStart"/>
      <w:r>
        <w:rPr>
          <w:rFonts w:ascii="Arial Unicode MS" w:eastAsia="Arial Unicode MS" w:hAnsi="Arial Unicode MS" w:cs="Arial Unicode MS"/>
          <w:sz w:val="28"/>
          <w:szCs w:val="28"/>
        </w:rPr>
        <w:t xml:space="preserve">  </w:t>
      </w:r>
      <w:r>
        <w:rPr>
          <w:b/>
          <w:sz w:val="28"/>
          <w:szCs w:val="28"/>
        </w:rPr>
        <w:t>0</w:t>
      </w:r>
      <w:proofErr w:type="gramEnd"/>
      <w:r>
        <w:rPr>
          <w:b/>
          <w:sz w:val="28"/>
          <w:szCs w:val="28"/>
        </w:rPr>
        <w:t xml:space="preserve"> : 0.762</w:t>
      </w:r>
    </w:p>
    <w:p w14:paraId="7809AAA0" w14:textId="77777777" w:rsidR="005A6670" w:rsidRDefault="00000000">
      <w:pPr>
        <w:spacing w:before="15"/>
        <w:ind w:left="1180"/>
        <w:rPr>
          <w:sz w:val="28"/>
          <w:szCs w:val="28"/>
        </w:rPr>
      </w:pPr>
      <w:proofErr w:type="gramStart"/>
      <w:r>
        <w:rPr>
          <w:rFonts w:ascii="Arial Unicode MS" w:eastAsia="Arial Unicode MS" w:hAnsi="Arial Unicode MS" w:cs="Arial Unicode MS"/>
          <w:sz w:val="28"/>
          <w:szCs w:val="28"/>
        </w:rPr>
        <w:t xml:space="preserve">  </w:t>
      </w:r>
      <w:r>
        <w:rPr>
          <w:b/>
          <w:sz w:val="28"/>
          <w:szCs w:val="28"/>
        </w:rPr>
        <w:t>1</w:t>
      </w:r>
      <w:proofErr w:type="gramEnd"/>
      <w:r>
        <w:rPr>
          <w:b/>
          <w:sz w:val="28"/>
          <w:szCs w:val="28"/>
        </w:rPr>
        <w:t xml:space="preserve"> : 0.238</w:t>
      </w:r>
    </w:p>
    <w:p w14:paraId="25E3A494" w14:textId="77777777" w:rsidR="005A6670" w:rsidRDefault="00000000">
      <w:pPr>
        <w:tabs>
          <w:tab w:val="left" w:pos="820"/>
        </w:tabs>
        <w:spacing w:before="16" w:line="320" w:lineRule="exact"/>
        <w:ind w:left="820" w:right="79" w:hanging="360"/>
        <w:rPr>
          <w:sz w:val="28"/>
          <w:szCs w:val="28"/>
        </w:rPr>
      </w:pPr>
      <w:r>
        <w:rPr>
          <w:rFonts w:ascii="Arial" w:eastAsia="Arial" w:hAnsi="Arial" w:cs="Arial"/>
          <w:sz w:val="30"/>
          <w:szCs w:val="30"/>
        </w:rPr>
        <w:t>•</w:t>
      </w:r>
      <w:r>
        <w:rPr>
          <w:rFonts w:ascii="Arial" w:eastAsia="Arial" w:hAnsi="Arial" w:cs="Arial"/>
          <w:sz w:val="30"/>
          <w:szCs w:val="30"/>
        </w:rPr>
        <w:tab/>
      </w:r>
      <w:proofErr w:type="gramStart"/>
      <w:r>
        <w:rPr>
          <w:sz w:val="28"/>
          <w:szCs w:val="28"/>
        </w:rPr>
        <w:t>Due  to</w:t>
      </w:r>
      <w:proofErr w:type="gramEnd"/>
      <w:r>
        <w:rPr>
          <w:sz w:val="28"/>
          <w:szCs w:val="28"/>
        </w:rPr>
        <w:t xml:space="preserve">  the  uneven  distribution  of  both  classes,  splitting  of  dataset  is performed using the following parameters:-</w:t>
      </w:r>
    </w:p>
    <w:p w14:paraId="292D7D56" w14:textId="77777777" w:rsidR="005A6670" w:rsidRDefault="00000000">
      <w:pPr>
        <w:spacing w:before="11" w:line="320" w:lineRule="exact"/>
        <w:ind w:left="1180"/>
        <w:rPr>
          <w:sz w:val="28"/>
          <w:szCs w:val="28"/>
        </w:rPr>
      </w:pPr>
      <w:proofErr w:type="gramStart"/>
      <w:r>
        <w:rPr>
          <w:rFonts w:ascii="Arial Unicode MS" w:eastAsia="Arial Unicode MS" w:hAnsi="Arial Unicode MS" w:cs="Arial Unicode MS"/>
          <w:position w:val="-1"/>
          <w:sz w:val="28"/>
          <w:szCs w:val="28"/>
        </w:rPr>
        <w:t xml:space="preserve">  </w:t>
      </w:r>
      <w:r>
        <w:rPr>
          <w:position w:val="-1"/>
          <w:sz w:val="28"/>
          <w:szCs w:val="28"/>
        </w:rPr>
        <w:t>Test</w:t>
      </w:r>
      <w:proofErr w:type="gramEnd"/>
      <w:r>
        <w:rPr>
          <w:position w:val="-1"/>
          <w:sz w:val="28"/>
          <w:szCs w:val="28"/>
        </w:rPr>
        <w:t xml:space="preserve"> size : </w:t>
      </w:r>
      <w:r>
        <w:rPr>
          <w:b/>
          <w:position w:val="-1"/>
          <w:sz w:val="28"/>
          <w:szCs w:val="28"/>
        </w:rPr>
        <w:t>0.25</w:t>
      </w:r>
    </w:p>
    <w:p w14:paraId="512E0F3A" w14:textId="77777777" w:rsidR="005A6670" w:rsidRDefault="005A6670">
      <w:pPr>
        <w:spacing w:before="2" w:line="100" w:lineRule="exact"/>
        <w:rPr>
          <w:sz w:val="11"/>
          <w:szCs w:val="11"/>
        </w:rPr>
      </w:pPr>
    </w:p>
    <w:p w14:paraId="6F0B0CBE" w14:textId="77777777" w:rsidR="005A6670" w:rsidRDefault="005A6670">
      <w:pPr>
        <w:spacing w:line="200" w:lineRule="exact"/>
      </w:pPr>
    </w:p>
    <w:p w14:paraId="15F4CBB6" w14:textId="77777777" w:rsidR="005A6670" w:rsidRDefault="005A6670">
      <w:pPr>
        <w:spacing w:line="200" w:lineRule="exact"/>
      </w:pPr>
    </w:p>
    <w:p w14:paraId="6B37D42A" w14:textId="77777777" w:rsidR="005A6670" w:rsidRDefault="00000000">
      <w:pPr>
        <w:spacing w:before="12"/>
        <w:ind w:left="4521" w:right="4540"/>
        <w:jc w:val="center"/>
        <w:rPr>
          <w:rFonts w:ascii="Calibri" w:eastAsia="Calibri" w:hAnsi="Calibri" w:cs="Calibri"/>
          <w:sz w:val="22"/>
          <w:szCs w:val="22"/>
        </w:rPr>
        <w:sectPr w:rsidR="005A6670">
          <w:pgSz w:w="11920" w:h="16840"/>
          <w:pgMar w:top="1560" w:right="1320" w:bottom="280" w:left="1340" w:header="720" w:footer="720" w:gutter="0"/>
          <w:cols w:space="720"/>
        </w:sectPr>
      </w:pPr>
      <w:r>
        <w:rPr>
          <w:rFonts w:ascii="Calibri" w:eastAsia="Calibri" w:hAnsi="Calibri" w:cs="Calibri"/>
          <w:sz w:val="22"/>
          <w:szCs w:val="22"/>
        </w:rPr>
        <w:t>7</w:t>
      </w:r>
    </w:p>
    <w:p w14:paraId="57D3414C" w14:textId="77777777" w:rsidR="005A6670" w:rsidRDefault="00000000">
      <w:pPr>
        <w:spacing w:before="73"/>
        <w:ind w:left="1180"/>
        <w:rPr>
          <w:sz w:val="28"/>
          <w:szCs w:val="28"/>
        </w:rPr>
      </w:pPr>
      <w:r>
        <w:lastRenderedPageBreak/>
        <w:pict w14:anchorId="47A0C2F6">
          <v:group id="_x0000_s1112" style="position:absolute;left:0;text-align:left;margin-left:23.7pt;margin-top:23.95pt;width:548pt;height:794.15pt;z-index:-1110;mso-position-horizontal-relative:page;mso-position-vertical-relative:page" coordorigin="474,479" coordsize="10960,15883">
            <v:shape id="_x0000_s1132" style="position:absolute;left:480;top:485;width:29;height:0" coordorigin="480,485" coordsize="29,0" path="m480,485r29,e" filled="f" strokeweight=".58pt">
              <v:path arrowok="t"/>
            </v:shape>
            <v:shape id="_x0000_s1131" style="position:absolute;left:490;top:499;width:10;height:0" coordorigin="490,499" coordsize="10,0" path="m490,499r9,e" filled="f" strokecolor="white" strokeweight="1.06pt">
              <v:path arrowok="t"/>
            </v:shape>
            <v:shape id="_x0000_s1130" style="position:absolute;left:490;top:494;width:19;height:0" coordorigin="490,494" coordsize="19,0" path="m490,494r19,e" filled="f" strokecolor="white" strokeweight=".58pt">
              <v:path arrowok="t"/>
            </v:shape>
            <v:shape id="_x0000_s1129" style="position:absolute;left:509;top:485;width:10891;height:0" coordorigin="509,485" coordsize="10891,0" path="m509,485r10891,e" filled="f" strokeweight=".58pt">
              <v:path arrowok="t"/>
            </v:shape>
            <v:shape id="_x0000_s1128" style="position:absolute;left:509;top:504;width:10891;height:0" coordorigin="509,504" coordsize="10891,0" path="m509,504r10891,e" filled="f" strokeweight=".58pt">
              <v:path arrowok="t"/>
            </v:shape>
            <v:shape id="_x0000_s1127" style="position:absolute;left:11400;top:485;width:29;height:0" coordorigin="11400,485" coordsize="29,0" path="m11400,485r29,e" filled="f" strokeweight=".58pt">
              <v:path arrowok="t"/>
            </v:shape>
            <v:shape id="_x0000_s1126" style="position:absolute;left:11410;top:499;width:10;height:0" coordorigin="11410,499" coordsize="10,0" path="m11410,499r9,e" filled="f" strokecolor="white" strokeweight="1.06pt">
              <v:path arrowok="t"/>
            </v:shape>
            <v:shape id="_x0000_s1125" style="position:absolute;left:11400;top:494;width:19;height:0" coordorigin="11400,494" coordsize="19,0" path="m11400,494r19,e" filled="f" strokecolor="white" strokeweight=".58pt">
              <v:path arrowok="t"/>
            </v:shape>
            <v:shape id="_x0000_s1124" style="position:absolute;left:494;top:490;width:0;height:15862" coordorigin="494,490" coordsize="0,15862" path="m494,490r,15861e" filled="f" strokeweight=".58pt">
              <v:path arrowok="t"/>
            </v:shape>
            <v:shape id="_x0000_s1123" style="position:absolute;left:504;top:509;width:0;height:15823" coordorigin="504,509" coordsize="0,15823" path="m504,509r,15823e" filled="f" strokeweight=".58pt">
              <v:path arrowok="t"/>
            </v:shape>
            <v:shape id="_x0000_s1122" style="position:absolute;left:11415;top:490;width:0;height:15862" coordorigin="11415,490" coordsize="0,15862" path="m11415,490r,15861e" filled="f" strokeweight=".58pt">
              <v:path arrowok="t"/>
            </v:shape>
            <v:shape id="_x0000_s1121" style="position:absolute;left:11405;top:509;width:0;height:15823" coordorigin="11405,509" coordsize="0,15823" path="m11405,509r,15823e" filled="f" strokeweight=".58pt">
              <v:path arrowok="t"/>
            </v:shape>
            <v:shape id="_x0000_s1120" style="position:absolute;left:480;top:16356;width:29;height:0" coordorigin="480,16356" coordsize="29,0" path="m480,16356r29,e" filled="f" strokeweight=".58pt">
              <v:path arrowok="t"/>
            </v:shape>
            <v:shape id="_x0000_s1119" style="position:absolute;left:490;top:16342;width:10;height:0" coordorigin="490,16342" coordsize="10,0" path="m490,16342r9,e" filled="f" strokecolor="white" strokeweight=".37392mm">
              <v:path arrowok="t"/>
            </v:shape>
            <v:shape id="_x0000_s1118" style="position:absolute;left:490;top:16346;width:19;height:0" coordorigin="490,16346" coordsize="19,0" path="m490,16346r19,e" filled="f" strokecolor="white" strokeweight=".58pt">
              <v:path arrowok="t"/>
            </v:shape>
            <v:shape id="_x0000_s1117" style="position:absolute;left:509;top:16356;width:10891;height:0" coordorigin="509,16356" coordsize="10891,0" path="m509,16356r10891,e" filled="f" strokeweight=".58pt">
              <v:path arrowok="t"/>
            </v:shape>
            <v:shape id="_x0000_s1116" style="position:absolute;left:509;top:16337;width:10891;height:0" coordorigin="509,16337" coordsize="10891,0" path="m509,16337r10891,e" filled="f" strokeweight=".58pt">
              <v:path arrowok="t"/>
            </v:shape>
            <v:shape id="_x0000_s1115" style="position:absolute;left:11400;top:16356;width:29;height:0" coordorigin="11400,16356" coordsize="29,0" path="m11400,16356r29,e" filled="f" strokeweight=".58pt">
              <v:path arrowok="t"/>
            </v:shape>
            <v:shape id="_x0000_s1114" style="position:absolute;left:11410;top:16342;width:10;height:0" coordorigin="11410,16342" coordsize="10,0" path="m11410,16342r9,e" filled="f" strokecolor="white" strokeweight=".37392mm">
              <v:path arrowok="t"/>
            </v:shape>
            <v:shape id="_x0000_s1113" style="position:absolute;left:11400;top:16346;width:19;height:0" coordorigin="11400,16346" coordsize="19,0" path="m11400,16346r19,e" filled="f" strokecolor="white" strokeweight=".58pt">
              <v:path arrowok="t"/>
            </v:shape>
            <w10:wrap anchorx="page" anchory="page"/>
          </v:group>
        </w:pict>
      </w:r>
      <w:proofErr w:type="gramStart"/>
      <w:r>
        <w:rPr>
          <w:rFonts w:ascii="Arial Unicode MS" w:eastAsia="Arial Unicode MS" w:hAnsi="Arial Unicode MS" w:cs="Arial Unicode MS"/>
          <w:sz w:val="28"/>
          <w:szCs w:val="28"/>
        </w:rPr>
        <w:t xml:space="preserve">  </w:t>
      </w:r>
      <w:r>
        <w:rPr>
          <w:sz w:val="28"/>
          <w:szCs w:val="28"/>
        </w:rPr>
        <w:t>Random</w:t>
      </w:r>
      <w:proofErr w:type="gramEnd"/>
      <w:r>
        <w:rPr>
          <w:sz w:val="28"/>
          <w:szCs w:val="28"/>
        </w:rPr>
        <w:t xml:space="preserve"> State : </w:t>
      </w:r>
      <w:r>
        <w:rPr>
          <w:b/>
          <w:sz w:val="28"/>
          <w:szCs w:val="28"/>
        </w:rPr>
        <w:t>42</w:t>
      </w:r>
    </w:p>
    <w:p w14:paraId="5E7CEC21" w14:textId="77777777" w:rsidR="005A6670" w:rsidRDefault="00000000">
      <w:pPr>
        <w:spacing w:before="15"/>
        <w:ind w:left="1180"/>
        <w:rPr>
          <w:sz w:val="28"/>
          <w:szCs w:val="28"/>
        </w:rPr>
      </w:pPr>
      <w:proofErr w:type="gramStart"/>
      <w:r>
        <w:rPr>
          <w:rFonts w:ascii="Arial Unicode MS" w:eastAsia="Arial Unicode MS" w:hAnsi="Arial Unicode MS" w:cs="Arial Unicode MS"/>
          <w:sz w:val="28"/>
          <w:szCs w:val="28"/>
        </w:rPr>
        <w:t xml:space="preserve">  </w:t>
      </w:r>
      <w:r>
        <w:rPr>
          <w:sz w:val="28"/>
          <w:szCs w:val="28"/>
        </w:rPr>
        <w:t>Stratify</w:t>
      </w:r>
      <w:proofErr w:type="gramEnd"/>
      <w:r>
        <w:rPr>
          <w:sz w:val="28"/>
          <w:szCs w:val="28"/>
        </w:rPr>
        <w:t xml:space="preserve"> : Target column</w:t>
      </w:r>
    </w:p>
    <w:p w14:paraId="40682BCE" w14:textId="77777777" w:rsidR="001A288B" w:rsidRDefault="001A288B">
      <w:pPr>
        <w:tabs>
          <w:tab w:val="left" w:pos="820"/>
        </w:tabs>
        <w:spacing w:before="21" w:line="320" w:lineRule="exact"/>
        <w:ind w:left="820" w:right="57" w:hanging="360"/>
        <w:rPr>
          <w:rFonts w:ascii="Arial" w:eastAsia="Arial" w:hAnsi="Arial" w:cs="Arial"/>
          <w:sz w:val="30"/>
          <w:szCs w:val="30"/>
        </w:rPr>
      </w:pPr>
    </w:p>
    <w:p w14:paraId="036EB5B7" w14:textId="77777777" w:rsidR="001A288B" w:rsidRDefault="001A288B">
      <w:pPr>
        <w:tabs>
          <w:tab w:val="left" w:pos="820"/>
        </w:tabs>
        <w:spacing w:before="21" w:line="320" w:lineRule="exact"/>
        <w:ind w:left="820" w:right="57" w:hanging="360"/>
        <w:rPr>
          <w:rFonts w:ascii="Arial" w:eastAsia="Arial" w:hAnsi="Arial" w:cs="Arial"/>
          <w:sz w:val="30"/>
          <w:szCs w:val="30"/>
        </w:rPr>
      </w:pPr>
    </w:p>
    <w:p w14:paraId="797BA0ED" w14:textId="77654756" w:rsidR="005A6670" w:rsidRDefault="00000000">
      <w:pPr>
        <w:tabs>
          <w:tab w:val="left" w:pos="820"/>
        </w:tabs>
        <w:spacing w:before="21" w:line="320" w:lineRule="exact"/>
        <w:ind w:left="820" w:right="57" w:hanging="360"/>
        <w:rPr>
          <w:sz w:val="28"/>
          <w:szCs w:val="28"/>
        </w:rPr>
      </w:pPr>
      <w:r>
        <w:rPr>
          <w:rFonts w:ascii="Arial" w:eastAsia="Arial" w:hAnsi="Arial" w:cs="Arial"/>
          <w:sz w:val="30"/>
          <w:szCs w:val="30"/>
        </w:rPr>
        <w:t>•</w:t>
      </w:r>
      <w:r>
        <w:rPr>
          <w:rFonts w:ascii="Arial" w:eastAsia="Arial" w:hAnsi="Arial" w:cs="Arial"/>
          <w:sz w:val="30"/>
          <w:szCs w:val="30"/>
        </w:rPr>
        <w:tab/>
      </w:r>
      <w:r>
        <w:rPr>
          <w:sz w:val="28"/>
          <w:szCs w:val="28"/>
        </w:rPr>
        <w:t xml:space="preserve">The correlation matrix describing the correlation between different features through a heatmap is shown </w:t>
      </w:r>
      <w:proofErr w:type="gramStart"/>
      <w:r>
        <w:rPr>
          <w:sz w:val="28"/>
          <w:szCs w:val="28"/>
        </w:rPr>
        <w:t>below:-</w:t>
      </w:r>
      <w:proofErr w:type="gramEnd"/>
    </w:p>
    <w:p w14:paraId="16D9965E" w14:textId="77777777" w:rsidR="005A6670" w:rsidRDefault="005A6670">
      <w:pPr>
        <w:spacing w:before="1" w:line="280" w:lineRule="exact"/>
        <w:rPr>
          <w:sz w:val="28"/>
          <w:szCs w:val="28"/>
        </w:rPr>
      </w:pPr>
    </w:p>
    <w:p w14:paraId="346A47C6" w14:textId="77777777" w:rsidR="005A6670" w:rsidRDefault="002C1093">
      <w:pPr>
        <w:ind w:left="100"/>
      </w:pPr>
      <w:r>
        <w:pict w14:anchorId="7D6433E6">
          <v:shape id="_x0000_i1027" type="#_x0000_t75" style="width:451.2pt;height:471pt">
            <v:imagedata r:id="rId13" o:title=""/>
          </v:shape>
        </w:pict>
      </w:r>
    </w:p>
    <w:p w14:paraId="6C505689" w14:textId="77777777" w:rsidR="005A6670" w:rsidRDefault="005A6670">
      <w:pPr>
        <w:spacing w:before="6" w:line="100" w:lineRule="exact"/>
        <w:rPr>
          <w:sz w:val="10"/>
          <w:szCs w:val="10"/>
        </w:rPr>
      </w:pPr>
    </w:p>
    <w:p w14:paraId="6114BD47" w14:textId="77777777" w:rsidR="005A6670" w:rsidRDefault="005A6670">
      <w:pPr>
        <w:spacing w:line="200" w:lineRule="exact"/>
      </w:pPr>
    </w:p>
    <w:p w14:paraId="73AE4234" w14:textId="77777777" w:rsidR="005A6670" w:rsidRDefault="005A6670">
      <w:pPr>
        <w:spacing w:line="200" w:lineRule="exact"/>
      </w:pPr>
    </w:p>
    <w:p w14:paraId="7F2EB6EE" w14:textId="77777777" w:rsidR="005A6670" w:rsidRDefault="005A6670">
      <w:pPr>
        <w:spacing w:line="200" w:lineRule="exact"/>
      </w:pPr>
    </w:p>
    <w:p w14:paraId="3E2CB3FC" w14:textId="77777777" w:rsidR="005A6670" w:rsidRDefault="005A6670">
      <w:pPr>
        <w:spacing w:line="200" w:lineRule="exact"/>
      </w:pPr>
    </w:p>
    <w:p w14:paraId="54019733" w14:textId="77777777" w:rsidR="005A6670" w:rsidRDefault="005A6670">
      <w:pPr>
        <w:spacing w:line="200" w:lineRule="exact"/>
      </w:pPr>
    </w:p>
    <w:p w14:paraId="5C125266" w14:textId="77777777" w:rsidR="005A6670" w:rsidRDefault="005A6670">
      <w:pPr>
        <w:spacing w:line="200" w:lineRule="exact"/>
      </w:pPr>
    </w:p>
    <w:p w14:paraId="45EFE8D9" w14:textId="77777777" w:rsidR="005A6670" w:rsidRDefault="005A6670">
      <w:pPr>
        <w:spacing w:line="200" w:lineRule="exact"/>
      </w:pPr>
    </w:p>
    <w:p w14:paraId="1FC4A5D9" w14:textId="77777777" w:rsidR="005A6670" w:rsidRDefault="005A6670">
      <w:pPr>
        <w:spacing w:line="200" w:lineRule="exact"/>
      </w:pPr>
    </w:p>
    <w:p w14:paraId="561B4794" w14:textId="77777777" w:rsidR="005A6670" w:rsidRDefault="005A6670">
      <w:pPr>
        <w:spacing w:line="200" w:lineRule="exact"/>
      </w:pPr>
    </w:p>
    <w:p w14:paraId="6F95D91F" w14:textId="77777777" w:rsidR="005A6670" w:rsidRDefault="005A6670">
      <w:pPr>
        <w:spacing w:line="200" w:lineRule="exact"/>
      </w:pPr>
    </w:p>
    <w:p w14:paraId="62B76ABA" w14:textId="77777777" w:rsidR="005A6670" w:rsidRDefault="005A6670">
      <w:pPr>
        <w:spacing w:line="200" w:lineRule="exact"/>
      </w:pPr>
    </w:p>
    <w:p w14:paraId="31865423" w14:textId="77777777" w:rsidR="005A6670" w:rsidRDefault="005A6670">
      <w:pPr>
        <w:spacing w:line="200" w:lineRule="exact"/>
      </w:pPr>
    </w:p>
    <w:p w14:paraId="09569224" w14:textId="77777777" w:rsidR="005A6670" w:rsidRDefault="005A6670">
      <w:pPr>
        <w:spacing w:line="200" w:lineRule="exact"/>
      </w:pPr>
    </w:p>
    <w:p w14:paraId="5931373C" w14:textId="77777777" w:rsidR="005A6670" w:rsidRDefault="005A6670">
      <w:pPr>
        <w:spacing w:line="200" w:lineRule="exact"/>
      </w:pPr>
    </w:p>
    <w:p w14:paraId="5020CF90" w14:textId="77777777" w:rsidR="005A6670" w:rsidRDefault="005A6670">
      <w:pPr>
        <w:spacing w:line="200" w:lineRule="exact"/>
      </w:pPr>
    </w:p>
    <w:p w14:paraId="15C7AE31" w14:textId="77777777" w:rsidR="005A6670" w:rsidRDefault="00000000">
      <w:pPr>
        <w:ind w:left="4521" w:right="4520"/>
        <w:jc w:val="center"/>
        <w:rPr>
          <w:rFonts w:ascii="Calibri" w:eastAsia="Calibri" w:hAnsi="Calibri" w:cs="Calibri"/>
          <w:sz w:val="22"/>
          <w:szCs w:val="22"/>
        </w:rPr>
        <w:sectPr w:rsidR="005A6670">
          <w:pgSz w:w="11920" w:h="16840"/>
          <w:pgMar w:top="1360" w:right="1340" w:bottom="280" w:left="1340" w:header="720" w:footer="720" w:gutter="0"/>
          <w:cols w:space="720"/>
        </w:sectPr>
      </w:pPr>
      <w:r>
        <w:rPr>
          <w:rFonts w:ascii="Calibri" w:eastAsia="Calibri" w:hAnsi="Calibri" w:cs="Calibri"/>
          <w:sz w:val="22"/>
          <w:szCs w:val="22"/>
        </w:rPr>
        <w:t>8</w:t>
      </w:r>
    </w:p>
    <w:p w14:paraId="28725057" w14:textId="77777777" w:rsidR="005A6670" w:rsidRDefault="00000000">
      <w:pPr>
        <w:spacing w:before="59" w:line="300" w:lineRule="exact"/>
        <w:ind w:left="100"/>
        <w:rPr>
          <w:sz w:val="28"/>
          <w:szCs w:val="28"/>
        </w:rPr>
      </w:pPr>
      <w:r>
        <w:lastRenderedPageBreak/>
        <w:pict w14:anchorId="08280B46">
          <v:group id="_x0000_s1090" style="position:absolute;left:0;text-align:left;margin-left:23.7pt;margin-top:23.95pt;width:548pt;height:794.15pt;z-index:-1109;mso-position-horizontal-relative:page;mso-position-vertical-relative:page" coordorigin="474,479" coordsize="10960,15883">
            <v:shape id="_x0000_s1110" style="position:absolute;left:480;top:485;width:29;height:0" coordorigin="480,485" coordsize="29,0" path="m480,485r29,e" filled="f" strokeweight=".58pt">
              <v:path arrowok="t"/>
            </v:shape>
            <v:shape id="_x0000_s1109" style="position:absolute;left:490;top:499;width:10;height:0" coordorigin="490,499" coordsize="10,0" path="m490,499r9,e" filled="f" strokecolor="white" strokeweight="1.06pt">
              <v:path arrowok="t"/>
            </v:shape>
            <v:shape id="_x0000_s1108" style="position:absolute;left:490;top:494;width:19;height:0" coordorigin="490,494" coordsize="19,0" path="m490,494r19,e" filled="f" strokecolor="white" strokeweight=".58pt">
              <v:path arrowok="t"/>
            </v:shape>
            <v:shape id="_x0000_s1107" style="position:absolute;left:509;top:485;width:10891;height:0" coordorigin="509,485" coordsize="10891,0" path="m509,485r10891,e" filled="f" strokeweight=".58pt">
              <v:path arrowok="t"/>
            </v:shape>
            <v:shape id="_x0000_s1106" style="position:absolute;left:509;top:504;width:10891;height:0" coordorigin="509,504" coordsize="10891,0" path="m509,504r10891,e" filled="f" strokeweight=".58pt">
              <v:path arrowok="t"/>
            </v:shape>
            <v:shape id="_x0000_s1105" style="position:absolute;left:11400;top:485;width:29;height:0" coordorigin="11400,485" coordsize="29,0" path="m11400,485r29,e" filled="f" strokeweight=".58pt">
              <v:path arrowok="t"/>
            </v:shape>
            <v:shape id="_x0000_s1104" style="position:absolute;left:11410;top:499;width:10;height:0" coordorigin="11410,499" coordsize="10,0" path="m11410,499r9,e" filled="f" strokecolor="white" strokeweight="1.06pt">
              <v:path arrowok="t"/>
            </v:shape>
            <v:shape id="_x0000_s1103" style="position:absolute;left:11400;top:494;width:19;height:0" coordorigin="11400,494" coordsize="19,0" path="m11400,494r19,e" filled="f" strokecolor="white" strokeweight=".58pt">
              <v:path arrowok="t"/>
            </v:shape>
            <v:shape id="_x0000_s1102" style="position:absolute;left:494;top:490;width:0;height:15862" coordorigin="494,490" coordsize="0,15862" path="m494,490r,15861e" filled="f" strokeweight=".58pt">
              <v:path arrowok="t"/>
            </v:shape>
            <v:shape id="_x0000_s1101" style="position:absolute;left:504;top:509;width:0;height:15823" coordorigin="504,509" coordsize="0,15823" path="m504,509r,15823e" filled="f" strokeweight=".58pt">
              <v:path arrowok="t"/>
            </v:shape>
            <v:shape id="_x0000_s1100" style="position:absolute;left:11415;top:490;width:0;height:15862" coordorigin="11415,490" coordsize="0,15862" path="m11415,490r,15861e" filled="f" strokeweight=".58pt">
              <v:path arrowok="t"/>
            </v:shape>
            <v:shape id="_x0000_s1099" style="position:absolute;left:11405;top:509;width:0;height:15823" coordorigin="11405,509" coordsize="0,15823" path="m11405,509r,15823e" filled="f" strokeweight=".58pt">
              <v:path arrowok="t"/>
            </v:shape>
            <v:shape id="_x0000_s1098" style="position:absolute;left:480;top:16356;width:29;height:0" coordorigin="480,16356" coordsize="29,0" path="m480,16356r29,e" filled="f" strokeweight=".58pt">
              <v:path arrowok="t"/>
            </v:shape>
            <v:shape id="_x0000_s1097" style="position:absolute;left:490;top:16342;width:10;height:0" coordorigin="490,16342" coordsize="10,0" path="m490,16342r9,e" filled="f" strokecolor="white" strokeweight=".37392mm">
              <v:path arrowok="t"/>
            </v:shape>
            <v:shape id="_x0000_s1096" style="position:absolute;left:490;top:16346;width:19;height:0" coordorigin="490,16346" coordsize="19,0" path="m490,16346r19,e" filled="f" strokecolor="white" strokeweight=".58pt">
              <v:path arrowok="t"/>
            </v:shape>
            <v:shape id="_x0000_s1095" style="position:absolute;left:509;top:16356;width:10891;height:0" coordorigin="509,16356" coordsize="10891,0" path="m509,16356r10891,e" filled="f" strokeweight=".58pt">
              <v:path arrowok="t"/>
            </v:shape>
            <v:shape id="_x0000_s1094" style="position:absolute;left:509;top:16337;width:10891;height:0" coordorigin="509,16337" coordsize="10891,0" path="m509,16337r10891,e" filled="f" strokeweight=".58pt">
              <v:path arrowok="t"/>
            </v:shape>
            <v:shape id="_x0000_s1093" style="position:absolute;left:11400;top:16356;width:29;height:0" coordorigin="11400,16356" coordsize="29,0" path="m11400,16356r29,e" filled="f" strokeweight=".58pt">
              <v:path arrowok="t"/>
            </v:shape>
            <v:shape id="_x0000_s1092" style="position:absolute;left:11410;top:16342;width:10;height:0" coordorigin="11410,16342" coordsize="10,0" path="m11410,16342r9,e" filled="f" strokecolor="white" strokeweight=".37392mm">
              <v:path arrowok="t"/>
            </v:shape>
            <v:shape id="_x0000_s1091" style="position:absolute;left:11400;top:16346;width:19;height:0" coordorigin="11400,16346" coordsize="19,0" path="m11400,16346r19,e" filled="f" strokecolor="white" strokeweight=".58pt">
              <v:path arrowok="t"/>
            </v:shape>
            <w10:wrap anchorx="page" anchory="page"/>
          </v:group>
        </w:pict>
      </w:r>
      <w:r>
        <w:rPr>
          <w:b/>
          <w:position w:val="-1"/>
          <w:sz w:val="28"/>
          <w:szCs w:val="28"/>
        </w:rPr>
        <w:t xml:space="preserve">3.3 </w:t>
      </w:r>
      <w:r>
        <w:rPr>
          <w:b/>
          <w:position w:val="-1"/>
          <w:sz w:val="28"/>
          <w:szCs w:val="28"/>
          <w:u w:val="thick" w:color="000000"/>
        </w:rPr>
        <w:t>Model Selection and Development</w:t>
      </w:r>
    </w:p>
    <w:p w14:paraId="4480D878" w14:textId="77777777" w:rsidR="005A6670" w:rsidRDefault="005A6670">
      <w:pPr>
        <w:spacing w:before="17" w:line="240" w:lineRule="exact"/>
        <w:rPr>
          <w:sz w:val="24"/>
          <w:szCs w:val="24"/>
        </w:rPr>
      </w:pPr>
    </w:p>
    <w:p w14:paraId="1DFD5CA5" w14:textId="77777777" w:rsidR="005A6670" w:rsidRDefault="00000000">
      <w:pPr>
        <w:spacing w:before="28" w:line="320" w:lineRule="exact"/>
        <w:ind w:left="100" w:right="73"/>
        <w:jc w:val="both"/>
        <w:rPr>
          <w:sz w:val="28"/>
          <w:szCs w:val="28"/>
        </w:rPr>
      </w:pPr>
      <w:r>
        <w:rPr>
          <w:sz w:val="28"/>
          <w:szCs w:val="28"/>
        </w:rPr>
        <w:t>To select a perfect algorithm and whole development pipeline is quite a tedious and time taking task. Therefore, we use Auto ML which defines the best pipeline and best machine learning algorithm with the best parameters.</w:t>
      </w:r>
    </w:p>
    <w:p w14:paraId="1BD7F2BF" w14:textId="77777777" w:rsidR="005A6670" w:rsidRDefault="005A6670">
      <w:pPr>
        <w:spacing w:before="17" w:line="260" w:lineRule="exact"/>
        <w:rPr>
          <w:sz w:val="26"/>
          <w:szCs w:val="26"/>
        </w:rPr>
      </w:pPr>
    </w:p>
    <w:p w14:paraId="468843D5" w14:textId="77777777" w:rsidR="005A6670" w:rsidRDefault="00000000">
      <w:pPr>
        <w:ind w:left="100" w:right="6239"/>
        <w:jc w:val="both"/>
        <w:rPr>
          <w:sz w:val="28"/>
          <w:szCs w:val="28"/>
        </w:rPr>
      </w:pPr>
      <w:r>
        <w:rPr>
          <w:sz w:val="28"/>
          <w:szCs w:val="28"/>
        </w:rPr>
        <w:t xml:space="preserve">Here, I have used </w:t>
      </w:r>
      <w:r>
        <w:rPr>
          <w:b/>
          <w:sz w:val="28"/>
          <w:szCs w:val="28"/>
        </w:rPr>
        <w:t>TPOT</w:t>
      </w:r>
      <w:r>
        <w:rPr>
          <w:sz w:val="28"/>
          <w:szCs w:val="28"/>
        </w:rPr>
        <w:t>.</w:t>
      </w:r>
    </w:p>
    <w:p w14:paraId="749F0FED" w14:textId="77777777" w:rsidR="005A6670" w:rsidRDefault="005A6670">
      <w:pPr>
        <w:spacing w:before="4" w:line="280" w:lineRule="exact"/>
        <w:rPr>
          <w:sz w:val="28"/>
          <w:szCs w:val="28"/>
        </w:rPr>
      </w:pPr>
    </w:p>
    <w:p w14:paraId="1532F73A" w14:textId="77777777" w:rsidR="005A6670" w:rsidRDefault="00000000">
      <w:pPr>
        <w:spacing w:line="320" w:lineRule="exact"/>
        <w:ind w:left="100" w:right="70"/>
        <w:jc w:val="both"/>
        <w:rPr>
          <w:sz w:val="28"/>
          <w:szCs w:val="28"/>
        </w:rPr>
      </w:pPr>
      <w:r>
        <w:rPr>
          <w:sz w:val="28"/>
          <w:szCs w:val="28"/>
        </w:rPr>
        <w:t>It stands for “</w:t>
      </w:r>
      <w:r>
        <w:rPr>
          <w:b/>
          <w:sz w:val="28"/>
          <w:szCs w:val="28"/>
        </w:rPr>
        <w:t>The Tree-Based Pipeline Optimization Tool</w:t>
      </w:r>
      <w:r>
        <w:rPr>
          <w:sz w:val="28"/>
          <w:szCs w:val="28"/>
        </w:rPr>
        <w:t xml:space="preserve">”. TPOT is a Python </w:t>
      </w:r>
      <w:proofErr w:type="gramStart"/>
      <w:r>
        <w:rPr>
          <w:sz w:val="28"/>
          <w:szCs w:val="28"/>
        </w:rPr>
        <w:t>Automated  Machine</w:t>
      </w:r>
      <w:proofErr w:type="gramEnd"/>
      <w:r>
        <w:rPr>
          <w:sz w:val="28"/>
          <w:szCs w:val="28"/>
        </w:rPr>
        <w:t xml:space="preserve">  Learning  tool  that  optimizes  machine  learning  pipelines using genetic programming.</w:t>
      </w:r>
    </w:p>
    <w:p w14:paraId="5F4336EC" w14:textId="77777777" w:rsidR="005A6670" w:rsidRDefault="005A6670">
      <w:pPr>
        <w:spacing w:before="3" w:line="280" w:lineRule="exact"/>
        <w:rPr>
          <w:sz w:val="28"/>
          <w:szCs w:val="28"/>
        </w:rPr>
      </w:pPr>
    </w:p>
    <w:p w14:paraId="309EE72F" w14:textId="77777777" w:rsidR="005A6670" w:rsidRDefault="002C1093">
      <w:pPr>
        <w:ind w:left="1733"/>
      </w:pPr>
      <w:r>
        <w:pict w14:anchorId="034534B4">
          <v:shape id="_x0000_i1028" type="#_x0000_t75" style="width:4in;height:256.2pt">
            <v:imagedata r:id="rId14" o:title=""/>
          </v:shape>
        </w:pict>
      </w:r>
    </w:p>
    <w:p w14:paraId="5B17BBAE" w14:textId="77777777" w:rsidR="005A6670" w:rsidRDefault="005A6670">
      <w:pPr>
        <w:spacing w:before="8" w:line="180" w:lineRule="exact"/>
        <w:rPr>
          <w:sz w:val="18"/>
          <w:szCs w:val="18"/>
        </w:rPr>
      </w:pPr>
    </w:p>
    <w:p w14:paraId="3887F899" w14:textId="77777777" w:rsidR="005A6670" w:rsidRDefault="00000000">
      <w:pPr>
        <w:ind w:left="3641" w:right="3664"/>
        <w:jc w:val="center"/>
        <w:rPr>
          <w:sz w:val="24"/>
          <w:szCs w:val="24"/>
        </w:rPr>
      </w:pPr>
      <w:r>
        <w:rPr>
          <w:sz w:val="24"/>
          <w:szCs w:val="24"/>
        </w:rPr>
        <w:t>Fig. Logo of TPOT</w:t>
      </w:r>
    </w:p>
    <w:p w14:paraId="5358DF1F" w14:textId="77777777" w:rsidR="005A6670" w:rsidRDefault="005A6670">
      <w:pPr>
        <w:spacing w:before="9" w:line="160" w:lineRule="exact"/>
        <w:rPr>
          <w:sz w:val="17"/>
          <w:szCs w:val="17"/>
        </w:rPr>
      </w:pPr>
    </w:p>
    <w:p w14:paraId="1374846D" w14:textId="77777777" w:rsidR="005A6670" w:rsidRDefault="00000000">
      <w:pPr>
        <w:spacing w:line="258" w:lineRule="auto"/>
        <w:ind w:left="100" w:right="67"/>
        <w:jc w:val="both"/>
        <w:rPr>
          <w:sz w:val="28"/>
          <w:szCs w:val="28"/>
        </w:rPr>
      </w:pPr>
      <w:proofErr w:type="gramStart"/>
      <w:r>
        <w:rPr>
          <w:sz w:val="28"/>
          <w:szCs w:val="28"/>
        </w:rPr>
        <w:t>TPOT  automates</w:t>
      </w:r>
      <w:proofErr w:type="gramEnd"/>
      <w:r>
        <w:rPr>
          <w:sz w:val="28"/>
          <w:szCs w:val="28"/>
        </w:rPr>
        <w:t xml:space="preserve">  the  most  tedious  part  of  machine  learning  by  intelligently exploring thousands of possible pipelines to find the best one for our data. TPOT is built on top of scikit-learn, so all of the code it generates should look familiar.</w:t>
      </w:r>
    </w:p>
    <w:p w14:paraId="78090D1B" w14:textId="77777777" w:rsidR="005A6670" w:rsidRDefault="005A6670">
      <w:pPr>
        <w:spacing w:line="200" w:lineRule="exact"/>
      </w:pPr>
    </w:p>
    <w:p w14:paraId="0E48B7E7" w14:textId="77777777" w:rsidR="005A6670" w:rsidRDefault="005A6670">
      <w:pPr>
        <w:spacing w:line="200" w:lineRule="exact"/>
      </w:pPr>
    </w:p>
    <w:p w14:paraId="16C3CC66" w14:textId="77777777" w:rsidR="005A6670" w:rsidRDefault="005A6670">
      <w:pPr>
        <w:spacing w:before="12" w:line="260" w:lineRule="exact"/>
        <w:rPr>
          <w:sz w:val="26"/>
          <w:szCs w:val="26"/>
        </w:rPr>
      </w:pPr>
    </w:p>
    <w:p w14:paraId="7085105C" w14:textId="77777777" w:rsidR="005A6670" w:rsidRDefault="00000000">
      <w:pPr>
        <w:spacing w:line="257" w:lineRule="auto"/>
        <w:ind w:left="100" w:right="405"/>
        <w:rPr>
          <w:sz w:val="28"/>
          <w:szCs w:val="28"/>
        </w:rPr>
      </w:pPr>
      <w:r>
        <w:rPr>
          <w:sz w:val="28"/>
          <w:szCs w:val="28"/>
        </w:rPr>
        <w:t>TPOT picked “</w:t>
      </w:r>
      <w:r>
        <w:rPr>
          <w:i/>
          <w:sz w:val="28"/>
          <w:szCs w:val="28"/>
        </w:rPr>
        <w:t xml:space="preserve">Logistic Regression” </w:t>
      </w:r>
      <w:r>
        <w:rPr>
          <w:sz w:val="28"/>
          <w:szCs w:val="28"/>
        </w:rPr>
        <w:t>as the best model for our dataset with no pre-processing steps, giving us the AUC score of 0.7850.</w:t>
      </w:r>
    </w:p>
    <w:p w14:paraId="3BD1992D" w14:textId="77777777" w:rsidR="005A6670" w:rsidRDefault="005A6670">
      <w:pPr>
        <w:spacing w:before="2" w:line="160" w:lineRule="exact"/>
        <w:rPr>
          <w:sz w:val="16"/>
          <w:szCs w:val="16"/>
        </w:rPr>
      </w:pPr>
    </w:p>
    <w:p w14:paraId="72EE21A5" w14:textId="77777777" w:rsidR="005A6670" w:rsidRDefault="00000000">
      <w:pPr>
        <w:spacing w:line="300" w:lineRule="exact"/>
        <w:ind w:left="100" w:right="465"/>
        <w:jc w:val="both"/>
        <w:rPr>
          <w:sz w:val="28"/>
          <w:szCs w:val="28"/>
        </w:rPr>
      </w:pPr>
      <w:r>
        <w:rPr>
          <w:position w:val="-1"/>
          <w:sz w:val="28"/>
          <w:szCs w:val="28"/>
        </w:rPr>
        <w:t>Therefore, I have used Logistic regression algorithm for model development.</w:t>
      </w:r>
    </w:p>
    <w:p w14:paraId="348DB007" w14:textId="77777777" w:rsidR="005A6670" w:rsidRDefault="005A6670">
      <w:pPr>
        <w:spacing w:before="5" w:line="180" w:lineRule="exact"/>
        <w:rPr>
          <w:sz w:val="19"/>
          <w:szCs w:val="19"/>
        </w:rPr>
      </w:pPr>
    </w:p>
    <w:p w14:paraId="3AA6C466" w14:textId="77777777" w:rsidR="005A6670" w:rsidRDefault="005A6670">
      <w:pPr>
        <w:spacing w:line="200" w:lineRule="exact"/>
      </w:pPr>
    </w:p>
    <w:p w14:paraId="2AC95E50" w14:textId="77777777" w:rsidR="005A6670" w:rsidRDefault="005A6670">
      <w:pPr>
        <w:spacing w:line="200" w:lineRule="exact"/>
      </w:pPr>
    </w:p>
    <w:p w14:paraId="0A33F410" w14:textId="77777777" w:rsidR="005A6670" w:rsidRDefault="005A6670">
      <w:pPr>
        <w:spacing w:line="200" w:lineRule="exact"/>
      </w:pPr>
    </w:p>
    <w:p w14:paraId="0626CADB" w14:textId="77777777" w:rsidR="005A6670" w:rsidRDefault="005A6670">
      <w:pPr>
        <w:spacing w:line="200" w:lineRule="exact"/>
      </w:pPr>
    </w:p>
    <w:p w14:paraId="1940DA26" w14:textId="77777777" w:rsidR="005A6670" w:rsidRDefault="005A6670">
      <w:pPr>
        <w:spacing w:line="200" w:lineRule="exact"/>
      </w:pPr>
    </w:p>
    <w:p w14:paraId="67FDAC2F" w14:textId="77777777" w:rsidR="005A6670" w:rsidRDefault="005A6670">
      <w:pPr>
        <w:spacing w:line="200" w:lineRule="exact"/>
      </w:pPr>
    </w:p>
    <w:p w14:paraId="09C372C0" w14:textId="77777777" w:rsidR="005A6670" w:rsidRDefault="005A6670">
      <w:pPr>
        <w:spacing w:line="200" w:lineRule="exact"/>
      </w:pPr>
    </w:p>
    <w:p w14:paraId="2A15E3E7" w14:textId="77777777" w:rsidR="005A6670" w:rsidRDefault="005A6670">
      <w:pPr>
        <w:spacing w:line="200" w:lineRule="exact"/>
      </w:pPr>
    </w:p>
    <w:p w14:paraId="24D4D895" w14:textId="77777777" w:rsidR="005A6670" w:rsidRDefault="00000000">
      <w:pPr>
        <w:spacing w:before="12"/>
        <w:ind w:left="4521" w:right="4540"/>
        <w:jc w:val="center"/>
        <w:rPr>
          <w:rFonts w:ascii="Calibri" w:eastAsia="Calibri" w:hAnsi="Calibri" w:cs="Calibri"/>
          <w:sz w:val="22"/>
          <w:szCs w:val="22"/>
        </w:rPr>
        <w:sectPr w:rsidR="005A6670">
          <w:pgSz w:w="11920" w:h="16840"/>
          <w:pgMar w:top="1360" w:right="1320" w:bottom="280" w:left="1340" w:header="720" w:footer="720" w:gutter="0"/>
          <w:cols w:space="720"/>
        </w:sectPr>
      </w:pPr>
      <w:r>
        <w:rPr>
          <w:rFonts w:ascii="Calibri" w:eastAsia="Calibri" w:hAnsi="Calibri" w:cs="Calibri"/>
          <w:sz w:val="22"/>
          <w:szCs w:val="22"/>
        </w:rPr>
        <w:t>9</w:t>
      </w:r>
    </w:p>
    <w:p w14:paraId="1485806F" w14:textId="77777777" w:rsidR="005A6670" w:rsidRDefault="00000000">
      <w:pPr>
        <w:spacing w:before="57"/>
        <w:ind w:left="100" w:right="5112"/>
        <w:jc w:val="both"/>
        <w:rPr>
          <w:sz w:val="28"/>
          <w:szCs w:val="28"/>
        </w:rPr>
      </w:pPr>
      <w:r>
        <w:lastRenderedPageBreak/>
        <w:pict w14:anchorId="1103A0AE">
          <v:group id="_x0000_s1068" style="position:absolute;left:0;text-align:left;margin-left:23.7pt;margin-top:23.95pt;width:548pt;height:794.15pt;z-index:-1108;mso-position-horizontal-relative:page;mso-position-vertical-relative:page" coordorigin="474,479" coordsize="10960,15883">
            <v:shape id="_x0000_s1088" style="position:absolute;left:480;top:485;width:29;height:0" coordorigin="480,485" coordsize="29,0" path="m480,485r29,e" filled="f" strokeweight=".58pt">
              <v:path arrowok="t"/>
            </v:shape>
            <v:shape id="_x0000_s1087" style="position:absolute;left:490;top:499;width:10;height:0" coordorigin="490,499" coordsize="10,0" path="m490,499r9,e" filled="f" strokecolor="white" strokeweight="1.06pt">
              <v:path arrowok="t"/>
            </v:shape>
            <v:shape id="_x0000_s1086" style="position:absolute;left:490;top:494;width:19;height:0" coordorigin="490,494" coordsize="19,0" path="m490,494r19,e" filled="f" strokecolor="white" strokeweight=".58pt">
              <v:path arrowok="t"/>
            </v:shape>
            <v:shape id="_x0000_s1085" style="position:absolute;left:509;top:485;width:10891;height:0" coordorigin="509,485" coordsize="10891,0" path="m509,485r10891,e" filled="f" strokeweight=".58pt">
              <v:path arrowok="t"/>
            </v:shape>
            <v:shape id="_x0000_s1084" style="position:absolute;left:509;top:504;width:10891;height:0" coordorigin="509,504" coordsize="10891,0" path="m509,504r10891,e" filled="f" strokeweight=".58pt">
              <v:path arrowok="t"/>
            </v:shape>
            <v:shape id="_x0000_s1083" style="position:absolute;left:11400;top:485;width:29;height:0" coordorigin="11400,485" coordsize="29,0" path="m11400,485r29,e" filled="f" strokeweight=".58pt">
              <v:path arrowok="t"/>
            </v:shape>
            <v:shape id="_x0000_s1082" style="position:absolute;left:11410;top:499;width:10;height:0" coordorigin="11410,499" coordsize="10,0" path="m11410,499r9,e" filled="f" strokecolor="white" strokeweight="1.06pt">
              <v:path arrowok="t"/>
            </v:shape>
            <v:shape id="_x0000_s1081" style="position:absolute;left:11400;top:494;width:19;height:0" coordorigin="11400,494" coordsize="19,0" path="m11400,494r19,e" filled="f" strokecolor="white" strokeweight=".58pt">
              <v:path arrowok="t"/>
            </v:shape>
            <v:shape id="_x0000_s1080" style="position:absolute;left:494;top:490;width:0;height:15862" coordorigin="494,490" coordsize="0,15862" path="m494,490r,15861e" filled="f" strokeweight=".58pt">
              <v:path arrowok="t"/>
            </v:shape>
            <v:shape id="_x0000_s1079" style="position:absolute;left:504;top:509;width:0;height:15823" coordorigin="504,509" coordsize="0,15823" path="m504,509r,15823e" filled="f" strokeweight=".58pt">
              <v:path arrowok="t"/>
            </v:shape>
            <v:shape id="_x0000_s1078" style="position:absolute;left:11415;top:490;width:0;height:15862" coordorigin="11415,490" coordsize="0,15862" path="m11415,490r,15861e" filled="f" strokeweight=".58pt">
              <v:path arrowok="t"/>
            </v:shape>
            <v:shape id="_x0000_s1077" style="position:absolute;left:11405;top:509;width:0;height:15823" coordorigin="11405,509" coordsize="0,15823" path="m11405,509r,15823e" filled="f" strokeweight=".58pt">
              <v:path arrowok="t"/>
            </v:shape>
            <v:shape id="_x0000_s1076" style="position:absolute;left:480;top:16356;width:29;height:0" coordorigin="480,16356" coordsize="29,0" path="m480,16356r29,e" filled="f" strokeweight=".58pt">
              <v:path arrowok="t"/>
            </v:shape>
            <v:shape id="_x0000_s1075" style="position:absolute;left:490;top:16342;width:10;height:0" coordorigin="490,16342" coordsize="10,0" path="m490,16342r9,e" filled="f" strokecolor="white" strokeweight=".37392mm">
              <v:path arrowok="t"/>
            </v:shape>
            <v:shape id="_x0000_s1074" style="position:absolute;left:490;top:16346;width:19;height:0" coordorigin="490,16346" coordsize="19,0" path="m490,16346r19,e" filled="f" strokecolor="white" strokeweight=".58pt">
              <v:path arrowok="t"/>
            </v:shape>
            <v:shape id="_x0000_s1073" style="position:absolute;left:509;top:16356;width:10891;height:0" coordorigin="509,16356" coordsize="10891,0" path="m509,16356r10891,e" filled="f" strokeweight=".58pt">
              <v:path arrowok="t"/>
            </v:shape>
            <v:shape id="_x0000_s1072" style="position:absolute;left:509;top:16337;width:10891;height:0" coordorigin="509,16337" coordsize="10891,0" path="m509,16337r10891,e" filled="f" strokeweight=".58pt">
              <v:path arrowok="t"/>
            </v:shape>
            <v:shape id="_x0000_s1071" style="position:absolute;left:11400;top:16356;width:29;height:0" coordorigin="11400,16356" coordsize="29,0" path="m11400,16356r29,e" filled="f" strokeweight=".58pt">
              <v:path arrowok="t"/>
            </v:shape>
            <v:shape id="_x0000_s1070" style="position:absolute;left:11410;top:16342;width:10;height:0" coordorigin="11410,16342" coordsize="10,0" path="m11410,16342r9,e" filled="f" strokecolor="white" strokeweight=".37392mm">
              <v:path arrowok="t"/>
            </v:shape>
            <v:shape id="_x0000_s1069" style="position:absolute;left:11400;top:16346;width:19;height:0" coordorigin="11400,16346" coordsize="19,0" path="m11400,16346r19,e" filled="f" strokecolor="white" strokeweight=".58pt">
              <v:path arrowok="t"/>
            </v:shape>
            <w10:wrap anchorx="page" anchory="page"/>
          </v:group>
        </w:pict>
      </w:r>
      <w:r>
        <w:rPr>
          <w:b/>
          <w:sz w:val="28"/>
          <w:szCs w:val="28"/>
        </w:rPr>
        <w:t xml:space="preserve">3.4 </w:t>
      </w:r>
      <w:r>
        <w:rPr>
          <w:b/>
          <w:sz w:val="28"/>
          <w:szCs w:val="28"/>
          <w:u w:val="thick" w:color="000000"/>
        </w:rPr>
        <w:t>Model Training &amp; Evaluation</w:t>
      </w:r>
    </w:p>
    <w:p w14:paraId="609CCD8E" w14:textId="77777777" w:rsidR="005A6670" w:rsidRDefault="005A6670">
      <w:pPr>
        <w:spacing w:before="2" w:line="180" w:lineRule="exact"/>
        <w:rPr>
          <w:sz w:val="18"/>
          <w:szCs w:val="18"/>
        </w:rPr>
      </w:pPr>
    </w:p>
    <w:p w14:paraId="7A86B95E" w14:textId="77777777" w:rsidR="005A6670" w:rsidRDefault="00000000">
      <w:pPr>
        <w:spacing w:line="258" w:lineRule="auto"/>
        <w:ind w:left="100" w:right="75"/>
        <w:jc w:val="both"/>
        <w:rPr>
          <w:sz w:val="28"/>
          <w:szCs w:val="28"/>
        </w:rPr>
      </w:pPr>
      <w:proofErr w:type="gramStart"/>
      <w:r>
        <w:rPr>
          <w:sz w:val="28"/>
          <w:szCs w:val="28"/>
        </w:rPr>
        <w:t>One  of</w:t>
      </w:r>
      <w:proofErr w:type="gramEnd"/>
      <w:r>
        <w:rPr>
          <w:sz w:val="28"/>
          <w:szCs w:val="28"/>
        </w:rPr>
        <w:t xml:space="preserve">  the  assumptions  for  linear  regression  models  is  that  the  data  and  the features we are giving it are related in a linear fashion, or can be measured with a linear distance metric. If a feature in our dataset has a high variance that's an </w:t>
      </w:r>
      <w:proofErr w:type="gramStart"/>
      <w:r>
        <w:rPr>
          <w:sz w:val="28"/>
          <w:szCs w:val="28"/>
        </w:rPr>
        <w:t>order  of</w:t>
      </w:r>
      <w:proofErr w:type="gramEnd"/>
      <w:r>
        <w:rPr>
          <w:sz w:val="28"/>
          <w:szCs w:val="28"/>
        </w:rPr>
        <w:t xml:space="preserve">  magnitude  or  greater  than  the  other  features,  this  could  impact  the model's ability to learn from other features in the dataset.</w:t>
      </w:r>
    </w:p>
    <w:p w14:paraId="1D8243DC" w14:textId="77777777" w:rsidR="005A6670" w:rsidRDefault="005A6670">
      <w:pPr>
        <w:spacing w:before="2" w:line="160" w:lineRule="exact"/>
        <w:rPr>
          <w:sz w:val="16"/>
          <w:szCs w:val="16"/>
        </w:rPr>
      </w:pPr>
    </w:p>
    <w:p w14:paraId="29721A60" w14:textId="77777777" w:rsidR="005A6670" w:rsidRDefault="00000000">
      <w:pPr>
        <w:spacing w:line="257" w:lineRule="auto"/>
        <w:ind w:left="100" w:right="67"/>
        <w:jc w:val="both"/>
        <w:rPr>
          <w:sz w:val="28"/>
          <w:szCs w:val="28"/>
        </w:rPr>
      </w:pPr>
      <w:proofErr w:type="gramStart"/>
      <w:r>
        <w:rPr>
          <w:sz w:val="28"/>
          <w:szCs w:val="28"/>
        </w:rPr>
        <w:t>Correcting  for</w:t>
      </w:r>
      <w:proofErr w:type="gramEnd"/>
      <w:r>
        <w:rPr>
          <w:sz w:val="28"/>
          <w:szCs w:val="28"/>
        </w:rPr>
        <w:t xml:space="preserve">  high  variance  is  called  normalization.  </w:t>
      </w:r>
      <w:proofErr w:type="gramStart"/>
      <w:r>
        <w:rPr>
          <w:sz w:val="28"/>
          <w:szCs w:val="28"/>
        </w:rPr>
        <w:t>It  is</w:t>
      </w:r>
      <w:proofErr w:type="gramEnd"/>
      <w:r>
        <w:rPr>
          <w:sz w:val="28"/>
          <w:szCs w:val="28"/>
        </w:rPr>
        <w:t xml:space="preserve">  one  of  the  possible transformations we do before training a model.</w:t>
      </w:r>
    </w:p>
    <w:p w14:paraId="196AAB58" w14:textId="77777777" w:rsidR="005A6670" w:rsidRDefault="005A6670">
      <w:pPr>
        <w:spacing w:before="4" w:line="160" w:lineRule="exact"/>
        <w:rPr>
          <w:sz w:val="16"/>
          <w:szCs w:val="16"/>
        </w:rPr>
      </w:pPr>
    </w:p>
    <w:p w14:paraId="2C3C19F9" w14:textId="77777777" w:rsidR="005A6670" w:rsidRDefault="00000000">
      <w:pPr>
        <w:spacing w:line="258" w:lineRule="auto"/>
        <w:ind w:left="100" w:right="73"/>
        <w:jc w:val="both"/>
        <w:rPr>
          <w:sz w:val="28"/>
          <w:szCs w:val="28"/>
        </w:rPr>
      </w:pPr>
      <w:proofErr w:type="gramStart"/>
      <w:r>
        <w:rPr>
          <w:sz w:val="28"/>
          <w:szCs w:val="28"/>
        </w:rPr>
        <w:t>Monetary  (</w:t>
      </w:r>
      <w:proofErr w:type="gramEnd"/>
      <w:r>
        <w:rPr>
          <w:sz w:val="28"/>
          <w:szCs w:val="28"/>
        </w:rPr>
        <w:t>c.c.  blood)'</w:t>
      </w:r>
      <w:proofErr w:type="gramStart"/>
      <w:r>
        <w:rPr>
          <w:sz w:val="28"/>
          <w:szCs w:val="28"/>
        </w:rPr>
        <w:t>s  variance</w:t>
      </w:r>
      <w:proofErr w:type="gramEnd"/>
      <w:r>
        <w:rPr>
          <w:sz w:val="28"/>
          <w:szCs w:val="28"/>
        </w:rPr>
        <w:t xml:space="preserve">  was  very  high  in  comparison  to  any  other column in the dataset. This means that, unless accounted for, this feature might get more weight by the model (i.e., be seen as more important) than any other feature. One way to correct for high variance was to use log normalization.</w:t>
      </w:r>
    </w:p>
    <w:p w14:paraId="18BD387B" w14:textId="77777777" w:rsidR="005A6670" w:rsidRDefault="005A6670">
      <w:pPr>
        <w:spacing w:before="10" w:line="140" w:lineRule="exact"/>
        <w:rPr>
          <w:sz w:val="15"/>
          <w:szCs w:val="15"/>
        </w:rPr>
      </w:pPr>
    </w:p>
    <w:p w14:paraId="2E2C840D" w14:textId="77777777" w:rsidR="005A6670" w:rsidRDefault="00000000">
      <w:pPr>
        <w:ind w:left="100" w:right="331"/>
        <w:jc w:val="both"/>
        <w:rPr>
          <w:sz w:val="28"/>
          <w:szCs w:val="28"/>
        </w:rPr>
      </w:pPr>
      <w:r>
        <w:rPr>
          <w:sz w:val="28"/>
          <w:szCs w:val="28"/>
        </w:rPr>
        <w:t>Finally, the logistic regression model is trained with the following parameters:</w:t>
      </w:r>
    </w:p>
    <w:p w14:paraId="7CD2B77E" w14:textId="77777777" w:rsidR="005A6670" w:rsidRDefault="005A6670">
      <w:pPr>
        <w:spacing w:before="7" w:line="180" w:lineRule="exact"/>
        <w:rPr>
          <w:sz w:val="18"/>
          <w:szCs w:val="18"/>
        </w:rPr>
      </w:pPr>
    </w:p>
    <w:p w14:paraId="3AD655A2" w14:textId="77777777" w:rsidR="005A6670" w:rsidRDefault="00000000">
      <w:pPr>
        <w:ind w:left="460"/>
        <w:rPr>
          <w:sz w:val="28"/>
          <w:szCs w:val="28"/>
        </w:rPr>
      </w:pPr>
      <w:r>
        <w:rPr>
          <w:rFonts w:ascii="Arial Unicode MS" w:eastAsia="Arial Unicode MS" w:hAnsi="Arial Unicode MS" w:cs="Arial Unicode MS"/>
          <w:w w:val="99"/>
        </w:rPr>
        <w:t></w:t>
      </w:r>
      <w:r>
        <w:rPr>
          <w:rFonts w:ascii="Arial Unicode MS" w:eastAsia="Arial Unicode MS" w:hAnsi="Arial Unicode MS" w:cs="Arial Unicode MS"/>
        </w:rPr>
        <w:t xml:space="preserve">   </w:t>
      </w:r>
      <w:r>
        <w:rPr>
          <w:sz w:val="28"/>
          <w:szCs w:val="28"/>
        </w:rPr>
        <w:t xml:space="preserve">Solver = </w:t>
      </w:r>
      <w:proofErr w:type="spellStart"/>
      <w:r>
        <w:rPr>
          <w:sz w:val="28"/>
          <w:szCs w:val="28"/>
        </w:rPr>
        <w:t>liblinear</w:t>
      </w:r>
      <w:proofErr w:type="spellEnd"/>
    </w:p>
    <w:p w14:paraId="4BA0013E" w14:textId="77777777" w:rsidR="005A6670" w:rsidRDefault="00000000">
      <w:pPr>
        <w:spacing w:before="23"/>
        <w:ind w:left="460"/>
        <w:rPr>
          <w:sz w:val="28"/>
          <w:szCs w:val="28"/>
        </w:rPr>
      </w:pPr>
      <w:r>
        <w:rPr>
          <w:rFonts w:ascii="Arial Unicode MS" w:eastAsia="Arial Unicode MS" w:hAnsi="Arial Unicode MS" w:cs="Arial Unicode MS"/>
          <w:w w:val="99"/>
        </w:rPr>
        <w:t></w:t>
      </w:r>
      <w:r>
        <w:rPr>
          <w:rFonts w:ascii="Arial Unicode MS" w:eastAsia="Arial Unicode MS" w:hAnsi="Arial Unicode MS" w:cs="Arial Unicode MS"/>
        </w:rPr>
        <w:t xml:space="preserve">   </w:t>
      </w:r>
      <w:r>
        <w:rPr>
          <w:sz w:val="28"/>
          <w:szCs w:val="28"/>
        </w:rPr>
        <w:t>Random State = 42</w:t>
      </w:r>
    </w:p>
    <w:p w14:paraId="545C75BF" w14:textId="77777777" w:rsidR="005A6670" w:rsidRDefault="005A6670">
      <w:pPr>
        <w:spacing w:line="200" w:lineRule="exact"/>
      </w:pPr>
    </w:p>
    <w:p w14:paraId="7A1E1280" w14:textId="77777777" w:rsidR="005A6670" w:rsidRDefault="005A6670">
      <w:pPr>
        <w:spacing w:line="200" w:lineRule="exact"/>
      </w:pPr>
    </w:p>
    <w:p w14:paraId="6EB8AAD7" w14:textId="77777777" w:rsidR="005A6670" w:rsidRDefault="005A6670">
      <w:pPr>
        <w:spacing w:before="16" w:line="280" w:lineRule="exact"/>
        <w:rPr>
          <w:sz w:val="28"/>
          <w:szCs w:val="28"/>
        </w:rPr>
      </w:pPr>
    </w:p>
    <w:p w14:paraId="3D7EDB23" w14:textId="77777777" w:rsidR="005A6670" w:rsidRDefault="00000000">
      <w:pPr>
        <w:spacing w:line="257" w:lineRule="auto"/>
        <w:ind w:left="100" w:right="76"/>
        <w:jc w:val="both"/>
        <w:rPr>
          <w:sz w:val="28"/>
          <w:szCs w:val="28"/>
        </w:rPr>
      </w:pPr>
      <w:r>
        <w:rPr>
          <w:sz w:val="28"/>
          <w:szCs w:val="28"/>
        </w:rPr>
        <w:t xml:space="preserve">The model evaluation is performed by checking AUC Score of the model which is </w:t>
      </w:r>
      <w:r>
        <w:rPr>
          <w:b/>
          <w:sz w:val="28"/>
          <w:szCs w:val="28"/>
        </w:rPr>
        <w:t>0.7891</w:t>
      </w:r>
      <w:r>
        <w:rPr>
          <w:sz w:val="28"/>
          <w:szCs w:val="28"/>
        </w:rPr>
        <w:t>.</w:t>
      </w:r>
    </w:p>
    <w:p w14:paraId="46A9B03F" w14:textId="77777777" w:rsidR="005A6670" w:rsidRDefault="005A6670">
      <w:pPr>
        <w:spacing w:line="200" w:lineRule="exact"/>
      </w:pPr>
    </w:p>
    <w:p w14:paraId="76DB3541" w14:textId="77777777" w:rsidR="005A6670" w:rsidRDefault="005A6670">
      <w:pPr>
        <w:spacing w:before="3" w:line="280" w:lineRule="exact"/>
        <w:rPr>
          <w:sz w:val="28"/>
          <w:szCs w:val="28"/>
        </w:rPr>
      </w:pPr>
    </w:p>
    <w:p w14:paraId="7E4F373B" w14:textId="77777777" w:rsidR="00EF1B59" w:rsidRDefault="00000000" w:rsidP="00EF1B59">
      <w:pPr>
        <w:rPr>
          <w:sz w:val="28"/>
          <w:szCs w:val="28"/>
        </w:rPr>
      </w:pPr>
      <w:r>
        <w:rPr>
          <w:sz w:val="28"/>
          <w:szCs w:val="28"/>
        </w:rPr>
        <w:t xml:space="preserve">The code for the project can be viewed </w:t>
      </w:r>
      <w:proofErr w:type="gramStart"/>
      <w:r>
        <w:rPr>
          <w:sz w:val="28"/>
          <w:szCs w:val="28"/>
        </w:rPr>
        <w:t>at:-</w:t>
      </w:r>
      <w:proofErr w:type="gramEnd"/>
      <w:r>
        <w:rPr>
          <w:sz w:val="28"/>
          <w:szCs w:val="28"/>
        </w:rPr>
        <w:t xml:space="preserve"> </w:t>
      </w:r>
    </w:p>
    <w:p w14:paraId="62D6B16C" w14:textId="77777777" w:rsidR="00EF1B59" w:rsidRDefault="00EF1B59" w:rsidP="00EF1B59">
      <w:pPr>
        <w:rPr>
          <w:sz w:val="28"/>
          <w:szCs w:val="28"/>
        </w:rPr>
      </w:pPr>
    </w:p>
    <w:p w14:paraId="310E4A41" w14:textId="790DECB2" w:rsidR="00EF1B59" w:rsidRPr="00EF1B59" w:rsidRDefault="00EF1B59" w:rsidP="00EF1B59">
      <w:pPr>
        <w:rPr>
          <w:sz w:val="28"/>
          <w:szCs w:val="28"/>
        </w:rPr>
      </w:pPr>
      <w:hyperlink r:id="rId15" w:history="1">
        <w:r w:rsidRPr="00EF1B59">
          <w:rPr>
            <w:rStyle w:val="Hyperlink"/>
            <w:sz w:val="28"/>
            <w:szCs w:val="28"/>
          </w:rPr>
          <w:t>https://drive.google.com/file/</w:t>
        </w:r>
        <w:r w:rsidRPr="00EF1B59">
          <w:rPr>
            <w:rStyle w:val="Hyperlink"/>
            <w:sz w:val="28"/>
            <w:szCs w:val="28"/>
          </w:rPr>
          <w:t>d</w:t>
        </w:r>
        <w:r w:rsidRPr="00EF1B59">
          <w:rPr>
            <w:rStyle w:val="Hyperlink"/>
            <w:sz w:val="28"/>
            <w:szCs w:val="28"/>
          </w:rPr>
          <w:t>/18GnomdrD1Ifxuy9KES-2nj1kzaGQ7OmV/view?usp=sharing</w:t>
        </w:r>
      </w:hyperlink>
    </w:p>
    <w:p w14:paraId="0302C8F9" w14:textId="0C4370C4" w:rsidR="005A6670" w:rsidRPr="00EF1B59" w:rsidRDefault="005A6670" w:rsidP="00EF1B59">
      <w:pPr>
        <w:spacing w:line="500" w:lineRule="atLeast"/>
        <w:ind w:left="100" w:right="222"/>
        <w:rPr>
          <w:sz w:val="28"/>
          <w:szCs w:val="28"/>
        </w:rPr>
      </w:pPr>
    </w:p>
    <w:p w14:paraId="1CE4B24E" w14:textId="77777777" w:rsidR="005A6670" w:rsidRDefault="005A6670">
      <w:pPr>
        <w:spacing w:before="3" w:line="120" w:lineRule="exact"/>
        <w:rPr>
          <w:sz w:val="13"/>
          <w:szCs w:val="13"/>
        </w:rPr>
      </w:pPr>
    </w:p>
    <w:p w14:paraId="0C991682" w14:textId="77777777" w:rsidR="005A6670" w:rsidRDefault="005A6670">
      <w:pPr>
        <w:spacing w:line="200" w:lineRule="exact"/>
      </w:pPr>
    </w:p>
    <w:p w14:paraId="68013E3C" w14:textId="77777777" w:rsidR="005A6670" w:rsidRDefault="005A6670">
      <w:pPr>
        <w:spacing w:line="200" w:lineRule="exact"/>
      </w:pPr>
    </w:p>
    <w:p w14:paraId="12BD68CE" w14:textId="77777777" w:rsidR="005A6670" w:rsidRDefault="005A6670">
      <w:pPr>
        <w:spacing w:line="200" w:lineRule="exact"/>
      </w:pPr>
    </w:p>
    <w:p w14:paraId="076A549F" w14:textId="77777777" w:rsidR="005A6670" w:rsidRDefault="005A6670">
      <w:pPr>
        <w:spacing w:line="200" w:lineRule="exact"/>
      </w:pPr>
    </w:p>
    <w:p w14:paraId="153D0A91" w14:textId="77777777" w:rsidR="005A6670" w:rsidRDefault="005A6670">
      <w:pPr>
        <w:spacing w:line="200" w:lineRule="exact"/>
      </w:pPr>
    </w:p>
    <w:p w14:paraId="61CB15FF" w14:textId="77777777" w:rsidR="005A6670" w:rsidRDefault="005A6670">
      <w:pPr>
        <w:spacing w:line="200" w:lineRule="exact"/>
      </w:pPr>
    </w:p>
    <w:p w14:paraId="4717AFC1" w14:textId="77777777" w:rsidR="005A6670" w:rsidRDefault="005A6670">
      <w:pPr>
        <w:spacing w:line="200" w:lineRule="exact"/>
      </w:pPr>
    </w:p>
    <w:p w14:paraId="72BE49F7" w14:textId="77777777" w:rsidR="005A6670" w:rsidRDefault="005A6670">
      <w:pPr>
        <w:spacing w:line="200" w:lineRule="exact"/>
      </w:pPr>
    </w:p>
    <w:p w14:paraId="0928742E" w14:textId="77777777" w:rsidR="005A6670" w:rsidRDefault="005A6670">
      <w:pPr>
        <w:spacing w:line="200" w:lineRule="exact"/>
      </w:pPr>
    </w:p>
    <w:p w14:paraId="6FFDCE77" w14:textId="77777777" w:rsidR="005A6670" w:rsidRDefault="005A6670">
      <w:pPr>
        <w:spacing w:line="200" w:lineRule="exact"/>
      </w:pPr>
    </w:p>
    <w:p w14:paraId="76E6AF8D" w14:textId="77777777" w:rsidR="005A6670" w:rsidRDefault="005A6670">
      <w:pPr>
        <w:spacing w:line="200" w:lineRule="exact"/>
      </w:pPr>
    </w:p>
    <w:p w14:paraId="0AE9AC09" w14:textId="77777777" w:rsidR="005A6670" w:rsidRDefault="005A6670">
      <w:pPr>
        <w:spacing w:line="200" w:lineRule="exact"/>
      </w:pPr>
    </w:p>
    <w:p w14:paraId="417999D4" w14:textId="77777777" w:rsidR="005A6670" w:rsidRDefault="005A6670">
      <w:pPr>
        <w:spacing w:line="200" w:lineRule="exact"/>
      </w:pPr>
    </w:p>
    <w:p w14:paraId="710F3B92" w14:textId="77777777" w:rsidR="005A6670" w:rsidRDefault="005A6670">
      <w:pPr>
        <w:spacing w:line="200" w:lineRule="exact"/>
      </w:pPr>
    </w:p>
    <w:p w14:paraId="706D3CE8" w14:textId="77777777" w:rsidR="005A6670" w:rsidRDefault="005A6670">
      <w:pPr>
        <w:spacing w:line="200" w:lineRule="exact"/>
      </w:pPr>
    </w:p>
    <w:p w14:paraId="29C68DA3" w14:textId="77777777" w:rsidR="005A6670" w:rsidRDefault="005A6670">
      <w:pPr>
        <w:spacing w:line="200" w:lineRule="exact"/>
      </w:pPr>
    </w:p>
    <w:p w14:paraId="41347BB5" w14:textId="77777777" w:rsidR="005A6670" w:rsidRDefault="005A6670">
      <w:pPr>
        <w:spacing w:line="200" w:lineRule="exact"/>
      </w:pPr>
    </w:p>
    <w:p w14:paraId="157AB243" w14:textId="77777777" w:rsidR="005A6670" w:rsidRDefault="005A6670">
      <w:pPr>
        <w:spacing w:line="200" w:lineRule="exact"/>
      </w:pPr>
    </w:p>
    <w:p w14:paraId="1F157036" w14:textId="77777777" w:rsidR="005A6670" w:rsidRDefault="005A6670">
      <w:pPr>
        <w:spacing w:line="200" w:lineRule="exact"/>
      </w:pPr>
    </w:p>
    <w:p w14:paraId="147E801E" w14:textId="77777777" w:rsidR="005A6670" w:rsidRDefault="005A6670">
      <w:pPr>
        <w:spacing w:line="200" w:lineRule="exact"/>
      </w:pPr>
    </w:p>
    <w:p w14:paraId="5405B0BA" w14:textId="77777777" w:rsidR="005A6670" w:rsidRDefault="005A6670">
      <w:pPr>
        <w:spacing w:line="200" w:lineRule="exact"/>
      </w:pPr>
    </w:p>
    <w:p w14:paraId="7959A164" w14:textId="77777777" w:rsidR="005A6670" w:rsidRDefault="005A6670">
      <w:pPr>
        <w:spacing w:line="200" w:lineRule="exact"/>
      </w:pPr>
    </w:p>
    <w:p w14:paraId="7E9160A7" w14:textId="77777777" w:rsidR="005A6670" w:rsidRDefault="005A6670">
      <w:pPr>
        <w:spacing w:line="200" w:lineRule="exact"/>
      </w:pPr>
    </w:p>
    <w:p w14:paraId="2A35D317" w14:textId="77777777" w:rsidR="005A6670" w:rsidRDefault="005A6670">
      <w:pPr>
        <w:spacing w:line="200" w:lineRule="exact"/>
      </w:pPr>
    </w:p>
    <w:p w14:paraId="6DEFECE6" w14:textId="77777777" w:rsidR="005A6670" w:rsidRDefault="00000000">
      <w:pPr>
        <w:spacing w:before="12"/>
        <w:ind w:left="4466" w:right="4482"/>
        <w:jc w:val="center"/>
        <w:rPr>
          <w:rFonts w:ascii="Calibri" w:eastAsia="Calibri" w:hAnsi="Calibri" w:cs="Calibri"/>
          <w:sz w:val="22"/>
          <w:szCs w:val="22"/>
        </w:rPr>
        <w:sectPr w:rsidR="005A6670">
          <w:pgSz w:w="11920" w:h="16840"/>
          <w:pgMar w:top="1360" w:right="1320" w:bottom="280" w:left="1340" w:header="720" w:footer="720" w:gutter="0"/>
          <w:cols w:space="720"/>
        </w:sectPr>
      </w:pPr>
      <w:r>
        <w:rPr>
          <w:rFonts w:ascii="Calibri" w:eastAsia="Calibri" w:hAnsi="Calibri" w:cs="Calibri"/>
          <w:sz w:val="22"/>
          <w:szCs w:val="22"/>
        </w:rPr>
        <w:t>10</w:t>
      </w:r>
    </w:p>
    <w:p w14:paraId="286021B3" w14:textId="77777777" w:rsidR="005A6670" w:rsidRDefault="00000000">
      <w:pPr>
        <w:spacing w:before="61" w:line="360" w:lineRule="exact"/>
        <w:ind w:left="4071"/>
        <w:rPr>
          <w:sz w:val="32"/>
          <w:szCs w:val="32"/>
        </w:rPr>
      </w:pPr>
      <w:r>
        <w:lastRenderedPageBreak/>
        <w:pict w14:anchorId="5337EB09">
          <v:group id="_x0000_s1047" style="position:absolute;left:0;text-align:left;margin-left:23.7pt;margin-top:23.95pt;width:548pt;height:794.15pt;z-index:-1107;mso-position-horizontal-relative:page;mso-position-vertical-relative:page" coordorigin="474,479" coordsize="10960,15883">
            <v:shape id="_x0000_s1067" style="position:absolute;left:480;top:485;width:29;height:0" coordorigin="480,485" coordsize="29,0" path="m480,485r29,e" filled="f" strokeweight=".58pt">
              <v:path arrowok="t"/>
            </v:shape>
            <v:shape id="_x0000_s1066" style="position:absolute;left:490;top:499;width:10;height:0" coordorigin="490,499" coordsize="10,0" path="m490,499r9,e" filled="f" strokecolor="white" strokeweight="1.06pt">
              <v:path arrowok="t"/>
            </v:shape>
            <v:shape id="_x0000_s1065" style="position:absolute;left:490;top:494;width:19;height:0" coordorigin="490,494" coordsize="19,0" path="m490,494r19,e" filled="f" strokecolor="white" strokeweight=".58pt">
              <v:path arrowok="t"/>
            </v:shape>
            <v:shape id="_x0000_s1064" style="position:absolute;left:509;top:485;width:10891;height:0" coordorigin="509,485" coordsize="10891,0" path="m509,485r10891,e" filled="f" strokeweight=".58pt">
              <v:path arrowok="t"/>
            </v:shape>
            <v:shape id="_x0000_s1063" style="position:absolute;left:509;top:504;width:10891;height:0" coordorigin="509,504" coordsize="10891,0" path="m509,504r10891,e" filled="f" strokeweight=".58pt">
              <v:path arrowok="t"/>
            </v:shape>
            <v:shape id="_x0000_s1062" style="position:absolute;left:11400;top:485;width:29;height:0" coordorigin="11400,485" coordsize="29,0" path="m11400,485r29,e" filled="f" strokeweight=".58pt">
              <v:path arrowok="t"/>
            </v:shape>
            <v:shape id="_x0000_s1061" style="position:absolute;left:11410;top:499;width:10;height:0" coordorigin="11410,499" coordsize="10,0" path="m11410,499r9,e" filled="f" strokecolor="white" strokeweight="1.06pt">
              <v:path arrowok="t"/>
            </v:shape>
            <v:shape id="_x0000_s1060" style="position:absolute;left:11400;top:494;width:19;height:0" coordorigin="11400,494" coordsize="19,0" path="m11400,494r19,e" filled="f" strokecolor="white" strokeweight=".58pt">
              <v:path arrowok="t"/>
            </v:shape>
            <v:shape id="_x0000_s1059" style="position:absolute;left:494;top:490;width:0;height:15862" coordorigin="494,490" coordsize="0,15862" path="m494,490r,15861e" filled="f" strokeweight=".58pt">
              <v:path arrowok="t"/>
            </v:shape>
            <v:shape id="_x0000_s1058" style="position:absolute;left:504;top:509;width:0;height:15823" coordorigin="504,509" coordsize="0,15823" path="m504,509r,15823e" filled="f" strokeweight=".58pt">
              <v:path arrowok="t"/>
            </v:shape>
            <v:shape id="_x0000_s1057" style="position:absolute;left:11415;top:490;width:0;height:15862" coordorigin="11415,490" coordsize="0,15862" path="m11415,490r,15861e" filled="f" strokeweight=".58pt">
              <v:path arrowok="t"/>
            </v:shape>
            <v:shape id="_x0000_s1056" style="position:absolute;left:11405;top:509;width:0;height:15823" coordorigin="11405,509" coordsize="0,15823" path="m11405,509r,15823e" filled="f" strokeweight=".58pt">
              <v:path arrowok="t"/>
            </v:shape>
            <v:shape id="_x0000_s1055" style="position:absolute;left:480;top:16356;width:29;height:0" coordorigin="480,16356" coordsize="29,0" path="m480,16356r29,e" filled="f" strokeweight=".58pt">
              <v:path arrowok="t"/>
            </v:shape>
            <v:shape id="_x0000_s1054" style="position:absolute;left:490;top:16342;width:10;height:0" coordorigin="490,16342" coordsize="10,0" path="m490,16342r9,e" filled="f" strokecolor="white" strokeweight=".37392mm">
              <v:path arrowok="t"/>
            </v:shape>
            <v:shape id="_x0000_s1053" style="position:absolute;left:490;top:16346;width:19;height:0" coordorigin="490,16346" coordsize="19,0" path="m490,16346r19,e" filled="f" strokecolor="white" strokeweight=".58pt">
              <v:path arrowok="t"/>
            </v:shape>
            <v:shape id="_x0000_s1052" style="position:absolute;left:509;top:16356;width:10891;height:0" coordorigin="509,16356" coordsize="10891,0" path="m509,16356r10891,e" filled="f" strokeweight=".58pt">
              <v:path arrowok="t"/>
            </v:shape>
            <v:shape id="_x0000_s1051" style="position:absolute;left:509;top:16337;width:10891;height:0" coordorigin="509,16337" coordsize="10891,0" path="m509,16337r10891,e" filled="f" strokeweight=".58pt">
              <v:path arrowok="t"/>
            </v:shape>
            <v:shape id="_x0000_s1050" style="position:absolute;left:11400;top:16356;width:29;height:0" coordorigin="11400,16356" coordsize="29,0" path="m11400,16356r29,e" filled="f" strokeweight=".58pt">
              <v:path arrowok="t"/>
            </v:shape>
            <v:shape id="_x0000_s1049" style="position:absolute;left:11410;top:16342;width:10;height:0" coordorigin="11410,16342" coordsize="10,0" path="m11410,16342r9,e" filled="f" strokecolor="white" strokeweight=".37392mm">
              <v:path arrowok="t"/>
            </v:shape>
            <v:shape id="_x0000_s1048" style="position:absolute;left:11400;top:16346;width:19;height:0" coordorigin="11400,16346" coordsize="19,0" path="m11400,16346r19,e" filled="f" strokecolor="white" strokeweight=".58pt">
              <v:path arrowok="t"/>
            </v:shape>
            <w10:wrap anchorx="page" anchory="page"/>
          </v:group>
        </w:pict>
      </w:r>
      <w:r>
        <w:rPr>
          <w:b/>
          <w:w w:val="99"/>
          <w:position w:val="-1"/>
          <w:sz w:val="32"/>
          <w:szCs w:val="32"/>
          <w:u w:val="double" w:color="000000"/>
        </w:rPr>
        <w:t>CONCLUSION &amp; FUTURE SCOPE</w:t>
      </w:r>
    </w:p>
    <w:p w14:paraId="0AF9AA78" w14:textId="77777777" w:rsidR="005A6670" w:rsidRDefault="005A6670">
      <w:pPr>
        <w:spacing w:line="200" w:lineRule="exact"/>
      </w:pPr>
    </w:p>
    <w:p w14:paraId="270D7A4A" w14:textId="77777777" w:rsidR="005A6670" w:rsidRDefault="005A6670">
      <w:pPr>
        <w:spacing w:line="200" w:lineRule="exact"/>
      </w:pPr>
    </w:p>
    <w:p w14:paraId="4B19214E" w14:textId="77777777" w:rsidR="005A6670" w:rsidRDefault="005A6670">
      <w:pPr>
        <w:spacing w:before="14" w:line="260" w:lineRule="exact"/>
        <w:rPr>
          <w:sz w:val="26"/>
          <w:szCs w:val="26"/>
        </w:rPr>
      </w:pPr>
    </w:p>
    <w:p w14:paraId="1E1F7E90" w14:textId="77777777" w:rsidR="005A6670" w:rsidRDefault="00000000">
      <w:pPr>
        <w:spacing w:before="24" w:line="258" w:lineRule="auto"/>
        <w:ind w:left="100" w:right="68"/>
        <w:jc w:val="both"/>
        <w:rPr>
          <w:sz w:val="28"/>
          <w:szCs w:val="28"/>
        </w:rPr>
      </w:pPr>
      <w:r>
        <w:rPr>
          <w:sz w:val="28"/>
          <w:szCs w:val="28"/>
        </w:rPr>
        <w:t>The demand for blood fluctuates throughout the year. As one prominent example, blood donations slow down during busy holiday seasons. An accurate forecast for the future supply of blood allows for an appropriate action to be taken ahead of time and therefore saving more lives.</w:t>
      </w:r>
    </w:p>
    <w:p w14:paraId="394709E5" w14:textId="77777777" w:rsidR="005A6670" w:rsidRDefault="005A6670">
      <w:pPr>
        <w:spacing w:before="3" w:line="160" w:lineRule="exact"/>
        <w:rPr>
          <w:sz w:val="16"/>
          <w:szCs w:val="16"/>
        </w:rPr>
      </w:pPr>
    </w:p>
    <w:p w14:paraId="755356C7" w14:textId="77777777" w:rsidR="005A6670" w:rsidRDefault="00000000">
      <w:pPr>
        <w:spacing w:line="258" w:lineRule="auto"/>
        <w:ind w:left="100" w:right="71"/>
        <w:jc w:val="both"/>
        <w:rPr>
          <w:sz w:val="28"/>
          <w:szCs w:val="28"/>
        </w:rPr>
      </w:pPr>
      <w:r>
        <w:rPr>
          <w:sz w:val="28"/>
          <w:szCs w:val="28"/>
        </w:rPr>
        <w:t xml:space="preserve">In this project, we explored automatic model </w:t>
      </w:r>
      <w:proofErr w:type="gramStart"/>
      <w:r>
        <w:rPr>
          <w:sz w:val="28"/>
          <w:szCs w:val="28"/>
        </w:rPr>
        <w:t>selection  using</w:t>
      </w:r>
      <w:proofErr w:type="gramEnd"/>
      <w:r>
        <w:rPr>
          <w:sz w:val="28"/>
          <w:szCs w:val="28"/>
        </w:rPr>
        <w:t xml:space="preserve"> TPOT and AUC score which was </w:t>
      </w:r>
      <w:r>
        <w:rPr>
          <w:b/>
          <w:sz w:val="28"/>
          <w:szCs w:val="28"/>
        </w:rPr>
        <w:t>0.7850</w:t>
      </w:r>
      <w:r>
        <w:rPr>
          <w:sz w:val="28"/>
          <w:szCs w:val="28"/>
        </w:rPr>
        <w:t xml:space="preserve">. This is better than simply choosing ‘0’ all the time (the target incidence suggests that such a model would have 76% success rate). We then log normalized our training data and improved the AUC score by 0.5%. In </w:t>
      </w:r>
      <w:proofErr w:type="gramStart"/>
      <w:r>
        <w:rPr>
          <w:sz w:val="28"/>
          <w:szCs w:val="28"/>
        </w:rPr>
        <w:t>the  field</w:t>
      </w:r>
      <w:proofErr w:type="gramEnd"/>
      <w:r>
        <w:rPr>
          <w:sz w:val="28"/>
          <w:szCs w:val="28"/>
        </w:rPr>
        <w:t xml:space="preserve">  of  machine  learning,  even  small  improvements  in  accuracy  can  be important, depending on the purpose.</w:t>
      </w:r>
    </w:p>
    <w:p w14:paraId="1935002A" w14:textId="77777777" w:rsidR="005A6670" w:rsidRDefault="005A6670">
      <w:pPr>
        <w:spacing w:before="5" w:line="160" w:lineRule="exact"/>
        <w:rPr>
          <w:sz w:val="16"/>
          <w:szCs w:val="16"/>
        </w:rPr>
      </w:pPr>
    </w:p>
    <w:p w14:paraId="21540614" w14:textId="77777777" w:rsidR="005A6670" w:rsidRDefault="00000000">
      <w:pPr>
        <w:spacing w:line="257" w:lineRule="auto"/>
        <w:ind w:left="100" w:right="80"/>
        <w:jc w:val="both"/>
        <w:rPr>
          <w:sz w:val="28"/>
          <w:szCs w:val="28"/>
        </w:rPr>
      </w:pPr>
      <w:r>
        <w:rPr>
          <w:sz w:val="28"/>
          <w:szCs w:val="28"/>
        </w:rPr>
        <w:t>Another benefit of using logistic regression model is that it is interpretable. We can analyze how much of the variance in the response variable (target) can be explained by other variables in our dataset.</w:t>
      </w:r>
    </w:p>
    <w:p w14:paraId="2F79F74C" w14:textId="77777777" w:rsidR="005A6670" w:rsidRDefault="005A6670">
      <w:pPr>
        <w:spacing w:before="7" w:line="160" w:lineRule="exact"/>
        <w:rPr>
          <w:sz w:val="16"/>
          <w:szCs w:val="16"/>
        </w:rPr>
      </w:pPr>
    </w:p>
    <w:p w14:paraId="7510E3C4" w14:textId="77777777" w:rsidR="005A6670" w:rsidRDefault="00000000">
      <w:pPr>
        <w:spacing w:line="257" w:lineRule="auto"/>
        <w:ind w:left="100" w:right="70"/>
        <w:jc w:val="both"/>
        <w:rPr>
          <w:sz w:val="28"/>
          <w:szCs w:val="28"/>
        </w:rPr>
      </w:pPr>
      <w:r>
        <w:rPr>
          <w:sz w:val="28"/>
          <w:szCs w:val="28"/>
        </w:rPr>
        <w:t>Pre-</w:t>
      </w:r>
      <w:proofErr w:type="gramStart"/>
      <w:r>
        <w:rPr>
          <w:sz w:val="28"/>
          <w:szCs w:val="28"/>
        </w:rPr>
        <w:t>donation  information</w:t>
      </w:r>
      <w:proofErr w:type="gramEnd"/>
      <w:r>
        <w:rPr>
          <w:sz w:val="28"/>
          <w:szCs w:val="28"/>
        </w:rPr>
        <w:t xml:space="preserve">  and  counselling  are  linked  to  the  process  of donor selection in  which  each  individual's  suitability  to  donate  is  carefully  assessed against a set of criteria related to their medical history.</w:t>
      </w:r>
    </w:p>
    <w:p w14:paraId="23FEC925" w14:textId="77777777" w:rsidR="005A6670" w:rsidRDefault="005A6670">
      <w:pPr>
        <w:spacing w:before="7" w:line="160" w:lineRule="exact"/>
        <w:rPr>
          <w:sz w:val="16"/>
          <w:szCs w:val="16"/>
        </w:rPr>
      </w:pPr>
    </w:p>
    <w:p w14:paraId="00775C7F" w14:textId="77777777" w:rsidR="005A6670" w:rsidRDefault="00000000">
      <w:pPr>
        <w:spacing w:line="258" w:lineRule="auto"/>
        <w:ind w:left="100" w:right="72"/>
        <w:jc w:val="both"/>
        <w:rPr>
          <w:sz w:val="28"/>
          <w:szCs w:val="28"/>
        </w:rPr>
      </w:pPr>
      <w:r>
        <w:rPr>
          <w:sz w:val="28"/>
          <w:szCs w:val="28"/>
        </w:rPr>
        <w:t xml:space="preserve">Pre-donation information is an important first step in </w:t>
      </w:r>
      <w:proofErr w:type="gramStart"/>
      <w:r>
        <w:rPr>
          <w:sz w:val="28"/>
          <w:szCs w:val="28"/>
        </w:rPr>
        <w:t>informing  and</w:t>
      </w:r>
      <w:proofErr w:type="gramEnd"/>
      <w:r>
        <w:rPr>
          <w:sz w:val="28"/>
          <w:szCs w:val="28"/>
        </w:rPr>
        <w:t xml:space="preserve"> educating donors about the blood donation process, including donor selection criteria and deferral  or self-deferral,  blood  screening  for  TTI,  blood  grouping,  counselling and referral. This will enable individuals who may be unsuitable to donate blood</w:t>
      </w:r>
    </w:p>
    <w:p w14:paraId="7E24359F" w14:textId="77777777" w:rsidR="005A6670" w:rsidRDefault="00000000">
      <w:pPr>
        <w:spacing w:line="300" w:lineRule="exact"/>
        <w:ind w:left="100" w:right="2022"/>
        <w:jc w:val="both"/>
        <w:rPr>
          <w:sz w:val="28"/>
          <w:szCs w:val="28"/>
        </w:rPr>
      </w:pPr>
      <w:r>
        <w:rPr>
          <w:position w:val="-1"/>
          <w:sz w:val="28"/>
          <w:szCs w:val="28"/>
        </w:rPr>
        <w:t>to self-defer without going through the blood donation process.</w:t>
      </w:r>
    </w:p>
    <w:p w14:paraId="4E2A0B86" w14:textId="77777777" w:rsidR="005A6670" w:rsidRDefault="005A6670">
      <w:pPr>
        <w:spacing w:before="5" w:line="160" w:lineRule="exact"/>
        <w:rPr>
          <w:sz w:val="17"/>
          <w:szCs w:val="17"/>
        </w:rPr>
      </w:pPr>
    </w:p>
    <w:p w14:paraId="3E08F550" w14:textId="77777777" w:rsidR="005A6670" w:rsidRDefault="005A6670">
      <w:pPr>
        <w:spacing w:line="200" w:lineRule="exact"/>
      </w:pPr>
    </w:p>
    <w:p w14:paraId="78B7CB89" w14:textId="77777777" w:rsidR="005A6670" w:rsidRDefault="005A6670">
      <w:pPr>
        <w:spacing w:line="200" w:lineRule="exact"/>
      </w:pPr>
    </w:p>
    <w:p w14:paraId="3E083FEE" w14:textId="77777777" w:rsidR="005A6670" w:rsidRDefault="005A6670">
      <w:pPr>
        <w:spacing w:line="200" w:lineRule="exact"/>
      </w:pPr>
    </w:p>
    <w:p w14:paraId="5D895C5C" w14:textId="77777777" w:rsidR="005A6670" w:rsidRDefault="005A6670">
      <w:pPr>
        <w:spacing w:line="200" w:lineRule="exact"/>
      </w:pPr>
    </w:p>
    <w:p w14:paraId="79A91986" w14:textId="77777777" w:rsidR="005A6670" w:rsidRDefault="005A6670">
      <w:pPr>
        <w:spacing w:line="200" w:lineRule="exact"/>
      </w:pPr>
    </w:p>
    <w:p w14:paraId="67451D4B" w14:textId="77777777" w:rsidR="005A6670" w:rsidRDefault="005A6670">
      <w:pPr>
        <w:spacing w:line="200" w:lineRule="exact"/>
      </w:pPr>
    </w:p>
    <w:p w14:paraId="6181AA93" w14:textId="77777777" w:rsidR="005A6670" w:rsidRDefault="005A6670">
      <w:pPr>
        <w:spacing w:line="200" w:lineRule="exact"/>
      </w:pPr>
    </w:p>
    <w:p w14:paraId="4679AB8F" w14:textId="77777777" w:rsidR="005A6670" w:rsidRDefault="005A6670">
      <w:pPr>
        <w:spacing w:line="200" w:lineRule="exact"/>
      </w:pPr>
    </w:p>
    <w:p w14:paraId="44B764D7" w14:textId="77777777" w:rsidR="005A6670" w:rsidRDefault="005A6670">
      <w:pPr>
        <w:spacing w:line="200" w:lineRule="exact"/>
      </w:pPr>
    </w:p>
    <w:p w14:paraId="4AA4686B" w14:textId="77777777" w:rsidR="005A6670" w:rsidRDefault="005A6670">
      <w:pPr>
        <w:spacing w:line="200" w:lineRule="exact"/>
      </w:pPr>
    </w:p>
    <w:p w14:paraId="2046A252" w14:textId="77777777" w:rsidR="005A6670" w:rsidRDefault="005A6670">
      <w:pPr>
        <w:spacing w:line="200" w:lineRule="exact"/>
      </w:pPr>
    </w:p>
    <w:p w14:paraId="50CDE846" w14:textId="77777777" w:rsidR="005A6670" w:rsidRDefault="005A6670">
      <w:pPr>
        <w:spacing w:line="200" w:lineRule="exact"/>
      </w:pPr>
    </w:p>
    <w:p w14:paraId="0654A006" w14:textId="77777777" w:rsidR="005A6670" w:rsidRDefault="005A6670">
      <w:pPr>
        <w:spacing w:line="200" w:lineRule="exact"/>
      </w:pPr>
    </w:p>
    <w:p w14:paraId="778BAA71" w14:textId="77777777" w:rsidR="005A6670" w:rsidRDefault="005A6670">
      <w:pPr>
        <w:spacing w:line="200" w:lineRule="exact"/>
      </w:pPr>
    </w:p>
    <w:p w14:paraId="4416ADF5" w14:textId="77777777" w:rsidR="005A6670" w:rsidRDefault="005A6670">
      <w:pPr>
        <w:spacing w:line="200" w:lineRule="exact"/>
      </w:pPr>
    </w:p>
    <w:p w14:paraId="351C620D" w14:textId="77777777" w:rsidR="005A6670" w:rsidRDefault="005A6670">
      <w:pPr>
        <w:spacing w:line="200" w:lineRule="exact"/>
      </w:pPr>
    </w:p>
    <w:p w14:paraId="1CEA6298" w14:textId="77777777" w:rsidR="005A6670" w:rsidRDefault="005A6670">
      <w:pPr>
        <w:spacing w:line="200" w:lineRule="exact"/>
      </w:pPr>
    </w:p>
    <w:p w14:paraId="66D51AD6" w14:textId="77777777" w:rsidR="005A6670" w:rsidRDefault="005A6670">
      <w:pPr>
        <w:spacing w:line="200" w:lineRule="exact"/>
      </w:pPr>
    </w:p>
    <w:p w14:paraId="187377BC" w14:textId="77777777" w:rsidR="005A6670" w:rsidRDefault="005A6670">
      <w:pPr>
        <w:spacing w:line="200" w:lineRule="exact"/>
      </w:pPr>
    </w:p>
    <w:p w14:paraId="20C521AB" w14:textId="77777777" w:rsidR="005A6670" w:rsidRDefault="005A6670">
      <w:pPr>
        <w:spacing w:line="200" w:lineRule="exact"/>
      </w:pPr>
    </w:p>
    <w:p w14:paraId="45A963B4" w14:textId="77777777" w:rsidR="005A6670" w:rsidRDefault="005A6670">
      <w:pPr>
        <w:spacing w:line="200" w:lineRule="exact"/>
      </w:pPr>
    </w:p>
    <w:p w14:paraId="0E62CE47" w14:textId="77777777" w:rsidR="005A6670" w:rsidRDefault="005A6670">
      <w:pPr>
        <w:spacing w:line="200" w:lineRule="exact"/>
      </w:pPr>
    </w:p>
    <w:p w14:paraId="7F90441E" w14:textId="77777777" w:rsidR="005A6670" w:rsidRDefault="005A6670">
      <w:pPr>
        <w:spacing w:line="200" w:lineRule="exact"/>
      </w:pPr>
    </w:p>
    <w:p w14:paraId="5C923A4B" w14:textId="77777777" w:rsidR="005A6670" w:rsidRDefault="005A6670">
      <w:pPr>
        <w:spacing w:line="200" w:lineRule="exact"/>
      </w:pPr>
    </w:p>
    <w:p w14:paraId="70D331C6" w14:textId="77777777" w:rsidR="005A6670" w:rsidRDefault="005A6670">
      <w:pPr>
        <w:spacing w:line="200" w:lineRule="exact"/>
      </w:pPr>
    </w:p>
    <w:p w14:paraId="712973A9" w14:textId="77777777" w:rsidR="005A6670" w:rsidRDefault="00000000">
      <w:pPr>
        <w:spacing w:before="12"/>
        <w:ind w:left="4466" w:right="4482"/>
        <w:jc w:val="center"/>
        <w:rPr>
          <w:rFonts w:ascii="Calibri" w:eastAsia="Calibri" w:hAnsi="Calibri" w:cs="Calibri"/>
          <w:sz w:val="22"/>
          <w:szCs w:val="22"/>
        </w:rPr>
        <w:sectPr w:rsidR="005A6670">
          <w:pgSz w:w="11920" w:h="16840"/>
          <w:pgMar w:top="1360" w:right="1320" w:bottom="280" w:left="1340" w:header="720" w:footer="720" w:gutter="0"/>
          <w:cols w:space="720"/>
        </w:sectPr>
      </w:pPr>
      <w:r>
        <w:rPr>
          <w:rFonts w:ascii="Calibri" w:eastAsia="Calibri" w:hAnsi="Calibri" w:cs="Calibri"/>
          <w:sz w:val="22"/>
          <w:szCs w:val="22"/>
        </w:rPr>
        <w:t>11</w:t>
      </w:r>
    </w:p>
    <w:p w14:paraId="5E47089D" w14:textId="77777777" w:rsidR="005A6670" w:rsidRDefault="00000000">
      <w:pPr>
        <w:spacing w:before="9" w:line="140" w:lineRule="exact"/>
        <w:rPr>
          <w:sz w:val="14"/>
          <w:szCs w:val="14"/>
        </w:rPr>
      </w:pPr>
      <w:r>
        <w:lastRenderedPageBreak/>
        <w:pict w14:anchorId="23408F1D">
          <v:group id="_x0000_s1026" style="position:absolute;margin-left:23.7pt;margin-top:23.95pt;width:548pt;height:794.15pt;z-index:-1106;mso-position-horizontal-relative:page;mso-position-vertical-relative:page" coordorigin="474,479" coordsize="10960,15883">
            <v:shape id="_x0000_s1046" style="position:absolute;left:480;top:485;width:29;height:0" coordorigin="480,485" coordsize="29,0" path="m480,485r29,e" filled="f" strokeweight=".58pt">
              <v:path arrowok="t"/>
            </v:shape>
            <v:shape id="_x0000_s1045" style="position:absolute;left:490;top:499;width:10;height:0" coordorigin="490,499" coordsize="10,0" path="m490,499r9,e" filled="f" strokecolor="white" strokeweight="1.06pt">
              <v:path arrowok="t"/>
            </v:shape>
            <v:shape id="_x0000_s1044" style="position:absolute;left:490;top:494;width:19;height:0" coordorigin="490,494" coordsize="19,0" path="m490,494r19,e" filled="f" strokecolor="white" strokeweight=".58pt">
              <v:path arrowok="t"/>
            </v:shape>
            <v:shape id="_x0000_s1043" style="position:absolute;left:509;top:485;width:10891;height:0" coordorigin="509,485" coordsize="10891,0" path="m509,485r10891,e" filled="f" strokeweight=".58pt">
              <v:path arrowok="t"/>
            </v:shape>
            <v:shape id="_x0000_s1042" style="position:absolute;left:509;top:504;width:10891;height:0" coordorigin="509,504" coordsize="10891,0" path="m509,504r10891,e" filled="f" strokeweight=".58pt">
              <v:path arrowok="t"/>
            </v:shape>
            <v:shape id="_x0000_s1041" style="position:absolute;left:11400;top:485;width:29;height:0" coordorigin="11400,485" coordsize="29,0" path="m11400,485r29,e" filled="f" strokeweight=".58pt">
              <v:path arrowok="t"/>
            </v:shape>
            <v:shape id="_x0000_s1040" style="position:absolute;left:11410;top:499;width:10;height:0" coordorigin="11410,499" coordsize="10,0" path="m11410,499r9,e" filled="f" strokecolor="white" strokeweight="1.06pt">
              <v:path arrowok="t"/>
            </v:shape>
            <v:shape id="_x0000_s1039" style="position:absolute;left:11400;top:494;width:19;height:0" coordorigin="11400,494" coordsize="19,0" path="m11400,494r19,e" filled="f" strokecolor="white" strokeweight=".58pt">
              <v:path arrowok="t"/>
            </v:shape>
            <v:shape id="_x0000_s1038" style="position:absolute;left:494;top:490;width:0;height:15862" coordorigin="494,490" coordsize="0,15862" path="m494,490r,15861e" filled="f" strokeweight=".58pt">
              <v:path arrowok="t"/>
            </v:shape>
            <v:shape id="_x0000_s1037" style="position:absolute;left:504;top:509;width:0;height:15823" coordorigin="504,509" coordsize="0,15823" path="m504,509r,15823e" filled="f" strokeweight=".58pt">
              <v:path arrowok="t"/>
            </v:shape>
            <v:shape id="_x0000_s1036" style="position:absolute;left:11415;top:490;width:0;height:15862" coordorigin="11415,490" coordsize="0,15862" path="m11415,490r,15861e" filled="f" strokeweight=".58pt">
              <v:path arrowok="t"/>
            </v:shape>
            <v:shape id="_x0000_s1035" style="position:absolute;left:11405;top:509;width:0;height:15823" coordorigin="11405,509" coordsize="0,15823" path="m11405,509r,15823e" filled="f" strokeweight=".58pt">
              <v:path arrowok="t"/>
            </v:shape>
            <v:shape id="_x0000_s1034" style="position:absolute;left:480;top:16356;width:29;height:0" coordorigin="480,16356" coordsize="29,0" path="m480,16356r29,e" filled="f" strokeweight=".58pt">
              <v:path arrowok="t"/>
            </v:shape>
            <v:shape id="_x0000_s1033" style="position:absolute;left:490;top:16342;width:10;height:0" coordorigin="490,16342" coordsize="10,0" path="m490,16342r9,e" filled="f" strokecolor="white" strokeweight=".37392mm">
              <v:path arrowok="t"/>
            </v:shape>
            <v:shape id="_x0000_s1032" style="position:absolute;left:490;top:16346;width:19;height:0" coordorigin="490,16346" coordsize="19,0" path="m490,16346r19,e" filled="f" strokecolor="white" strokeweight=".58pt">
              <v:path arrowok="t"/>
            </v:shape>
            <v:shape id="_x0000_s1031" style="position:absolute;left:509;top:16356;width:10891;height:0" coordorigin="509,16356" coordsize="10891,0" path="m509,16356r10891,e" filled="f" strokeweight=".58pt">
              <v:path arrowok="t"/>
            </v:shape>
            <v:shape id="_x0000_s1030" style="position:absolute;left:509;top:16337;width:10891;height:0" coordorigin="509,16337" coordsize="10891,0" path="m509,16337r10891,e" filled="f" strokeweight=".58pt">
              <v:path arrowok="t"/>
            </v:shape>
            <v:shape id="_x0000_s1029" style="position:absolute;left:11400;top:16356;width:29;height:0" coordorigin="11400,16356" coordsize="29,0" path="m11400,16356r29,e" filled="f" strokeweight=".58pt">
              <v:path arrowok="t"/>
            </v:shape>
            <v:shape id="_x0000_s1028" style="position:absolute;left:11410;top:16342;width:10;height:0" coordorigin="11410,16342" coordsize="10,0" path="m11410,16342r9,e" filled="f" strokecolor="white" strokeweight=".37392mm">
              <v:path arrowok="t"/>
            </v:shape>
            <v:shape id="_x0000_s1027" style="position:absolute;left:11400;top:16346;width:19;height:0" coordorigin="11400,16346" coordsize="19,0" path="m11400,16346r19,e" filled="f" strokecolor="white" strokeweight=".58pt">
              <v:path arrowok="t"/>
            </v:shape>
            <w10:wrap anchorx="page" anchory="page"/>
          </v:group>
        </w:pict>
      </w:r>
    </w:p>
    <w:p w14:paraId="6622505D" w14:textId="77777777" w:rsidR="005A6670" w:rsidRDefault="005A6670">
      <w:pPr>
        <w:spacing w:line="200" w:lineRule="exact"/>
      </w:pPr>
    </w:p>
    <w:p w14:paraId="4D71FE1D" w14:textId="77777777" w:rsidR="005A6670" w:rsidRDefault="00000000">
      <w:pPr>
        <w:spacing w:before="18" w:line="360" w:lineRule="exact"/>
        <w:ind w:right="122"/>
        <w:jc w:val="right"/>
        <w:rPr>
          <w:sz w:val="32"/>
          <w:szCs w:val="32"/>
        </w:rPr>
      </w:pPr>
      <w:r>
        <w:rPr>
          <w:b/>
          <w:w w:val="99"/>
          <w:position w:val="-1"/>
          <w:sz w:val="32"/>
          <w:szCs w:val="32"/>
          <w:u w:val="double" w:color="000000"/>
        </w:rPr>
        <w:t>REFERENCES</w:t>
      </w:r>
    </w:p>
    <w:p w14:paraId="292E81D1" w14:textId="77777777" w:rsidR="005A6670" w:rsidRDefault="005A6670">
      <w:pPr>
        <w:spacing w:line="200" w:lineRule="exact"/>
      </w:pPr>
    </w:p>
    <w:p w14:paraId="7836FC40" w14:textId="77777777" w:rsidR="005A6670" w:rsidRDefault="005A6670">
      <w:pPr>
        <w:spacing w:line="200" w:lineRule="exact"/>
      </w:pPr>
    </w:p>
    <w:p w14:paraId="70780E78" w14:textId="77777777" w:rsidR="005A6670" w:rsidRDefault="005A6670">
      <w:pPr>
        <w:spacing w:before="12" w:line="260" w:lineRule="exact"/>
        <w:rPr>
          <w:sz w:val="26"/>
          <w:szCs w:val="26"/>
        </w:rPr>
      </w:pPr>
    </w:p>
    <w:p w14:paraId="48D00F19" w14:textId="77777777" w:rsidR="005A6670" w:rsidRDefault="00000000">
      <w:pPr>
        <w:spacing w:before="24"/>
        <w:ind w:left="100"/>
        <w:rPr>
          <w:sz w:val="28"/>
          <w:szCs w:val="28"/>
        </w:rPr>
      </w:pPr>
      <w:r>
        <w:rPr>
          <w:sz w:val="28"/>
          <w:szCs w:val="28"/>
        </w:rPr>
        <w:t xml:space="preserve">The following websites have been referred for input data and </w:t>
      </w:r>
      <w:proofErr w:type="gramStart"/>
      <w:r>
        <w:rPr>
          <w:sz w:val="28"/>
          <w:szCs w:val="28"/>
        </w:rPr>
        <w:t>statistics:-</w:t>
      </w:r>
      <w:proofErr w:type="gramEnd"/>
    </w:p>
    <w:p w14:paraId="70E01582" w14:textId="77777777" w:rsidR="005A6670" w:rsidRDefault="005A6670">
      <w:pPr>
        <w:spacing w:before="3" w:line="200" w:lineRule="exact"/>
      </w:pPr>
    </w:p>
    <w:p w14:paraId="5FA61DDA" w14:textId="77777777" w:rsidR="005A6670" w:rsidRDefault="005A6670">
      <w:pPr>
        <w:tabs>
          <w:tab w:val="left" w:pos="820"/>
        </w:tabs>
        <w:spacing w:line="260" w:lineRule="auto"/>
        <w:ind w:left="820" w:right="893" w:hanging="360"/>
        <w:rPr>
          <w:sz w:val="28"/>
          <w:szCs w:val="28"/>
        </w:rPr>
      </w:pPr>
      <w:hyperlink r:id="rId16">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ab/>
        </w:r>
        <w:r>
          <w:rPr>
            <w:color w:val="944F71"/>
            <w:sz w:val="28"/>
            <w:szCs w:val="28"/>
            <w:u w:val="single" w:color="944F71"/>
          </w:rPr>
          <w:t>https://www.webmd.com/a-to-z-guides/blood-transfusion-what-to-</w:t>
        </w:r>
      </w:hyperlink>
      <w:r w:rsidR="00000000">
        <w:rPr>
          <w:color w:val="944F71"/>
          <w:sz w:val="28"/>
          <w:szCs w:val="28"/>
        </w:rPr>
        <w:t xml:space="preserve"> </w:t>
      </w:r>
      <w:hyperlink r:id="rId17">
        <w:r>
          <w:rPr>
            <w:color w:val="944F71"/>
            <w:sz w:val="28"/>
            <w:szCs w:val="28"/>
            <w:u w:val="single" w:color="944F71"/>
          </w:rPr>
          <w:t>know#1</w:t>
        </w:r>
      </w:hyperlink>
    </w:p>
    <w:p w14:paraId="02D41754" w14:textId="77777777" w:rsidR="005A6670" w:rsidRDefault="00000000">
      <w:pPr>
        <w:spacing w:before="12"/>
        <w:ind w:left="460"/>
        <w:rPr>
          <w:sz w:val="28"/>
          <w:szCs w:val="28"/>
        </w:rPr>
      </w:pPr>
      <w:r>
        <w:rPr>
          <w:rFonts w:ascii="Arial Unicode MS" w:eastAsia="Arial Unicode MS" w:hAnsi="Arial Unicode MS" w:cs="Arial Unicode MS"/>
          <w:sz w:val="28"/>
          <w:szCs w:val="28"/>
        </w:rPr>
        <w:t xml:space="preserve">  </w:t>
      </w:r>
      <w:hyperlink r:id="rId18">
        <w:r w:rsidR="005A6670">
          <w:rPr>
            <w:color w:val="944F71"/>
            <w:sz w:val="28"/>
            <w:szCs w:val="28"/>
            <w:u w:val="single" w:color="944F71"/>
          </w:rPr>
          <w:t>https://www.kjrh.com/news/local-news/red-cross-in-blood-donation-crisis</w:t>
        </w:r>
      </w:hyperlink>
    </w:p>
    <w:p w14:paraId="1D8FB0E8" w14:textId="77777777" w:rsidR="005A6670" w:rsidRDefault="00000000">
      <w:pPr>
        <w:spacing w:before="44"/>
        <w:ind w:left="460"/>
        <w:rPr>
          <w:sz w:val="28"/>
          <w:szCs w:val="28"/>
        </w:rPr>
      </w:pPr>
      <w:r>
        <w:rPr>
          <w:rFonts w:ascii="Arial Unicode MS" w:eastAsia="Arial Unicode MS" w:hAnsi="Arial Unicode MS" w:cs="Arial Unicode MS"/>
          <w:sz w:val="28"/>
          <w:szCs w:val="28"/>
        </w:rPr>
        <w:t xml:space="preserve">  </w:t>
      </w:r>
      <w:hyperlink r:id="rId19">
        <w:r w:rsidR="005A6670">
          <w:rPr>
            <w:color w:val="0000FF"/>
            <w:sz w:val="28"/>
            <w:szCs w:val="28"/>
            <w:u w:val="single" w:color="0000FF"/>
          </w:rPr>
          <w:t>https://www.ncbi.nlm.nih.gov/books/NBK310569/</w:t>
        </w:r>
      </w:hyperlink>
    </w:p>
    <w:p w14:paraId="2C828163" w14:textId="77777777" w:rsidR="005A6670" w:rsidRDefault="00000000">
      <w:pPr>
        <w:spacing w:before="42" w:line="320" w:lineRule="exact"/>
        <w:ind w:left="460"/>
        <w:rPr>
          <w:sz w:val="28"/>
          <w:szCs w:val="28"/>
        </w:rPr>
      </w:pPr>
      <w:r>
        <w:rPr>
          <w:rFonts w:ascii="Arial Unicode MS" w:eastAsia="Arial Unicode MS" w:hAnsi="Arial Unicode MS" w:cs="Arial Unicode MS"/>
          <w:position w:val="-1"/>
          <w:sz w:val="28"/>
          <w:szCs w:val="28"/>
        </w:rPr>
        <w:t xml:space="preserve">  </w:t>
      </w:r>
      <w:hyperlink r:id="rId20">
        <w:r w:rsidR="005A6670">
          <w:rPr>
            <w:color w:val="0000FF"/>
            <w:position w:val="-1"/>
            <w:sz w:val="28"/>
            <w:szCs w:val="28"/>
            <w:u w:val="single" w:color="0000FF"/>
          </w:rPr>
          <w:t>http://epistasislab.github.io/tpot/</w:t>
        </w:r>
      </w:hyperlink>
    </w:p>
    <w:p w14:paraId="25AA79ED" w14:textId="77777777" w:rsidR="005A6670" w:rsidRDefault="005A6670">
      <w:pPr>
        <w:spacing w:line="200" w:lineRule="exact"/>
      </w:pPr>
    </w:p>
    <w:p w14:paraId="18142D1A" w14:textId="77777777" w:rsidR="005A6670" w:rsidRDefault="005A6670">
      <w:pPr>
        <w:spacing w:line="200" w:lineRule="exact"/>
      </w:pPr>
    </w:p>
    <w:p w14:paraId="5912F42B" w14:textId="77777777" w:rsidR="005A6670" w:rsidRDefault="005A6670">
      <w:pPr>
        <w:spacing w:before="12" w:line="260" w:lineRule="exact"/>
        <w:rPr>
          <w:sz w:val="26"/>
          <w:szCs w:val="26"/>
        </w:rPr>
      </w:pPr>
    </w:p>
    <w:p w14:paraId="472DF887" w14:textId="77777777" w:rsidR="005A6670" w:rsidRDefault="00000000">
      <w:pPr>
        <w:spacing w:before="24"/>
        <w:ind w:left="59" w:right="2415"/>
        <w:jc w:val="center"/>
        <w:rPr>
          <w:sz w:val="28"/>
          <w:szCs w:val="28"/>
        </w:rPr>
      </w:pPr>
      <w:r>
        <w:rPr>
          <w:sz w:val="28"/>
          <w:szCs w:val="28"/>
        </w:rPr>
        <w:t xml:space="preserve">The following websites have been referred for coding </w:t>
      </w:r>
      <w:proofErr w:type="gramStart"/>
      <w:r>
        <w:rPr>
          <w:sz w:val="28"/>
          <w:szCs w:val="28"/>
        </w:rPr>
        <w:t>part:-</w:t>
      </w:r>
      <w:proofErr w:type="gramEnd"/>
    </w:p>
    <w:p w14:paraId="49A423E4" w14:textId="77777777" w:rsidR="005A6670" w:rsidRDefault="005A6670">
      <w:pPr>
        <w:spacing w:before="3" w:line="200" w:lineRule="exact"/>
      </w:pPr>
    </w:p>
    <w:p w14:paraId="3901BB4B" w14:textId="77777777" w:rsidR="005A6670" w:rsidRDefault="00000000">
      <w:pPr>
        <w:ind w:left="535"/>
        <w:rPr>
          <w:sz w:val="28"/>
          <w:szCs w:val="28"/>
        </w:rPr>
      </w:pPr>
      <w:r>
        <w:rPr>
          <w:rFonts w:ascii="Arial Unicode MS" w:eastAsia="Arial Unicode MS" w:hAnsi="Arial Unicode MS" w:cs="Arial Unicode MS"/>
          <w:sz w:val="28"/>
          <w:szCs w:val="28"/>
        </w:rPr>
        <w:t xml:space="preserve">  </w:t>
      </w:r>
      <w:hyperlink r:id="rId21">
        <w:r w:rsidR="005A6670">
          <w:rPr>
            <w:color w:val="0000FF"/>
            <w:sz w:val="28"/>
            <w:szCs w:val="28"/>
            <w:u w:val="single" w:color="0000FF"/>
          </w:rPr>
          <w:t>https://www.python.org/</w:t>
        </w:r>
      </w:hyperlink>
    </w:p>
    <w:p w14:paraId="127B0171" w14:textId="77777777" w:rsidR="005A6670" w:rsidRDefault="00000000">
      <w:pPr>
        <w:spacing w:before="44"/>
        <w:ind w:left="535"/>
        <w:rPr>
          <w:sz w:val="28"/>
          <w:szCs w:val="28"/>
        </w:rPr>
      </w:pPr>
      <w:r>
        <w:rPr>
          <w:rFonts w:ascii="Arial Unicode MS" w:eastAsia="Arial Unicode MS" w:hAnsi="Arial Unicode MS" w:cs="Arial Unicode MS"/>
          <w:sz w:val="28"/>
          <w:szCs w:val="28"/>
        </w:rPr>
        <w:t xml:space="preserve">  </w:t>
      </w:r>
      <w:hyperlink r:id="rId22">
        <w:r w:rsidR="005A6670">
          <w:rPr>
            <w:color w:val="0000FF"/>
            <w:sz w:val="28"/>
            <w:szCs w:val="28"/>
            <w:u w:val="single" w:color="0000FF"/>
          </w:rPr>
          <w:t>https://github.com/perborgen/LogisticRegression</w:t>
        </w:r>
      </w:hyperlink>
    </w:p>
    <w:p w14:paraId="13F313AF" w14:textId="77777777" w:rsidR="005A6670" w:rsidRDefault="00000000">
      <w:pPr>
        <w:spacing w:before="42" w:line="320" w:lineRule="exact"/>
        <w:ind w:left="535"/>
        <w:rPr>
          <w:sz w:val="28"/>
          <w:szCs w:val="28"/>
        </w:rPr>
      </w:pPr>
      <w:r>
        <w:rPr>
          <w:rFonts w:ascii="Arial Unicode MS" w:eastAsia="Arial Unicode MS" w:hAnsi="Arial Unicode MS" w:cs="Arial Unicode MS"/>
          <w:position w:val="-1"/>
          <w:sz w:val="28"/>
          <w:szCs w:val="28"/>
        </w:rPr>
        <w:t xml:space="preserve">  </w:t>
      </w:r>
      <w:hyperlink r:id="rId23">
        <w:r w:rsidR="005A6670">
          <w:rPr>
            <w:color w:val="0000FF"/>
            <w:position w:val="-1"/>
            <w:sz w:val="28"/>
            <w:szCs w:val="28"/>
            <w:u w:val="single" w:color="0000FF"/>
          </w:rPr>
          <w:t>http://epistasislab.github.io/tpot/</w:t>
        </w:r>
      </w:hyperlink>
    </w:p>
    <w:p w14:paraId="6F46ECEC" w14:textId="77777777" w:rsidR="005A6670" w:rsidRDefault="005A6670">
      <w:pPr>
        <w:spacing w:line="200" w:lineRule="exact"/>
      </w:pPr>
    </w:p>
    <w:p w14:paraId="0EFC1D76" w14:textId="77777777" w:rsidR="005A6670" w:rsidRDefault="005A6670">
      <w:pPr>
        <w:spacing w:line="200" w:lineRule="exact"/>
      </w:pPr>
    </w:p>
    <w:p w14:paraId="7902F7ED" w14:textId="77777777" w:rsidR="005A6670" w:rsidRDefault="005A6670">
      <w:pPr>
        <w:spacing w:line="200" w:lineRule="exact"/>
      </w:pPr>
    </w:p>
    <w:p w14:paraId="01EE4AEB" w14:textId="77777777" w:rsidR="005A6670" w:rsidRDefault="005A6670">
      <w:pPr>
        <w:spacing w:line="200" w:lineRule="exact"/>
      </w:pPr>
    </w:p>
    <w:p w14:paraId="2DBCCAC0" w14:textId="77777777" w:rsidR="005A6670" w:rsidRDefault="005A6670">
      <w:pPr>
        <w:spacing w:line="200" w:lineRule="exact"/>
      </w:pPr>
    </w:p>
    <w:p w14:paraId="3EBAF621" w14:textId="77777777" w:rsidR="005A6670" w:rsidRDefault="005A6670">
      <w:pPr>
        <w:spacing w:line="200" w:lineRule="exact"/>
      </w:pPr>
    </w:p>
    <w:p w14:paraId="25811A52" w14:textId="77777777" w:rsidR="005A6670" w:rsidRDefault="005A6670">
      <w:pPr>
        <w:spacing w:line="200" w:lineRule="exact"/>
      </w:pPr>
    </w:p>
    <w:p w14:paraId="64DB7675" w14:textId="77777777" w:rsidR="005A6670" w:rsidRDefault="005A6670">
      <w:pPr>
        <w:spacing w:line="200" w:lineRule="exact"/>
      </w:pPr>
    </w:p>
    <w:p w14:paraId="525C48F5" w14:textId="77777777" w:rsidR="005A6670" w:rsidRDefault="005A6670">
      <w:pPr>
        <w:spacing w:line="200" w:lineRule="exact"/>
      </w:pPr>
    </w:p>
    <w:p w14:paraId="3967D2C5" w14:textId="77777777" w:rsidR="005A6670" w:rsidRDefault="005A6670">
      <w:pPr>
        <w:spacing w:line="200" w:lineRule="exact"/>
      </w:pPr>
    </w:p>
    <w:p w14:paraId="5F0D9B64" w14:textId="77777777" w:rsidR="005A6670" w:rsidRDefault="005A6670">
      <w:pPr>
        <w:spacing w:line="200" w:lineRule="exact"/>
      </w:pPr>
    </w:p>
    <w:p w14:paraId="280F44A4" w14:textId="77777777" w:rsidR="005A6670" w:rsidRDefault="005A6670">
      <w:pPr>
        <w:spacing w:line="200" w:lineRule="exact"/>
      </w:pPr>
    </w:p>
    <w:p w14:paraId="6CC8FDF9" w14:textId="77777777" w:rsidR="005A6670" w:rsidRDefault="005A6670">
      <w:pPr>
        <w:spacing w:line="200" w:lineRule="exact"/>
      </w:pPr>
    </w:p>
    <w:p w14:paraId="75C434B6" w14:textId="77777777" w:rsidR="005A6670" w:rsidRDefault="005A6670">
      <w:pPr>
        <w:spacing w:line="200" w:lineRule="exact"/>
      </w:pPr>
    </w:p>
    <w:p w14:paraId="032722AE" w14:textId="77777777" w:rsidR="005A6670" w:rsidRDefault="005A6670">
      <w:pPr>
        <w:spacing w:line="200" w:lineRule="exact"/>
      </w:pPr>
    </w:p>
    <w:p w14:paraId="0F6A2ABB" w14:textId="77777777" w:rsidR="005A6670" w:rsidRDefault="005A6670">
      <w:pPr>
        <w:spacing w:line="200" w:lineRule="exact"/>
      </w:pPr>
    </w:p>
    <w:p w14:paraId="76F60047" w14:textId="77777777" w:rsidR="005A6670" w:rsidRDefault="005A6670">
      <w:pPr>
        <w:spacing w:line="200" w:lineRule="exact"/>
      </w:pPr>
    </w:p>
    <w:p w14:paraId="5675AB6A" w14:textId="77777777" w:rsidR="005A6670" w:rsidRDefault="005A6670">
      <w:pPr>
        <w:spacing w:line="200" w:lineRule="exact"/>
      </w:pPr>
    </w:p>
    <w:p w14:paraId="7B3DD2A7" w14:textId="77777777" w:rsidR="005A6670" w:rsidRDefault="005A6670">
      <w:pPr>
        <w:spacing w:line="200" w:lineRule="exact"/>
      </w:pPr>
    </w:p>
    <w:p w14:paraId="0DC74602" w14:textId="77777777" w:rsidR="005A6670" w:rsidRDefault="005A6670">
      <w:pPr>
        <w:spacing w:line="200" w:lineRule="exact"/>
      </w:pPr>
    </w:p>
    <w:p w14:paraId="30D57F96" w14:textId="77777777" w:rsidR="005A6670" w:rsidRDefault="005A6670">
      <w:pPr>
        <w:spacing w:line="200" w:lineRule="exact"/>
      </w:pPr>
    </w:p>
    <w:p w14:paraId="098C7490" w14:textId="77777777" w:rsidR="005A6670" w:rsidRDefault="005A6670">
      <w:pPr>
        <w:spacing w:line="200" w:lineRule="exact"/>
      </w:pPr>
    </w:p>
    <w:p w14:paraId="6C606E55" w14:textId="77777777" w:rsidR="005A6670" w:rsidRDefault="005A6670">
      <w:pPr>
        <w:spacing w:line="200" w:lineRule="exact"/>
      </w:pPr>
    </w:p>
    <w:p w14:paraId="4A75B1A8" w14:textId="77777777" w:rsidR="005A6670" w:rsidRDefault="005A6670">
      <w:pPr>
        <w:spacing w:line="200" w:lineRule="exact"/>
      </w:pPr>
    </w:p>
    <w:p w14:paraId="202D60C3" w14:textId="77777777" w:rsidR="005A6670" w:rsidRDefault="005A6670">
      <w:pPr>
        <w:spacing w:line="200" w:lineRule="exact"/>
      </w:pPr>
    </w:p>
    <w:p w14:paraId="07E5CD71" w14:textId="77777777" w:rsidR="005A6670" w:rsidRDefault="005A6670">
      <w:pPr>
        <w:spacing w:line="200" w:lineRule="exact"/>
      </w:pPr>
    </w:p>
    <w:p w14:paraId="16072F29" w14:textId="77777777" w:rsidR="005A6670" w:rsidRDefault="005A6670">
      <w:pPr>
        <w:spacing w:line="200" w:lineRule="exact"/>
      </w:pPr>
    </w:p>
    <w:p w14:paraId="2CA8F9D5" w14:textId="77777777" w:rsidR="005A6670" w:rsidRDefault="005A6670">
      <w:pPr>
        <w:spacing w:line="200" w:lineRule="exact"/>
      </w:pPr>
    </w:p>
    <w:p w14:paraId="69853439" w14:textId="77777777" w:rsidR="005A6670" w:rsidRDefault="005A6670">
      <w:pPr>
        <w:spacing w:line="200" w:lineRule="exact"/>
      </w:pPr>
    </w:p>
    <w:p w14:paraId="3631525D" w14:textId="77777777" w:rsidR="005A6670" w:rsidRDefault="005A6670">
      <w:pPr>
        <w:spacing w:line="200" w:lineRule="exact"/>
      </w:pPr>
    </w:p>
    <w:p w14:paraId="1D318398" w14:textId="77777777" w:rsidR="005A6670" w:rsidRDefault="005A6670">
      <w:pPr>
        <w:spacing w:line="200" w:lineRule="exact"/>
      </w:pPr>
    </w:p>
    <w:p w14:paraId="0F920E7A" w14:textId="77777777" w:rsidR="005A6670" w:rsidRDefault="005A6670">
      <w:pPr>
        <w:spacing w:line="200" w:lineRule="exact"/>
      </w:pPr>
    </w:p>
    <w:p w14:paraId="714210E5" w14:textId="77777777" w:rsidR="005A6670" w:rsidRDefault="005A6670">
      <w:pPr>
        <w:spacing w:line="200" w:lineRule="exact"/>
      </w:pPr>
    </w:p>
    <w:p w14:paraId="0E8F1256" w14:textId="77777777" w:rsidR="005A6670" w:rsidRDefault="005A6670">
      <w:pPr>
        <w:spacing w:line="200" w:lineRule="exact"/>
      </w:pPr>
    </w:p>
    <w:p w14:paraId="21BF2B83" w14:textId="77777777" w:rsidR="005A6670" w:rsidRDefault="005A6670">
      <w:pPr>
        <w:spacing w:line="200" w:lineRule="exact"/>
      </w:pPr>
    </w:p>
    <w:p w14:paraId="3DF4F1E5" w14:textId="77777777" w:rsidR="005A6670" w:rsidRDefault="005A6670">
      <w:pPr>
        <w:spacing w:line="200" w:lineRule="exact"/>
      </w:pPr>
    </w:p>
    <w:p w14:paraId="78F0A598" w14:textId="77777777" w:rsidR="005A6670" w:rsidRDefault="005A6670">
      <w:pPr>
        <w:spacing w:line="200" w:lineRule="exact"/>
      </w:pPr>
    </w:p>
    <w:p w14:paraId="430DBC64" w14:textId="77777777" w:rsidR="005A6670" w:rsidRDefault="005A6670">
      <w:pPr>
        <w:spacing w:line="200" w:lineRule="exact"/>
      </w:pPr>
    </w:p>
    <w:p w14:paraId="0101320E" w14:textId="77777777" w:rsidR="005A6670" w:rsidRDefault="005A6670">
      <w:pPr>
        <w:spacing w:line="200" w:lineRule="exact"/>
      </w:pPr>
    </w:p>
    <w:p w14:paraId="25EA01E1" w14:textId="77777777" w:rsidR="005A6670" w:rsidRDefault="005A6670">
      <w:pPr>
        <w:spacing w:line="200" w:lineRule="exact"/>
      </w:pPr>
    </w:p>
    <w:p w14:paraId="1D56D076" w14:textId="77777777" w:rsidR="005A6670" w:rsidRDefault="00000000">
      <w:pPr>
        <w:spacing w:before="12"/>
        <w:ind w:left="4466" w:right="4482"/>
        <w:jc w:val="center"/>
        <w:rPr>
          <w:rFonts w:ascii="Calibri" w:eastAsia="Calibri" w:hAnsi="Calibri" w:cs="Calibri"/>
          <w:sz w:val="22"/>
          <w:szCs w:val="22"/>
        </w:rPr>
      </w:pPr>
      <w:r>
        <w:rPr>
          <w:rFonts w:ascii="Calibri" w:eastAsia="Calibri" w:hAnsi="Calibri" w:cs="Calibri"/>
          <w:sz w:val="22"/>
          <w:szCs w:val="22"/>
        </w:rPr>
        <w:t>12</w:t>
      </w:r>
    </w:p>
    <w:sectPr w:rsidR="005A6670">
      <w:pgSz w:w="11920" w:h="16840"/>
      <w:pgMar w:top="15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C6A7A"/>
    <w:multiLevelType w:val="multilevel"/>
    <w:tmpl w:val="3182A3B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4A590937"/>
    <w:multiLevelType w:val="hybridMultilevel"/>
    <w:tmpl w:val="8214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B304AD"/>
    <w:multiLevelType w:val="hybridMultilevel"/>
    <w:tmpl w:val="31643626"/>
    <w:lvl w:ilvl="0" w:tplc="04090001">
      <w:start w:val="1"/>
      <w:numFmt w:val="bullet"/>
      <w:lvlText w:val=""/>
      <w:lvlJc w:val="left"/>
      <w:pPr>
        <w:ind w:left="1499" w:hanging="360"/>
      </w:pPr>
      <w:rPr>
        <w:rFonts w:ascii="Symbol" w:hAnsi="Symbol"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num w:numId="1" w16cid:durableId="1305429068">
    <w:abstractNumId w:val="0"/>
  </w:num>
  <w:num w:numId="2" w16cid:durableId="1789280008">
    <w:abstractNumId w:val="2"/>
  </w:num>
  <w:num w:numId="3" w16cid:durableId="1224565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670"/>
    <w:rsid w:val="001A288B"/>
    <w:rsid w:val="002C1093"/>
    <w:rsid w:val="00587FB8"/>
    <w:rsid w:val="005A0CDC"/>
    <w:rsid w:val="005A6670"/>
    <w:rsid w:val="006F7F96"/>
    <w:rsid w:val="009B2EA2"/>
    <w:rsid w:val="00A50A01"/>
    <w:rsid w:val="00A757F1"/>
    <w:rsid w:val="00C77E45"/>
    <w:rsid w:val="00D206F8"/>
    <w:rsid w:val="00DB20B2"/>
    <w:rsid w:val="00EF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75"/>
    <o:shapelayout v:ext="edit">
      <o:idmap v:ext="edit" data="1"/>
    </o:shapelayout>
  </w:shapeDefaults>
  <w:decimalSymbol w:val="."/>
  <w:listSeparator w:val=","/>
  <w14:docId w14:val="31BD6E1D"/>
  <w15:docId w15:val="{D4388EEB-4832-41AD-AEF0-8DC8051D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9B2EA2"/>
    <w:rPr>
      <w:sz w:val="24"/>
      <w:szCs w:val="24"/>
    </w:rPr>
  </w:style>
  <w:style w:type="paragraph" w:styleId="ListParagraph">
    <w:name w:val="List Paragraph"/>
    <w:basedOn w:val="Normal"/>
    <w:uiPriority w:val="34"/>
    <w:qFormat/>
    <w:rsid w:val="00A757F1"/>
    <w:pPr>
      <w:ind w:left="720"/>
      <w:contextualSpacing/>
    </w:pPr>
  </w:style>
  <w:style w:type="character" w:styleId="Hyperlink">
    <w:name w:val="Hyperlink"/>
    <w:basedOn w:val="DefaultParagraphFont"/>
    <w:uiPriority w:val="99"/>
    <w:unhideWhenUsed/>
    <w:rsid w:val="00EF1B59"/>
    <w:rPr>
      <w:color w:val="0000FF" w:themeColor="hyperlink"/>
      <w:u w:val="single"/>
    </w:rPr>
  </w:style>
  <w:style w:type="character" w:styleId="UnresolvedMention">
    <w:name w:val="Unresolved Mention"/>
    <w:basedOn w:val="DefaultParagraphFont"/>
    <w:uiPriority w:val="99"/>
    <w:semiHidden/>
    <w:unhideWhenUsed/>
    <w:rsid w:val="00EF1B59"/>
    <w:rPr>
      <w:color w:val="605E5C"/>
      <w:shd w:val="clear" w:color="auto" w:fill="E1DFDD"/>
    </w:rPr>
  </w:style>
  <w:style w:type="character" w:styleId="FollowedHyperlink">
    <w:name w:val="FollowedHyperlink"/>
    <w:basedOn w:val="DefaultParagraphFont"/>
    <w:uiPriority w:val="99"/>
    <w:semiHidden/>
    <w:unhideWhenUsed/>
    <w:rsid w:val="00C77E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2923">
      <w:bodyDiv w:val="1"/>
      <w:marLeft w:val="0"/>
      <w:marRight w:val="0"/>
      <w:marTop w:val="0"/>
      <w:marBottom w:val="0"/>
      <w:divBdr>
        <w:top w:val="none" w:sz="0" w:space="0" w:color="auto"/>
        <w:left w:val="none" w:sz="0" w:space="0" w:color="auto"/>
        <w:bottom w:val="none" w:sz="0" w:space="0" w:color="auto"/>
        <w:right w:val="none" w:sz="0" w:space="0" w:color="auto"/>
      </w:divBdr>
    </w:div>
    <w:div w:id="14505828">
      <w:bodyDiv w:val="1"/>
      <w:marLeft w:val="0"/>
      <w:marRight w:val="0"/>
      <w:marTop w:val="0"/>
      <w:marBottom w:val="0"/>
      <w:divBdr>
        <w:top w:val="none" w:sz="0" w:space="0" w:color="auto"/>
        <w:left w:val="none" w:sz="0" w:space="0" w:color="auto"/>
        <w:bottom w:val="none" w:sz="0" w:space="0" w:color="auto"/>
        <w:right w:val="none" w:sz="0" w:space="0" w:color="auto"/>
      </w:divBdr>
    </w:div>
    <w:div w:id="31155441">
      <w:bodyDiv w:val="1"/>
      <w:marLeft w:val="0"/>
      <w:marRight w:val="0"/>
      <w:marTop w:val="0"/>
      <w:marBottom w:val="0"/>
      <w:divBdr>
        <w:top w:val="none" w:sz="0" w:space="0" w:color="auto"/>
        <w:left w:val="none" w:sz="0" w:space="0" w:color="auto"/>
        <w:bottom w:val="none" w:sz="0" w:space="0" w:color="auto"/>
        <w:right w:val="none" w:sz="0" w:space="0" w:color="auto"/>
      </w:divBdr>
    </w:div>
    <w:div w:id="129982784">
      <w:bodyDiv w:val="1"/>
      <w:marLeft w:val="0"/>
      <w:marRight w:val="0"/>
      <w:marTop w:val="0"/>
      <w:marBottom w:val="0"/>
      <w:divBdr>
        <w:top w:val="none" w:sz="0" w:space="0" w:color="auto"/>
        <w:left w:val="none" w:sz="0" w:space="0" w:color="auto"/>
        <w:bottom w:val="none" w:sz="0" w:space="0" w:color="auto"/>
        <w:right w:val="none" w:sz="0" w:space="0" w:color="auto"/>
      </w:divBdr>
    </w:div>
    <w:div w:id="168839044">
      <w:bodyDiv w:val="1"/>
      <w:marLeft w:val="0"/>
      <w:marRight w:val="0"/>
      <w:marTop w:val="0"/>
      <w:marBottom w:val="0"/>
      <w:divBdr>
        <w:top w:val="none" w:sz="0" w:space="0" w:color="auto"/>
        <w:left w:val="none" w:sz="0" w:space="0" w:color="auto"/>
        <w:bottom w:val="none" w:sz="0" w:space="0" w:color="auto"/>
        <w:right w:val="none" w:sz="0" w:space="0" w:color="auto"/>
      </w:divBdr>
    </w:div>
    <w:div w:id="171262409">
      <w:bodyDiv w:val="1"/>
      <w:marLeft w:val="0"/>
      <w:marRight w:val="0"/>
      <w:marTop w:val="0"/>
      <w:marBottom w:val="0"/>
      <w:divBdr>
        <w:top w:val="none" w:sz="0" w:space="0" w:color="auto"/>
        <w:left w:val="none" w:sz="0" w:space="0" w:color="auto"/>
        <w:bottom w:val="none" w:sz="0" w:space="0" w:color="auto"/>
        <w:right w:val="none" w:sz="0" w:space="0" w:color="auto"/>
      </w:divBdr>
    </w:div>
    <w:div w:id="243419948">
      <w:bodyDiv w:val="1"/>
      <w:marLeft w:val="0"/>
      <w:marRight w:val="0"/>
      <w:marTop w:val="0"/>
      <w:marBottom w:val="0"/>
      <w:divBdr>
        <w:top w:val="none" w:sz="0" w:space="0" w:color="auto"/>
        <w:left w:val="none" w:sz="0" w:space="0" w:color="auto"/>
        <w:bottom w:val="none" w:sz="0" w:space="0" w:color="auto"/>
        <w:right w:val="none" w:sz="0" w:space="0" w:color="auto"/>
      </w:divBdr>
    </w:div>
    <w:div w:id="257760697">
      <w:bodyDiv w:val="1"/>
      <w:marLeft w:val="0"/>
      <w:marRight w:val="0"/>
      <w:marTop w:val="0"/>
      <w:marBottom w:val="0"/>
      <w:divBdr>
        <w:top w:val="none" w:sz="0" w:space="0" w:color="auto"/>
        <w:left w:val="none" w:sz="0" w:space="0" w:color="auto"/>
        <w:bottom w:val="none" w:sz="0" w:space="0" w:color="auto"/>
        <w:right w:val="none" w:sz="0" w:space="0" w:color="auto"/>
      </w:divBdr>
    </w:div>
    <w:div w:id="386145543">
      <w:bodyDiv w:val="1"/>
      <w:marLeft w:val="0"/>
      <w:marRight w:val="0"/>
      <w:marTop w:val="0"/>
      <w:marBottom w:val="0"/>
      <w:divBdr>
        <w:top w:val="none" w:sz="0" w:space="0" w:color="auto"/>
        <w:left w:val="none" w:sz="0" w:space="0" w:color="auto"/>
        <w:bottom w:val="none" w:sz="0" w:space="0" w:color="auto"/>
        <w:right w:val="none" w:sz="0" w:space="0" w:color="auto"/>
      </w:divBdr>
    </w:div>
    <w:div w:id="478494335">
      <w:bodyDiv w:val="1"/>
      <w:marLeft w:val="0"/>
      <w:marRight w:val="0"/>
      <w:marTop w:val="0"/>
      <w:marBottom w:val="0"/>
      <w:divBdr>
        <w:top w:val="none" w:sz="0" w:space="0" w:color="auto"/>
        <w:left w:val="none" w:sz="0" w:space="0" w:color="auto"/>
        <w:bottom w:val="none" w:sz="0" w:space="0" w:color="auto"/>
        <w:right w:val="none" w:sz="0" w:space="0" w:color="auto"/>
      </w:divBdr>
    </w:div>
    <w:div w:id="1360933430">
      <w:bodyDiv w:val="1"/>
      <w:marLeft w:val="0"/>
      <w:marRight w:val="0"/>
      <w:marTop w:val="0"/>
      <w:marBottom w:val="0"/>
      <w:divBdr>
        <w:top w:val="none" w:sz="0" w:space="0" w:color="auto"/>
        <w:left w:val="none" w:sz="0" w:space="0" w:color="auto"/>
        <w:bottom w:val="none" w:sz="0" w:space="0" w:color="auto"/>
        <w:right w:val="none" w:sz="0" w:space="0" w:color="auto"/>
      </w:divBdr>
    </w:div>
    <w:div w:id="1762607667">
      <w:bodyDiv w:val="1"/>
      <w:marLeft w:val="0"/>
      <w:marRight w:val="0"/>
      <w:marTop w:val="0"/>
      <w:marBottom w:val="0"/>
      <w:divBdr>
        <w:top w:val="none" w:sz="0" w:space="0" w:color="auto"/>
        <w:left w:val="none" w:sz="0" w:space="0" w:color="auto"/>
        <w:bottom w:val="none" w:sz="0" w:space="0" w:color="auto"/>
        <w:right w:val="none" w:sz="0" w:space="0" w:color="auto"/>
      </w:divBdr>
    </w:div>
    <w:div w:id="1763062556">
      <w:bodyDiv w:val="1"/>
      <w:marLeft w:val="0"/>
      <w:marRight w:val="0"/>
      <w:marTop w:val="0"/>
      <w:marBottom w:val="0"/>
      <w:divBdr>
        <w:top w:val="none" w:sz="0" w:space="0" w:color="auto"/>
        <w:left w:val="none" w:sz="0" w:space="0" w:color="auto"/>
        <w:bottom w:val="none" w:sz="0" w:space="0" w:color="auto"/>
        <w:right w:val="none" w:sz="0" w:space="0" w:color="auto"/>
      </w:divBdr>
    </w:div>
    <w:div w:id="1872650040">
      <w:bodyDiv w:val="1"/>
      <w:marLeft w:val="0"/>
      <w:marRight w:val="0"/>
      <w:marTop w:val="0"/>
      <w:marBottom w:val="0"/>
      <w:divBdr>
        <w:top w:val="none" w:sz="0" w:space="0" w:color="auto"/>
        <w:left w:val="none" w:sz="0" w:space="0" w:color="auto"/>
        <w:bottom w:val="none" w:sz="0" w:space="0" w:color="auto"/>
        <w:right w:val="none" w:sz="0" w:space="0" w:color="auto"/>
      </w:divBdr>
    </w:div>
    <w:div w:id="1954360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jrh.com/news/local-news/red-cross-in-blood-donation-crisis" TargetMode="External"/><Relationship Id="rId3" Type="http://schemas.openxmlformats.org/officeDocument/2006/relationships/settings" Target="settings.xml"/><Relationship Id="rId21" Type="http://schemas.openxmlformats.org/officeDocument/2006/relationships/hyperlink" Target="https://www.python.org/"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webmd.com/a-to-z-guides/blood-transfusion-what-to-know%23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ebmd.com/a-to-z-guides/blood-transfusion-what-to-know%231" TargetMode="External"/><Relationship Id="rId20" Type="http://schemas.openxmlformats.org/officeDocument/2006/relationships/hyperlink" Target="http://epistasislab.github.io/tpo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drive.google.com/file/d/18GnomdrD1Ifxuy9KES-2nj1kzaGQ7OmV/view?usp=sharing" TargetMode="External"/><Relationship Id="rId23" Type="http://schemas.openxmlformats.org/officeDocument/2006/relationships/hyperlink" Target="http://epistasislab.github.io/tpot/" TargetMode="External"/><Relationship Id="rId10" Type="http://schemas.openxmlformats.org/officeDocument/2006/relationships/image" Target="media/image6.jpeg"/><Relationship Id="rId19" Type="http://schemas.openxmlformats.org/officeDocument/2006/relationships/hyperlink" Target="https://www.ncbi.nlm.nih.gov/books/NBK31056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github.com/perborgen/Logistic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17</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2024-11-24T17:35:00Z</dcterms:created>
  <dcterms:modified xsi:type="dcterms:W3CDTF">2024-11-27T07:16:00Z</dcterms:modified>
</cp:coreProperties>
</file>